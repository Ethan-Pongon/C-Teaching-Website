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77777777" w:rsidR="00D207B9" w:rsidRDefault="00792ED1">
            <w:pPr>
              <w:pStyle w:val="ByLine"/>
              <w:spacing w:before="0" w:after="0"/>
              <w:jc w:val="left"/>
              <w:rPr>
                <w:sz w:val="22"/>
              </w:rPr>
            </w:pPr>
            <w:r>
              <w:rPr>
                <w:sz w:val="22"/>
              </w:rPr>
              <w:t>&lt;name&gt;</w:t>
            </w:r>
          </w:p>
        </w:tc>
        <w:tc>
          <w:tcPr>
            <w:tcW w:w="3242" w:type="dxa"/>
            <w:shd w:val="clear" w:color="auto" w:fill="auto"/>
          </w:tcPr>
          <w:p w14:paraId="3D770728"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1A5A537D" w14:textId="77777777" w:rsidR="00D207B9" w:rsidRDefault="00792ED1">
            <w:pPr>
              <w:pStyle w:val="ByLine"/>
              <w:spacing w:before="0" w:after="0"/>
              <w:jc w:val="center"/>
              <w:rPr>
                <w:sz w:val="22"/>
              </w:rPr>
            </w:pPr>
            <w:r>
              <w:rPr>
                <w:sz w:val="22"/>
              </w:rPr>
              <w:t>&lt;e-mail&gt;</w:t>
            </w:r>
          </w:p>
        </w:tc>
      </w:tr>
      <w:tr w:rsidR="00D207B9" w14:paraId="58E64FCA" w14:textId="77777777">
        <w:trPr>
          <w:trHeight w:val="275"/>
        </w:trPr>
        <w:tc>
          <w:tcPr>
            <w:tcW w:w="3242" w:type="dxa"/>
            <w:shd w:val="clear" w:color="auto" w:fill="auto"/>
          </w:tcPr>
          <w:p w14:paraId="6EBB04A4" w14:textId="77777777" w:rsidR="00D207B9" w:rsidRDefault="00792ED1">
            <w:pPr>
              <w:pStyle w:val="ByLine"/>
              <w:spacing w:before="0" w:after="0"/>
              <w:jc w:val="left"/>
              <w:rPr>
                <w:sz w:val="22"/>
              </w:rPr>
            </w:pPr>
            <w:r>
              <w:rPr>
                <w:sz w:val="22"/>
              </w:rPr>
              <w:t>&lt;name&gt;</w:t>
            </w:r>
          </w:p>
        </w:tc>
        <w:tc>
          <w:tcPr>
            <w:tcW w:w="3242" w:type="dxa"/>
            <w:shd w:val="clear" w:color="auto" w:fill="auto"/>
          </w:tcPr>
          <w:p w14:paraId="17ADF979"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08484E08" w14:textId="77777777" w:rsidR="00D207B9" w:rsidRDefault="00792ED1">
            <w:pPr>
              <w:pStyle w:val="ByLine"/>
              <w:spacing w:before="0" w:after="0"/>
              <w:jc w:val="center"/>
              <w:rPr>
                <w:sz w:val="22"/>
              </w:rPr>
            </w:pPr>
            <w:r>
              <w:rPr>
                <w:sz w:val="22"/>
              </w:rPr>
              <w:t>&lt;e-mail&gt;</w:t>
            </w:r>
          </w:p>
        </w:tc>
      </w:tr>
      <w:tr w:rsidR="00D207B9" w14:paraId="7890ED46" w14:textId="77777777">
        <w:trPr>
          <w:trHeight w:val="275"/>
        </w:trPr>
        <w:tc>
          <w:tcPr>
            <w:tcW w:w="3242" w:type="dxa"/>
            <w:shd w:val="clear" w:color="auto" w:fill="auto"/>
          </w:tcPr>
          <w:p w14:paraId="168FCBC8" w14:textId="77777777" w:rsidR="00D207B9" w:rsidRDefault="00792ED1">
            <w:pPr>
              <w:pStyle w:val="ByLine"/>
              <w:spacing w:before="0" w:after="0"/>
              <w:jc w:val="left"/>
              <w:rPr>
                <w:sz w:val="22"/>
              </w:rPr>
            </w:pPr>
            <w:r>
              <w:rPr>
                <w:sz w:val="22"/>
              </w:rPr>
              <w:t>&lt;name&gt;</w:t>
            </w:r>
          </w:p>
        </w:tc>
        <w:tc>
          <w:tcPr>
            <w:tcW w:w="3242" w:type="dxa"/>
            <w:shd w:val="clear" w:color="auto" w:fill="auto"/>
          </w:tcPr>
          <w:p w14:paraId="25897181" w14:textId="77777777" w:rsidR="00D207B9" w:rsidRDefault="00792ED1">
            <w:pPr>
              <w:pStyle w:val="ByLine"/>
              <w:spacing w:before="0" w:after="0"/>
              <w:jc w:val="center"/>
              <w:rPr>
                <w:sz w:val="22"/>
              </w:rPr>
            </w:pPr>
            <w:r>
              <w:rPr>
                <w:sz w:val="22"/>
              </w:rPr>
              <w:t>&lt;student #&gt;</w:t>
            </w:r>
          </w:p>
        </w:tc>
        <w:tc>
          <w:tcPr>
            <w:tcW w:w="3242" w:type="dxa"/>
            <w:shd w:val="clear" w:color="auto" w:fill="auto"/>
          </w:tcPr>
          <w:p w14:paraId="24D41E08" w14:textId="77777777" w:rsidR="00D207B9" w:rsidRDefault="00792ED1">
            <w:pPr>
              <w:pStyle w:val="ByLine"/>
              <w:spacing w:before="0" w:after="0"/>
              <w:jc w:val="center"/>
              <w:rPr>
                <w:sz w:val="22"/>
              </w:rPr>
            </w:pPr>
            <w:r>
              <w:rPr>
                <w:sz w:val="22"/>
              </w:rPr>
              <w:t>&lt;e-mail&gt;</w:t>
            </w: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77777777" w:rsidR="00D207B9" w:rsidRDefault="00792ED1">
            <w:pPr>
              <w:pStyle w:val="ByLine"/>
              <w:spacing w:before="120" w:after="0"/>
              <w:jc w:val="left"/>
              <w:rPr>
                <w:sz w:val="22"/>
              </w:rPr>
            </w:pPr>
            <w:r>
              <w:rPr>
                <w:sz w:val="22"/>
              </w:rPr>
              <w:t>&lt;place the date of submission here&gt;</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79C18E7" w14:textId="77777777" w:rsidR="00D207B9" w:rsidRDefault="00792ED1">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0A740FFE" w14:textId="77777777"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EndPr/>
      <w:sdtContent>
        <w:p w14:paraId="196EE48E"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E42E46A" w14:textId="77777777" w:rsidR="00D207B9" w:rsidRDefault="00366CDC">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77777777"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77777777"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E879092" w14:textId="77777777"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1C1E929" w14:textId="77777777"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7777777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3EC53EC0" w14:textId="77777777"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005237E" w14:textId="77777777"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502F6726" w14:textId="77777777"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4594F67E" w14:textId="77777777"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EC129DE" w14:textId="77777777"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37031A4" w14:textId="77777777"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122D547F" w14:textId="77777777"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00F3F89" w14:textId="77777777"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055BD7" w14:textId="77777777"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CA0FE54" w14:textId="77777777" w:rsidR="00D207B9" w:rsidRDefault="00792ED1">
      <w:pPr>
        <w:pStyle w:val="TOC1"/>
        <w:tabs>
          <w:tab w:val="right" w:leader="dot" w:pos="9350"/>
        </w:tabs>
        <w:rPr>
          <w:b w:val="0"/>
          <w:caps w:val="0"/>
          <w:sz w:val="24"/>
        </w:rPr>
      </w:pPr>
      <w:r>
        <w:rPr>
          <w:rFonts w:ascii="Arial" w:hAnsi="Arial"/>
        </w:rPr>
        <w:t>Appendix A – Data Dictionary</w:t>
      </w:r>
      <w:r>
        <w:tab/>
        <w:t>9</w:t>
      </w:r>
    </w:p>
    <w:p w14:paraId="3749B156" w14:textId="77777777" w:rsidR="00D207B9" w:rsidRDefault="00792ED1">
      <w:pPr>
        <w:pStyle w:val="TOC1"/>
        <w:tabs>
          <w:tab w:val="right" w:leader="dot" w:pos="9350"/>
        </w:tabs>
        <w:rPr>
          <w:b w:val="0"/>
          <w:caps w:val="0"/>
          <w:sz w:val="24"/>
        </w:rPr>
      </w:pPr>
      <w:r>
        <w:rPr>
          <w:rFonts w:ascii="Arial" w:hAnsi="Arial"/>
        </w:rPr>
        <w:t>Appendix B - Group Log</w:t>
      </w:r>
      <w:r>
        <w:tab/>
        <w:t>10</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01E1EC83" w14:textId="77777777" w:rsidR="00D207B9" w:rsidRDefault="00792ED1">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533AFE2F" w14:textId="77777777" w:rsidR="00D207B9" w:rsidRDefault="00792ED1">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19362B71" w14:textId="77777777" w:rsidR="00D207B9" w:rsidRDefault="00792ED1">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4E2D5AC7" w14:textId="77777777" w:rsidR="00D207B9" w:rsidRDefault="00792ED1">
            <w:pPr>
              <w:pStyle w:val="Table-Text"/>
              <w:jc w:val="center"/>
            </w:pPr>
            <w:r>
              <w:t>00/00/00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7777777" w:rsidR="00D207B9" w:rsidRDefault="00792ED1">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47F85B41" w14:textId="10BD2CDD" w:rsidR="005804B7" w:rsidRDefault="00792ED1">
      <w:pPr>
        <w:rPr>
          <w:rFonts w:ascii="Arial" w:hAnsi="Arial"/>
          <w:i/>
          <w:sz w:val="22"/>
        </w:rPr>
      </w:pPr>
      <w:r>
        <w:rPr>
          <w:rFonts w:ascii="Arial" w:hAnsi="Arial"/>
          <w:i/>
          <w:sz w:val="22"/>
        </w:rPr>
        <w:t>&lt;TO DO: Please provide a brief introduction to your project and a brief overview of what the reader will find in this section.&gt;</w:t>
      </w:r>
    </w:p>
    <w:p w14:paraId="694ACE15" w14:textId="77777777" w:rsidR="00D207B9" w:rsidRDefault="00792ED1">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75D0F815" w14:textId="153AF950" w:rsidR="00D207B9" w:rsidRDefault="00792ED1">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CCA3284" w14:textId="77777777" w:rsidR="00D207B9" w:rsidRDefault="00792ED1">
      <w:pPr>
        <w:pStyle w:val="template"/>
        <w:jc w:val="both"/>
      </w:pPr>
      <w:r>
        <w:t>TO DO: Write 1-2 paragraphs describing the purpose of this document as explained above.&gt;</w:t>
      </w:r>
    </w:p>
    <w:p w14:paraId="2400D995" w14:textId="77777777" w:rsidR="00D207B9" w:rsidRDefault="00792ED1">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4216CAB7" w14:textId="1882E180" w:rsidR="00D640D8" w:rsidRPr="00D640D8" w:rsidRDefault="00D640D8">
      <w:pPr>
        <w:pStyle w:val="template"/>
        <w:jc w:val="both"/>
        <w:rPr>
          <w:i w:val="0"/>
          <w:iCs w:val="0"/>
        </w:rPr>
      </w:pPr>
      <w:r>
        <w:rPr>
          <w:i w:val="0"/>
          <w:iCs w:val="0"/>
        </w:rPr>
        <w:t xml:space="preserve">The C-Teaching-Website final product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t>
      </w:r>
      <w:r w:rsidR="0006534A">
        <w:rPr>
          <w:i w:val="0"/>
          <w:iCs w:val="0"/>
        </w:rPr>
        <w:t>with correct behavior</w:t>
      </w:r>
      <w:r w:rsidR="00BD5FF6">
        <w:rPr>
          <w:i w:val="0"/>
          <w:iCs w:val="0"/>
        </w:rPr>
        <w:t xml:space="preserve"> and syntax</w:t>
      </w:r>
      <w:r>
        <w:rPr>
          <w:i w:val="0"/>
          <w:iCs w:val="0"/>
        </w:rPr>
        <w:t xml:space="preserve">. To implement the concepts studied in the lessons, users will be able to write and run code directly on the website. Once a user has correctly implemented the concept from the </w:t>
      </w:r>
      <w:proofErr w:type="gramStart"/>
      <w:r>
        <w:rPr>
          <w:i w:val="0"/>
          <w:iCs w:val="0"/>
        </w:rPr>
        <w:t>lesson</w:t>
      </w:r>
      <w:proofErr w:type="gramEnd"/>
      <w:r>
        <w:rPr>
          <w:i w:val="0"/>
          <w:iCs w:val="0"/>
        </w:rPr>
        <w:t xml:space="preserve"> they are working on they will be allowed to continue to the next lesson. The goal of the product is to reduce the roadblocks someone may encounter while trying to learn C programming, for example having to learn how to compile and run code from the terminal. Another benefit of the product is that users will </w:t>
      </w:r>
      <w:r w:rsidR="005804B7">
        <w:rPr>
          <w:i w:val="0"/>
          <w:iCs w:val="0"/>
        </w:rPr>
        <w:t>have access to information about concepts they’re learning on the same page they’re writing code on, making it easier to review their code as they write it.</w:t>
      </w:r>
    </w:p>
    <w:p w14:paraId="4FA7E4B2" w14:textId="3B1F7D4D" w:rsidR="00D207B9" w:rsidRDefault="00792ED1">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6FD6A03" w14:textId="77777777" w:rsidR="00D207B9" w:rsidRDefault="00792ED1">
      <w:pPr>
        <w:pStyle w:val="template"/>
        <w:jc w:val="both"/>
      </w:pPr>
      <w:r>
        <w:t>TO DO: 1-2 paragraphs describing the scope of the product. Make sure to describe the benefits associated with the product.&gt;</w:t>
      </w:r>
    </w:p>
    <w:p w14:paraId="72D8DDC3" w14:textId="77777777" w:rsidR="00D207B9" w:rsidRDefault="00792ED1">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04C0789B" w14:textId="4AABE386" w:rsidR="00D207B9" w:rsidRDefault="00792ED1">
      <w:pPr>
        <w:pStyle w:val="template"/>
        <w:jc w:val="both"/>
        <w:rPr>
          <w:color w:val="0000FF"/>
        </w:rPr>
      </w:pPr>
      <w:r>
        <w:lastRenderedPageBreak/>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24" w:name="_Toc113291693"/>
      <w:r>
        <w:rPr>
          <w:rFonts w:ascii="Arial" w:hAnsi="Arial"/>
        </w:rPr>
        <w:t>Definitions, Acronyms and Abbreviations</w:t>
      </w:r>
      <w:bookmarkEnd w:id="24"/>
    </w:p>
    <w:p w14:paraId="2739203C" w14:textId="131034F8" w:rsidR="006D4C7E" w:rsidRPr="006D4C7E" w:rsidRDefault="006D4C7E" w:rsidP="00AA2E74">
      <w:pPr>
        <w:pStyle w:val="template"/>
        <w:jc w:val="both"/>
        <w:rPr>
          <w:i w:val="0"/>
          <w:iCs w:val="0"/>
        </w:rPr>
      </w:pPr>
      <w:proofErr w:type="spellStart"/>
      <w:r w:rsidRPr="00AA2E74">
        <w:rPr>
          <w:b/>
          <w:bCs/>
          <w:i w:val="0"/>
          <w:iCs w:val="0"/>
        </w:rPr>
        <w:t>a.out</w:t>
      </w:r>
      <w:proofErr w:type="spellEnd"/>
      <w:r w:rsidRPr="00AA2E74">
        <w:rPr>
          <w:i w:val="0"/>
          <w:iCs w:val="0"/>
        </w:rPr>
        <w:t>:</w:t>
      </w:r>
      <w:r>
        <w:rPr>
          <w:i w:val="0"/>
          <w:iCs w:val="0"/>
        </w:rPr>
        <w:t xml:space="preserve"> Generic name for executables created from the programming lessons.</w:t>
      </w:r>
    </w:p>
    <w:p w14:paraId="3913E0C5" w14:textId="51864605" w:rsidR="006D4C7E" w:rsidRPr="006D4C7E" w:rsidRDefault="006D4C7E" w:rsidP="00AA2E74">
      <w:pPr>
        <w:pStyle w:val="template"/>
        <w:jc w:val="both"/>
        <w:rPr>
          <w:i w:val="0"/>
          <w:iCs w:val="0"/>
        </w:rPr>
      </w:pPr>
      <w:r w:rsidRPr="00AA2E74">
        <w:rPr>
          <w:b/>
          <w:bCs/>
          <w:i w:val="0"/>
          <w:iCs w:val="0"/>
        </w:rPr>
        <w:t>C</w:t>
      </w:r>
      <w:r>
        <w:rPr>
          <w:i w:val="0"/>
          <w:iCs w:val="0"/>
        </w:rPr>
        <w:t>: A lower level human readable compiled computer programming language.</w:t>
      </w:r>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7B1FC863" w14:textId="09C32B97" w:rsidR="006D4C7E" w:rsidRDefault="006D4C7E" w:rsidP="00AA2E74">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19A6D568" w14:textId="61CD7382" w:rsidR="006D4C7E" w:rsidRDefault="006D4C7E" w:rsidP="00AA2E74">
      <w:pPr>
        <w:pStyle w:val="template"/>
        <w:jc w:val="both"/>
        <w:rPr>
          <w:i w:val="0"/>
          <w:iCs w:val="0"/>
        </w:rPr>
      </w:pPr>
      <w:r w:rsidRPr="00AA2E74">
        <w:rPr>
          <w:b/>
          <w:bCs/>
          <w:i w:val="0"/>
          <w:iCs w:val="0"/>
        </w:rPr>
        <w:t>GCC</w:t>
      </w:r>
      <w:r>
        <w:rPr>
          <w:i w:val="0"/>
          <w:iCs w:val="0"/>
        </w:rPr>
        <w:t>: A compiler for the C programming language.</w:t>
      </w:r>
    </w:p>
    <w:p w14:paraId="485FFA3F" w14:textId="780D147E" w:rsidR="006D4C7E" w:rsidRDefault="006D4C7E" w:rsidP="00AA2E74">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5F4B1B8B" w14:textId="62448490" w:rsidR="006D4C7E" w:rsidRDefault="006D4C7E" w:rsidP="00AA2E74">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5A14A93" w14:textId="48CFBD68" w:rsidR="006D4C7E" w:rsidRDefault="00EA323E" w:rsidP="00AA2E74">
      <w:pPr>
        <w:pStyle w:val="template"/>
        <w:jc w:val="both"/>
        <w:rPr>
          <w:i w:val="0"/>
          <w:iCs w:val="0"/>
        </w:rPr>
      </w:pPr>
      <w:r w:rsidRPr="00AA2E74">
        <w:rPr>
          <w:b/>
          <w:bCs/>
          <w:i w:val="0"/>
          <w:iCs w:val="0"/>
        </w:rPr>
        <w:t>//#B</w:t>
      </w:r>
      <w:r>
        <w:rPr>
          <w:i w:val="0"/>
          <w:iCs w:val="0"/>
        </w:rPr>
        <w:t xml:space="preserve">: A symbol used to split </w:t>
      </w:r>
      <w:r w:rsidR="00BC2066">
        <w:rPr>
          <w:i w:val="0"/>
          <w:iCs w:val="0"/>
        </w:rPr>
        <w:t xml:space="preserve">a </w:t>
      </w:r>
      <w:r w:rsidR="006D4C7E">
        <w:rPr>
          <w:i w:val="0"/>
          <w:iCs w:val="0"/>
        </w:rPr>
        <w:t>lesson#_</w:t>
      </w:r>
      <w:proofErr w:type="spellStart"/>
      <w:r w:rsidR="006D4C7E">
        <w:rPr>
          <w:i w:val="0"/>
          <w:iCs w:val="0"/>
        </w:rPr>
        <w:t>tests.c</w:t>
      </w:r>
      <w:proofErr w:type="spellEnd"/>
      <w:r w:rsidR="006D4C7E">
        <w:rPr>
          <w:i w:val="0"/>
          <w:iCs w:val="0"/>
        </w:rPr>
        <w:t xml:space="preserve"> file into two strings. </w:t>
      </w:r>
    </w:p>
    <w:p w14:paraId="55504E28" w14:textId="2D8C8135" w:rsidR="00D207B9" w:rsidRDefault="00792ED1">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4D33664" w14:textId="77777777" w:rsidR="00D207B9" w:rsidRDefault="00792ED1">
      <w:pPr>
        <w:pStyle w:val="template"/>
        <w:jc w:val="both"/>
      </w:pPr>
      <w:r>
        <w:t xml:space="preserve">TO DO: Please provide a list of all abbreviations and acronyms used in this document sorted in </w:t>
      </w:r>
      <w:r>
        <w:rPr>
          <w:u w:val="single"/>
        </w:rPr>
        <w:t>alphabetical order</w:t>
      </w:r>
      <w:r>
        <w:t>.&gt;</w:t>
      </w:r>
    </w:p>
    <w:p w14:paraId="35DA5659" w14:textId="77777777" w:rsidR="00D207B9" w:rsidRDefault="00D207B9"/>
    <w:p w14:paraId="142F5AC5" w14:textId="77777777" w:rsidR="00D207B9" w:rsidRDefault="00792ED1">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105C7C4A" w14:textId="0BADB62D"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When this SRS document references specific files or programs used by the C-Teaching-Website, all proper names will be capitalized as defined by that program. </w:t>
      </w:r>
      <w:r>
        <w:rPr>
          <w:i w:val="0"/>
          <w:iCs w:val="0"/>
        </w:rPr>
        <w:t xml:space="preserve">  </w:t>
      </w:r>
    </w:p>
    <w:p w14:paraId="77B9E126" w14:textId="515DA3A9" w:rsidR="00D207B9" w:rsidRDefault="00792ED1">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30FF67BD" w14:textId="77777777" w:rsidR="00D207B9" w:rsidRDefault="00D207B9">
      <w:pPr>
        <w:pStyle w:val="template"/>
        <w:jc w:val="both"/>
      </w:pPr>
    </w:p>
    <w:p w14:paraId="513B9E18" w14:textId="77777777" w:rsidR="00D207B9" w:rsidRDefault="00792ED1">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2CCFCA" w14:textId="77777777" w:rsidR="00D207B9" w:rsidRDefault="00792ED1">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14:paraId="0D2C66C1" w14:textId="77777777" w:rsidR="00D207B9" w:rsidRDefault="00792ED1">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B6EC304" w14:textId="77777777" w:rsidR="00D207B9" w:rsidRDefault="00D207B9">
      <w:pPr>
        <w:pStyle w:val="template"/>
        <w:jc w:val="both"/>
      </w:pPr>
    </w:p>
    <w:p w14:paraId="633C668A" w14:textId="41762E0A" w:rsidR="00D207B9" w:rsidRDefault="00792ED1">
      <w:pPr>
        <w:pStyle w:val="template"/>
        <w:jc w:val="both"/>
      </w:pPr>
      <w:r>
        <w:t>TO DO: Use the standard IEEE citation guide (attached) for this section.&gt;</w:t>
      </w:r>
      <w:r w:rsidR="001E06C6">
        <w:t xml:space="preserve"> IEEE</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0F51AE5E" w14:textId="77777777" w:rsidR="00D207B9" w:rsidRDefault="00D207B9">
      <w:pPr>
        <w:pStyle w:val="template"/>
        <w:jc w:val="both"/>
      </w:pPr>
    </w:p>
    <w:p w14:paraId="4B9B1222" w14:textId="77777777" w:rsidR="00D207B9" w:rsidRDefault="00D207B9">
      <w:pPr>
        <w:pStyle w:val="template"/>
        <w:jc w:val="both"/>
      </w:pPr>
    </w:p>
    <w:p w14:paraId="17136EDB" w14:textId="77777777" w:rsidR="00D207B9" w:rsidRDefault="00D207B9">
      <w:pPr>
        <w:pStyle w:val="template"/>
        <w:jc w:val="both"/>
      </w:pPr>
    </w:p>
    <w:p w14:paraId="5F908C7E" w14:textId="77777777" w:rsidR="00D207B9" w:rsidRDefault="00D207B9">
      <w:pPr>
        <w:pStyle w:val="template"/>
        <w:jc w:val="both"/>
      </w:pPr>
    </w:p>
    <w:p w14:paraId="476A9BCF" w14:textId="77777777" w:rsidR="00D207B9" w:rsidRDefault="00D207B9">
      <w:pPr>
        <w:pStyle w:val="template"/>
        <w:jc w:val="both"/>
      </w:pPr>
    </w:p>
    <w:p w14:paraId="5FE82C77" w14:textId="77777777" w:rsidR="00D207B9" w:rsidRDefault="00D207B9">
      <w:pPr>
        <w:pStyle w:val="template"/>
        <w:jc w:val="both"/>
      </w:pPr>
    </w:p>
    <w:p w14:paraId="68FEAA05" w14:textId="77777777" w:rsidR="00D207B9" w:rsidRDefault="00D207B9">
      <w:pPr>
        <w:pStyle w:val="template"/>
        <w:jc w:val="both"/>
      </w:pPr>
    </w:p>
    <w:p w14:paraId="0CCD6506" w14:textId="77777777" w:rsidR="00D207B9" w:rsidRDefault="00D207B9">
      <w:pPr>
        <w:pStyle w:val="template"/>
        <w:jc w:val="both"/>
      </w:pPr>
    </w:p>
    <w:p w14:paraId="3EA95D8A" w14:textId="77777777" w:rsidR="00D207B9" w:rsidRDefault="00D207B9">
      <w:pPr>
        <w:pStyle w:val="template"/>
        <w:jc w:val="both"/>
      </w:pPr>
    </w:p>
    <w:p w14:paraId="0276401E" w14:textId="77777777" w:rsidR="00D207B9" w:rsidRDefault="00D207B9">
      <w:pPr>
        <w:pStyle w:val="template"/>
        <w:jc w:val="both"/>
      </w:pPr>
    </w:p>
    <w:p w14:paraId="0D866F3B" w14:textId="77777777" w:rsidR="00D207B9" w:rsidRDefault="00D207B9">
      <w:pPr>
        <w:pStyle w:val="template"/>
        <w:jc w:val="both"/>
      </w:pPr>
    </w:p>
    <w:p w14:paraId="7965E3FA" w14:textId="77777777" w:rsidR="00D207B9" w:rsidRDefault="00D207B9">
      <w:pPr>
        <w:pStyle w:val="template"/>
        <w:jc w:val="both"/>
      </w:pPr>
    </w:p>
    <w:p w14:paraId="54E7F1D8" w14:textId="77777777" w:rsidR="00D207B9" w:rsidRDefault="00D207B9">
      <w:pPr>
        <w:pStyle w:val="template"/>
        <w:jc w:val="both"/>
      </w:pPr>
    </w:p>
    <w:p w14:paraId="6135C767" w14:textId="77777777" w:rsidR="00D207B9" w:rsidRDefault="00D207B9">
      <w:pPr>
        <w:pStyle w:val="template"/>
        <w:jc w:val="both"/>
      </w:pPr>
    </w:p>
    <w:p w14:paraId="672FB5BF" w14:textId="77777777" w:rsidR="00D207B9" w:rsidRDefault="00D207B9">
      <w:pPr>
        <w:pStyle w:val="template"/>
        <w:jc w:val="both"/>
      </w:pPr>
    </w:p>
    <w:p w14:paraId="2C5C5FD7" w14:textId="77777777" w:rsidR="00D207B9" w:rsidRDefault="00D207B9">
      <w:pPr>
        <w:pStyle w:val="template"/>
        <w:jc w:val="both"/>
      </w:pPr>
    </w:p>
    <w:p w14:paraId="6ED593D1" w14:textId="77777777" w:rsidR="00D207B9" w:rsidRDefault="00D207B9">
      <w:pPr>
        <w:pStyle w:val="template"/>
        <w:jc w:val="both"/>
      </w:pPr>
    </w:p>
    <w:p w14:paraId="1294BB87" w14:textId="77777777" w:rsidR="00D207B9" w:rsidRDefault="00D207B9">
      <w:pPr>
        <w:pStyle w:val="template"/>
        <w:jc w:val="both"/>
      </w:pPr>
    </w:p>
    <w:p w14:paraId="6EEAF498"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4648B564" w14:textId="77777777" w:rsidR="00D207B9" w:rsidRDefault="00792ED1">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6E639CB6" w14:textId="77777777" w:rsidR="00D207B9" w:rsidRDefault="00792ED1">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7E7FD4B8" w14:textId="77777777" w:rsidR="00D207B9" w:rsidRDefault="00792ED1">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0910988C" w14:textId="77777777" w:rsidR="00D207B9" w:rsidRDefault="00792ED1">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5CB8F685" w14:textId="77777777" w:rsidR="00D207B9" w:rsidRDefault="00792ED1">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ED626FB" w14:textId="77777777" w:rsidR="00D207B9" w:rsidRDefault="00792ED1">
      <w:pPr>
        <w:pStyle w:val="template"/>
        <w:jc w:val="both"/>
      </w:pPr>
      <w:r>
        <w:t xml:space="preserve">TO DO: </w:t>
      </w:r>
    </w:p>
    <w:p w14:paraId="38A23CC8" w14:textId="77777777" w:rsidR="00D207B9" w:rsidRDefault="00792ED1">
      <w:pPr>
        <w:pStyle w:val="template"/>
        <w:jc w:val="both"/>
      </w:pPr>
      <w:r>
        <w:t>1. Provide a bulleted list of all the major functions of the system</w:t>
      </w:r>
    </w:p>
    <w:p w14:paraId="43029714" w14:textId="77777777" w:rsidR="00D207B9" w:rsidRDefault="00792ED1">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556AAC9C" w14:textId="77777777" w:rsidR="00D207B9" w:rsidRDefault="00792ED1">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786CCE69" w14:textId="77777777" w:rsidR="00D207B9" w:rsidRDefault="00792ED1">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01378803" w14:textId="77777777" w:rsidR="00D207B9" w:rsidRDefault="00792ED1">
      <w:pPr>
        <w:pStyle w:val="template"/>
        <w:jc w:val="both"/>
      </w:pPr>
      <w:r>
        <w:t xml:space="preserve">TO DO: </w:t>
      </w:r>
    </w:p>
    <w:p w14:paraId="4A6983ED" w14:textId="77777777" w:rsidR="00D207B9" w:rsidRDefault="00792ED1">
      <w:pPr>
        <w:pStyle w:val="template"/>
        <w:jc w:val="both"/>
      </w:pPr>
      <w:r>
        <w:t xml:space="preserve">1. Describe the pertinent characteristics of each user. Certain requirements may pertain only to certain users. </w:t>
      </w:r>
    </w:p>
    <w:p w14:paraId="4CF6F4B6" w14:textId="77777777" w:rsidR="00D207B9" w:rsidRDefault="00792ED1">
      <w:pPr>
        <w:pStyle w:val="template"/>
        <w:jc w:val="both"/>
      </w:pPr>
      <w:r>
        <w:t>3. Distinguish the most important users for this product from those who are less important to satisfy.&gt;</w:t>
      </w:r>
    </w:p>
    <w:p w14:paraId="3916D8B6" w14:textId="77777777" w:rsidR="00D207B9" w:rsidRDefault="00792ED1">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3C849BDA" w14:textId="77777777" w:rsidR="00D207B9" w:rsidRDefault="00792ED1">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65BDCF3" w14:textId="77777777" w:rsidR="00D207B9" w:rsidRDefault="00792ED1">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D383F8D" w14:textId="77777777" w:rsidR="00D207B9" w:rsidRDefault="00792ED1">
      <w:pPr>
        <w:pStyle w:val="Heading2"/>
        <w:numPr>
          <w:ilvl w:val="1"/>
          <w:numId w:val="2"/>
        </w:numPr>
        <w:rPr>
          <w:rFonts w:ascii="Arial" w:hAnsi="Arial"/>
        </w:rPr>
      </w:pPr>
      <w:bookmarkStart w:id="39" w:name="_Toc439994678"/>
      <w:bookmarkStart w:id="40" w:name="_Toc113291701"/>
      <w:r>
        <w:rPr>
          <w:rFonts w:ascii="Arial" w:hAnsi="Arial"/>
        </w:rPr>
        <w:lastRenderedPageBreak/>
        <w:t>Design and Implementation Constraints</w:t>
      </w:r>
      <w:bookmarkEnd w:id="39"/>
      <w:bookmarkEnd w:id="40"/>
    </w:p>
    <w:p w14:paraId="01EAE5EF" w14:textId="77777777" w:rsidR="00D207B9" w:rsidRDefault="00792ED1">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B83AFE8" w14:textId="77777777" w:rsidR="00D207B9" w:rsidRDefault="00792ED1">
      <w:pPr>
        <w:pStyle w:val="template"/>
        <w:jc w:val="both"/>
      </w:pPr>
      <w:r>
        <w:t>TO DO: In this section you need to consider all of the information you gathered so far, analyze it and correctly identify relevant constraints.&gt;</w:t>
      </w:r>
    </w:p>
    <w:p w14:paraId="760025F5" w14:textId="77777777" w:rsidR="00D207B9" w:rsidRDefault="00792ED1">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7EBD0E34" w14:textId="426A00FA" w:rsidR="00D207B9" w:rsidRDefault="00792ED1">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35D6D7CE" w14:textId="77777777" w:rsidR="00D207B9" w:rsidRDefault="00792ED1">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E21B781" w14:textId="77777777" w:rsidR="00D207B9" w:rsidRDefault="00792ED1">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3E899625" w14:textId="77777777" w:rsidR="00D207B9" w:rsidRDefault="00792ED1">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F51F1D1" w14:textId="77777777" w:rsidR="00D207B9" w:rsidRDefault="00792ED1">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5B6B9BD" w14:textId="77777777" w:rsidR="00D207B9" w:rsidRDefault="00D207B9">
      <w:pPr>
        <w:pStyle w:val="template"/>
      </w:pPr>
    </w:p>
    <w:p w14:paraId="0E006732" w14:textId="77777777" w:rsidR="00D207B9" w:rsidRDefault="00D207B9">
      <w:pPr>
        <w:pStyle w:val="template"/>
      </w:pPr>
    </w:p>
    <w:p w14:paraId="4083B358" w14:textId="77777777" w:rsidR="00D207B9" w:rsidRDefault="00D207B9">
      <w:pPr>
        <w:pStyle w:val="template"/>
      </w:pPr>
    </w:p>
    <w:p w14:paraId="17840A11" w14:textId="77777777" w:rsidR="00D207B9" w:rsidRDefault="00D207B9">
      <w:pPr>
        <w:pStyle w:val="template"/>
      </w:pPr>
    </w:p>
    <w:p w14:paraId="3F82F283" w14:textId="77777777" w:rsidR="00D207B9" w:rsidRDefault="00D207B9">
      <w:pPr>
        <w:pStyle w:val="template"/>
      </w:pPr>
    </w:p>
    <w:p w14:paraId="1D9E583E" w14:textId="77777777" w:rsidR="00D207B9" w:rsidRDefault="00D207B9">
      <w:pPr>
        <w:pStyle w:val="template"/>
      </w:pPr>
    </w:p>
    <w:p w14:paraId="5EAC1565" w14:textId="77777777" w:rsidR="00D207B9" w:rsidRDefault="00D207B9">
      <w:pPr>
        <w:pStyle w:val="template"/>
      </w:pPr>
    </w:p>
    <w:p w14:paraId="0ABD997D" w14:textId="77777777" w:rsidR="00D207B9" w:rsidRDefault="00D207B9">
      <w:pPr>
        <w:pStyle w:val="template"/>
      </w:pPr>
    </w:p>
    <w:p w14:paraId="26B60310" w14:textId="77777777" w:rsidR="00D207B9" w:rsidRDefault="00D207B9">
      <w:pPr>
        <w:pStyle w:val="template"/>
      </w:pPr>
    </w:p>
    <w:p w14:paraId="2FA04E90" w14:textId="77777777" w:rsidR="00D207B9" w:rsidRDefault="00D207B9">
      <w:pPr>
        <w:pStyle w:val="template"/>
      </w:pPr>
    </w:p>
    <w:p w14:paraId="33F2A44F" w14:textId="77777777" w:rsidR="00D207B9" w:rsidRDefault="00D207B9">
      <w:pPr>
        <w:pStyle w:val="template"/>
      </w:pPr>
    </w:p>
    <w:p w14:paraId="7E9634CD" w14:textId="77777777" w:rsidR="00D207B9" w:rsidRDefault="00D207B9">
      <w:pPr>
        <w:pStyle w:val="template"/>
      </w:pPr>
    </w:p>
    <w:p w14:paraId="63748EF6" w14:textId="77777777" w:rsidR="00D207B9" w:rsidRDefault="00D207B9">
      <w:pPr>
        <w:pStyle w:val="template"/>
      </w:pPr>
    </w:p>
    <w:p w14:paraId="099D6231" w14:textId="77777777" w:rsidR="00D207B9" w:rsidRDefault="00D207B9">
      <w:pPr>
        <w:pStyle w:val="template"/>
      </w:pPr>
    </w:p>
    <w:p w14:paraId="75CC97B6" w14:textId="77777777" w:rsidR="00D207B9" w:rsidRDefault="00D207B9">
      <w:pPr>
        <w:pStyle w:val="template"/>
      </w:pPr>
    </w:p>
    <w:p w14:paraId="44E51DDF" w14:textId="77777777" w:rsidR="00D207B9" w:rsidRDefault="00D207B9">
      <w:pPr>
        <w:pStyle w:val="template"/>
      </w:pPr>
    </w:p>
    <w:p w14:paraId="24B7DE7D" w14:textId="77777777" w:rsidR="00D207B9" w:rsidRDefault="00D207B9">
      <w:pPr>
        <w:pStyle w:val="template"/>
      </w:pPr>
    </w:p>
    <w:p w14:paraId="3CDF1928" w14:textId="77777777" w:rsidR="00D207B9" w:rsidRDefault="00D207B9">
      <w:pPr>
        <w:pStyle w:val="template"/>
      </w:pPr>
    </w:p>
    <w:p w14:paraId="55D4F2C4" w14:textId="77777777" w:rsidR="00D207B9" w:rsidRDefault="00D207B9">
      <w:pPr>
        <w:pStyle w:val="template"/>
      </w:pPr>
    </w:p>
    <w:p w14:paraId="65721DDF" w14:textId="77777777" w:rsidR="00D207B9" w:rsidRDefault="00D207B9">
      <w:pPr>
        <w:pStyle w:val="template"/>
      </w:pPr>
    </w:p>
    <w:p w14:paraId="65F0D797" w14:textId="77777777" w:rsidR="00D207B9" w:rsidRDefault="00D207B9">
      <w:pPr>
        <w:pStyle w:val="template"/>
      </w:pPr>
    </w:p>
    <w:p w14:paraId="638BA50E"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7F47E4D2" w14:textId="77777777" w:rsidR="00D207B9" w:rsidRDefault="00792ED1">
      <w:pPr>
        <w:pStyle w:val="Heading2"/>
        <w:numPr>
          <w:ilvl w:val="1"/>
          <w:numId w:val="2"/>
        </w:numPr>
        <w:rPr>
          <w:rFonts w:ascii="Arial" w:hAnsi="Arial"/>
        </w:rPr>
      </w:pPr>
      <w:bookmarkStart w:id="47" w:name="_Toc113291705"/>
      <w:r>
        <w:rPr>
          <w:rFonts w:ascii="Arial" w:hAnsi="Arial"/>
        </w:rPr>
        <w:t>External Interface Requirements</w:t>
      </w:r>
      <w:bookmarkEnd w:id="47"/>
    </w:p>
    <w:p w14:paraId="04224B39" w14:textId="77777777" w:rsidR="00D207B9" w:rsidRDefault="00792ED1">
      <w:pPr>
        <w:pStyle w:val="Heading3"/>
        <w:numPr>
          <w:ilvl w:val="2"/>
          <w:numId w:val="2"/>
        </w:numPr>
        <w:rPr>
          <w:rFonts w:ascii="Arial" w:hAnsi="Arial"/>
        </w:rPr>
      </w:pPr>
      <w:r>
        <w:rPr>
          <w:rFonts w:ascii="Arial" w:hAnsi="Arial"/>
        </w:rPr>
        <w:t>User Interfaces</w:t>
      </w:r>
    </w:p>
    <w:p w14:paraId="32AC71CB" w14:textId="77777777" w:rsidR="00D207B9" w:rsidRDefault="00792ED1">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1C965968" w14:textId="77777777" w:rsidR="00D207B9" w:rsidRDefault="00792ED1">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4EF0AA65" w14:textId="77777777" w:rsidR="00D207B9" w:rsidRDefault="00792ED1">
      <w:pPr>
        <w:pStyle w:val="Heading3"/>
        <w:numPr>
          <w:ilvl w:val="2"/>
          <w:numId w:val="2"/>
        </w:numPr>
        <w:rPr>
          <w:rFonts w:ascii="Arial" w:hAnsi="Arial"/>
        </w:rPr>
      </w:pPr>
      <w:bookmarkStart w:id="48" w:name="_Toc439994684"/>
      <w:r>
        <w:rPr>
          <w:rFonts w:ascii="Arial" w:hAnsi="Arial"/>
        </w:rPr>
        <w:t>Hardware Interfaces</w:t>
      </w:r>
      <w:bookmarkEnd w:id="48"/>
    </w:p>
    <w:p w14:paraId="01C5C6B4" w14:textId="77777777" w:rsidR="00D207B9" w:rsidRDefault="00792ED1">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1B648AFC" w14:textId="77777777" w:rsidR="00D207B9" w:rsidRDefault="00792ED1">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B34A3BD" w14:textId="77777777" w:rsidR="00D207B9" w:rsidRDefault="00792ED1">
      <w:pPr>
        <w:pStyle w:val="Heading3"/>
        <w:numPr>
          <w:ilvl w:val="2"/>
          <w:numId w:val="2"/>
        </w:numPr>
        <w:rPr>
          <w:rFonts w:ascii="Arial" w:hAnsi="Arial"/>
        </w:rPr>
      </w:pPr>
      <w:bookmarkStart w:id="49" w:name="_Toc439994685"/>
      <w:r>
        <w:rPr>
          <w:rFonts w:ascii="Arial" w:hAnsi="Arial"/>
        </w:rPr>
        <w:t>Software Interfaces</w:t>
      </w:r>
      <w:bookmarkEnd w:id="49"/>
    </w:p>
    <w:p w14:paraId="2D7A715D" w14:textId="77777777" w:rsidR="00D207B9" w:rsidRDefault="00792ED1">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4D5BBF3F" w14:textId="77777777" w:rsidR="00D207B9" w:rsidRDefault="00792ED1">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53C4B225" w14:textId="77777777" w:rsidR="00D207B9" w:rsidRDefault="00792ED1">
      <w:pPr>
        <w:pStyle w:val="Heading3"/>
        <w:numPr>
          <w:ilvl w:val="2"/>
          <w:numId w:val="2"/>
        </w:numPr>
        <w:rPr>
          <w:rFonts w:ascii="Arial" w:hAnsi="Arial"/>
        </w:rPr>
      </w:pPr>
      <w:bookmarkStart w:id="50" w:name="_Toc439994686"/>
      <w:r>
        <w:rPr>
          <w:rFonts w:ascii="Arial" w:hAnsi="Arial"/>
        </w:rPr>
        <w:t>Communications Interfaces</w:t>
      </w:r>
      <w:bookmarkEnd w:id="50"/>
    </w:p>
    <w:p w14:paraId="3BF3229D" w14:textId="77777777" w:rsidR="00D207B9" w:rsidRDefault="00792ED1">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14:paraId="7983AD75" w14:textId="77777777" w:rsidR="00D207B9" w:rsidRDefault="00D207B9">
      <w:pPr>
        <w:pStyle w:val="template"/>
        <w:jc w:val="both"/>
        <w:rPr>
          <w:color w:val="0000FF"/>
        </w:rPr>
      </w:pPr>
    </w:p>
    <w:p w14:paraId="4BA26C32" w14:textId="77777777" w:rsidR="00D207B9" w:rsidRDefault="00792ED1">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11D9C65" w14:textId="77777777" w:rsidR="00D207B9" w:rsidRDefault="00D207B9">
      <w:pPr>
        <w:pStyle w:val="template"/>
        <w:rPr>
          <w:i w:val="0"/>
        </w:rPr>
      </w:pPr>
    </w:p>
    <w:p w14:paraId="5805AD8D" w14:textId="77777777" w:rsidR="00D207B9" w:rsidRDefault="00792ED1">
      <w:pPr>
        <w:pStyle w:val="Heading2"/>
        <w:numPr>
          <w:ilvl w:val="1"/>
          <w:numId w:val="2"/>
        </w:numPr>
        <w:rPr>
          <w:rFonts w:ascii="Arial" w:hAnsi="Arial"/>
        </w:rPr>
      </w:pPr>
      <w:bookmarkStart w:id="51" w:name="_Toc113291706"/>
      <w:r>
        <w:rPr>
          <w:rFonts w:ascii="Arial" w:hAnsi="Arial"/>
        </w:rPr>
        <w:t>Functional Requirements</w:t>
      </w:r>
      <w:bookmarkEnd w:id="51"/>
    </w:p>
    <w:p w14:paraId="6CDFD269" w14:textId="77777777" w:rsidR="00D207B9" w:rsidRDefault="00792ED1">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6197FE54" w14:textId="77777777" w:rsidR="00D207B9" w:rsidRDefault="00D207B9">
      <w:pPr>
        <w:rPr>
          <w:rFonts w:ascii="Arial" w:hAnsi="Arial"/>
          <w:i/>
          <w:sz w:val="22"/>
        </w:rPr>
      </w:pPr>
    </w:p>
    <w:p w14:paraId="1F04C3D8" w14:textId="77777777" w:rsidR="00D207B9" w:rsidRDefault="00792ED1">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14D9FB74" w14:textId="77777777" w:rsidR="00D207B9" w:rsidRDefault="00792ED1">
      <w:pPr>
        <w:pStyle w:val="Heading2"/>
        <w:numPr>
          <w:ilvl w:val="1"/>
          <w:numId w:val="2"/>
        </w:numPr>
      </w:pPr>
      <w:bookmarkStart w:id="52" w:name="_Toc113291707"/>
      <w:r>
        <w:rPr>
          <w:rFonts w:ascii="Arial" w:hAnsi="Arial"/>
        </w:rPr>
        <w:t>Behavior Requirements</w:t>
      </w:r>
      <w:bookmarkEnd w:id="52"/>
    </w:p>
    <w:p w14:paraId="09905DA5" w14:textId="77777777" w:rsidR="00D207B9" w:rsidRDefault="00792ED1">
      <w:pPr>
        <w:pStyle w:val="Heading3"/>
        <w:numPr>
          <w:ilvl w:val="2"/>
          <w:numId w:val="2"/>
        </w:numPr>
        <w:rPr>
          <w:rFonts w:ascii="Arial" w:hAnsi="Arial"/>
        </w:rPr>
      </w:pPr>
      <w:r>
        <w:rPr>
          <w:rFonts w:ascii="Arial" w:hAnsi="Arial"/>
        </w:rPr>
        <w:t>Use Case View</w:t>
      </w:r>
    </w:p>
    <w:p w14:paraId="026547E1" w14:textId="77777777" w:rsidR="00D207B9" w:rsidRDefault="00792ED1">
      <w:pPr>
        <w:pStyle w:val="template"/>
        <w:spacing w:line="240" w:lineRule="auto"/>
        <w:jc w:val="both"/>
      </w:pPr>
      <w:r>
        <w:t>&lt;</w:t>
      </w:r>
      <w:r>
        <w:rPr>
          <w:color w:val="0000FF"/>
        </w:rPr>
        <w:t xml:space="preserve">A use case defines a goal-oriented set of interactions between external actors and the system under consideration. </w:t>
      </w:r>
    </w:p>
    <w:p w14:paraId="02833A6A" w14:textId="77777777" w:rsidR="00D207B9" w:rsidRDefault="00D207B9">
      <w:pPr>
        <w:pStyle w:val="template"/>
        <w:spacing w:line="240" w:lineRule="auto"/>
        <w:jc w:val="both"/>
      </w:pPr>
    </w:p>
    <w:p w14:paraId="7F64A669" w14:textId="77777777" w:rsidR="00D207B9" w:rsidRDefault="00792ED1">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350F9EF" w14:textId="77777777" w:rsidR="00D207B9" w:rsidRDefault="00D207B9"/>
    <w:p w14:paraId="64911878" w14:textId="77777777" w:rsidR="00D207B9" w:rsidRDefault="00D207B9"/>
    <w:p w14:paraId="2D649AD9" w14:textId="77777777" w:rsidR="00D207B9" w:rsidRDefault="00D207B9"/>
    <w:p w14:paraId="079535DA" w14:textId="77777777" w:rsidR="00D207B9" w:rsidRDefault="00D207B9"/>
    <w:p w14:paraId="023F9675" w14:textId="77777777" w:rsidR="00D207B9" w:rsidRDefault="00D207B9"/>
    <w:p w14:paraId="5C7BCB10" w14:textId="77777777" w:rsidR="00D207B9" w:rsidRDefault="00D207B9"/>
    <w:p w14:paraId="142A0660" w14:textId="77777777" w:rsidR="00D207B9" w:rsidRDefault="00D207B9"/>
    <w:p w14:paraId="2B434806" w14:textId="77777777" w:rsidR="00D207B9" w:rsidRDefault="00D207B9"/>
    <w:p w14:paraId="4F2EDC08" w14:textId="77777777" w:rsidR="00D207B9" w:rsidRDefault="00D207B9"/>
    <w:p w14:paraId="53BBEE2E" w14:textId="77777777" w:rsidR="00D207B9" w:rsidRDefault="00D207B9"/>
    <w:p w14:paraId="6BAD3B4B" w14:textId="77777777" w:rsidR="00D207B9" w:rsidRDefault="00D207B9"/>
    <w:p w14:paraId="6FC88B41" w14:textId="77777777" w:rsidR="00D207B9" w:rsidRDefault="00D207B9"/>
    <w:p w14:paraId="7B9322BD" w14:textId="77777777" w:rsidR="00D207B9" w:rsidRDefault="00D207B9"/>
    <w:p w14:paraId="56A89CAD" w14:textId="77777777" w:rsidR="00D207B9" w:rsidRDefault="00D207B9"/>
    <w:p w14:paraId="1D8F87F8" w14:textId="77777777" w:rsidR="00D207B9" w:rsidRDefault="00D207B9"/>
    <w:p w14:paraId="265FF6E2" w14:textId="77777777" w:rsidR="00D207B9" w:rsidRDefault="00D207B9"/>
    <w:p w14:paraId="4A8F0202" w14:textId="77777777" w:rsidR="00D207B9" w:rsidRDefault="00D207B9"/>
    <w:p w14:paraId="6B4CF29F" w14:textId="77777777" w:rsidR="00D207B9" w:rsidRDefault="00D207B9"/>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08749B73" w14:textId="77777777" w:rsidR="00D207B9" w:rsidRDefault="00792ED1">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C7C472B" w14:textId="77777777" w:rsidR="00D207B9" w:rsidRDefault="00792ED1">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6C33CE4" w14:textId="77777777" w:rsidR="00D207B9" w:rsidRDefault="00792ED1">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4B03C055" w14:textId="77777777" w:rsidR="00D207B9" w:rsidRDefault="00792ED1">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9F65DFC" w14:textId="77777777" w:rsidR="00D207B9" w:rsidRDefault="00792ED1">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B8075F9" w14:textId="77777777" w:rsidR="00D207B9" w:rsidRDefault="00792ED1">
      <w:pPr>
        <w:pStyle w:val="template"/>
        <w:jc w:val="both"/>
      </w:pPr>
      <w:r>
        <w:t xml:space="preserve">TODO: </w:t>
      </w:r>
    </w:p>
    <w:p w14:paraId="7A3A9ABC" w14:textId="77777777" w:rsidR="00D207B9" w:rsidRDefault="00792ED1">
      <w:pPr>
        <w:pStyle w:val="template"/>
        <w:numPr>
          <w:ilvl w:val="0"/>
          <w:numId w:val="3"/>
        </w:numPr>
        <w:jc w:val="both"/>
      </w:pPr>
      <w:r>
        <w:t>Provide relevant safety requirements based on your interview with the client or, on your expectation for the product.</w:t>
      </w:r>
    </w:p>
    <w:p w14:paraId="354F10DD" w14:textId="77777777" w:rsidR="00D207B9" w:rsidRDefault="00792ED1">
      <w:pPr>
        <w:pStyle w:val="template"/>
        <w:numPr>
          <w:ilvl w:val="0"/>
          <w:numId w:val="3"/>
        </w:numPr>
        <w:jc w:val="both"/>
      </w:pPr>
      <w:r>
        <w:t>Describe briefly what level of security is expected from this product by your client and provide a bulleted (or numbered) list of the major security requirements.&gt;</w:t>
      </w:r>
    </w:p>
    <w:p w14:paraId="3546BDC9" w14:textId="77777777" w:rsidR="00D207B9" w:rsidRDefault="00792ED1">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75EB9724" w14:textId="77777777" w:rsidR="00D207B9" w:rsidRDefault="00792ED1">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A123916" w14:textId="77777777" w:rsidR="00D207B9" w:rsidRDefault="00D207B9">
      <w:pPr>
        <w:pStyle w:val="template"/>
        <w:jc w:val="both"/>
      </w:pPr>
    </w:p>
    <w:p w14:paraId="5824E851" w14:textId="77777777" w:rsidR="00D207B9" w:rsidRDefault="00792ED1">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AF157C6" w14:textId="77777777" w:rsidR="00D207B9" w:rsidRDefault="00D207B9">
      <w:pPr>
        <w:pStyle w:val="template"/>
        <w:rPr>
          <w:i w:val="0"/>
        </w:rPr>
      </w:pPr>
    </w:p>
    <w:p w14:paraId="37C1136F" w14:textId="77777777" w:rsidR="00D207B9" w:rsidRDefault="00D207B9">
      <w:pPr>
        <w:pStyle w:val="template"/>
      </w:pPr>
    </w:p>
    <w:p w14:paraId="05134E43" w14:textId="77777777" w:rsidR="00D207B9" w:rsidRDefault="00D207B9">
      <w:pPr>
        <w:pStyle w:val="template"/>
      </w:pPr>
    </w:p>
    <w:p w14:paraId="50AE1803" w14:textId="77777777" w:rsidR="00D207B9" w:rsidRDefault="00D207B9">
      <w:pPr>
        <w:pStyle w:val="template"/>
      </w:pPr>
    </w:p>
    <w:p w14:paraId="41DC035B" w14:textId="77777777" w:rsidR="00D207B9" w:rsidRDefault="00D207B9">
      <w:pPr>
        <w:pStyle w:val="template"/>
      </w:pP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4303720A" w14:textId="77777777" w:rsidR="00D207B9" w:rsidRDefault="00792ED1">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63AAFFD" w14:textId="77777777" w:rsidR="00D207B9" w:rsidRDefault="00D207B9">
      <w:pPr>
        <w:pStyle w:val="template"/>
      </w:pPr>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2B66E2FA" w14:textId="77777777" w:rsidR="00D207B9" w:rsidRDefault="00D207B9">
      <w:pPr>
        <w:pStyle w:val="template"/>
      </w:pPr>
    </w:p>
    <w:p w14:paraId="251E48DE" w14:textId="77777777" w:rsidR="00D207B9" w:rsidRDefault="00D207B9">
      <w:pPr>
        <w:pStyle w:val="template"/>
      </w:pPr>
    </w:p>
    <w:p w14:paraId="15DE4165" w14:textId="77777777" w:rsidR="00D207B9" w:rsidRDefault="00D207B9">
      <w:pPr>
        <w:pStyle w:val="template"/>
      </w:pPr>
    </w:p>
    <w:bookmarkEnd w:id="62"/>
    <w:p w14:paraId="0A7F83E1" w14:textId="77777777" w:rsidR="00D207B9" w:rsidRDefault="00D207B9"/>
    <w:p w14:paraId="58F30D74" w14:textId="77777777" w:rsidR="00D207B9" w:rsidRDefault="00D207B9"/>
    <w:p w14:paraId="7F57F640" w14:textId="77777777" w:rsidR="00D207B9" w:rsidRDefault="00D207B9"/>
    <w:p w14:paraId="6C8EF0A8" w14:textId="77777777" w:rsidR="00D207B9" w:rsidRDefault="00D207B9"/>
    <w:p w14:paraId="42B33D2A" w14:textId="77777777" w:rsidR="00D207B9" w:rsidRDefault="00D207B9"/>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Appendix A – Data Dictionary</w:t>
      </w:r>
      <w:bookmarkEnd w:id="63"/>
    </w:p>
    <w:p w14:paraId="7E8BE3A6" w14:textId="77777777" w:rsidR="00D207B9" w:rsidRDefault="00D207B9"/>
    <w:p w14:paraId="57A94107" w14:textId="77777777" w:rsidR="00D207B9" w:rsidRDefault="00792ED1">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69138D80" w14:textId="77777777" w:rsidR="00D207B9" w:rsidRDefault="00D207B9"/>
    <w:p w14:paraId="2E285B6A" w14:textId="77777777" w:rsidR="00D207B9" w:rsidRDefault="00D207B9"/>
    <w:p w14:paraId="5D47CB45" w14:textId="77777777" w:rsidR="00D207B9" w:rsidRDefault="00D207B9"/>
    <w:p w14:paraId="264E0723" w14:textId="77777777" w:rsidR="00D207B9" w:rsidRDefault="00D207B9"/>
    <w:p w14:paraId="1A7480DD" w14:textId="77777777" w:rsidR="00D207B9" w:rsidRDefault="00D207B9"/>
    <w:p w14:paraId="02806C24" w14:textId="77777777" w:rsidR="00D207B9" w:rsidRDefault="00D207B9"/>
    <w:p w14:paraId="13C149FE" w14:textId="77777777" w:rsidR="00D207B9" w:rsidRDefault="00D207B9"/>
    <w:p w14:paraId="79404F7E" w14:textId="77777777" w:rsidR="00D207B9" w:rsidRDefault="00D207B9"/>
    <w:p w14:paraId="33368AC9" w14:textId="77777777" w:rsidR="00D207B9" w:rsidRDefault="00D207B9"/>
    <w:p w14:paraId="4E771E28" w14:textId="77777777" w:rsidR="00D207B9" w:rsidRDefault="00D207B9"/>
    <w:p w14:paraId="4ACCB5E7" w14:textId="77777777" w:rsidR="00D207B9" w:rsidRDefault="00D207B9"/>
    <w:p w14:paraId="2A6B42CD" w14:textId="77777777" w:rsidR="00D207B9" w:rsidRDefault="00D207B9"/>
    <w:p w14:paraId="6FEE6AD1" w14:textId="77777777" w:rsidR="00D207B9" w:rsidRDefault="00D207B9"/>
    <w:p w14:paraId="2884C48B" w14:textId="77777777" w:rsidR="00D207B9" w:rsidRDefault="00D207B9"/>
    <w:p w14:paraId="0874E2A3" w14:textId="77777777" w:rsidR="00D207B9" w:rsidRDefault="00D207B9"/>
    <w:p w14:paraId="07274E67" w14:textId="77777777" w:rsidR="00D207B9" w:rsidRDefault="00D207B9"/>
    <w:p w14:paraId="09F767F7" w14:textId="77777777" w:rsidR="00D207B9" w:rsidRDefault="00D207B9"/>
    <w:p w14:paraId="735C1817" w14:textId="77777777" w:rsidR="00D207B9" w:rsidRDefault="00D207B9"/>
    <w:p w14:paraId="2F150E63" w14:textId="77777777" w:rsidR="00D207B9" w:rsidRDefault="00D207B9"/>
    <w:p w14:paraId="55D5B252" w14:textId="77777777" w:rsidR="00D207B9" w:rsidRDefault="00D207B9"/>
    <w:p w14:paraId="0226E323" w14:textId="77777777" w:rsidR="00D207B9" w:rsidRDefault="00D207B9"/>
    <w:p w14:paraId="28E4660C" w14:textId="77777777" w:rsidR="00D207B9" w:rsidRDefault="00D207B9"/>
    <w:p w14:paraId="5D2B93E8" w14:textId="77777777" w:rsidR="00D207B9" w:rsidRDefault="00D207B9"/>
    <w:p w14:paraId="6BD608F0" w14:textId="77777777" w:rsidR="00D207B9" w:rsidRDefault="00D207B9"/>
    <w:p w14:paraId="0D21E157" w14:textId="77777777" w:rsidR="00D207B9" w:rsidRDefault="00D207B9"/>
    <w:p w14:paraId="67CE8DB6" w14:textId="77777777" w:rsidR="00D207B9" w:rsidRDefault="00D207B9"/>
    <w:p w14:paraId="7A1F676A" w14:textId="77777777" w:rsidR="00D207B9" w:rsidRDefault="00D207B9"/>
    <w:p w14:paraId="21CF47B8" w14:textId="77777777" w:rsidR="00D207B9" w:rsidRDefault="00D207B9"/>
    <w:p w14:paraId="27FF1B36" w14:textId="77777777" w:rsidR="00D207B9" w:rsidRDefault="00D207B9"/>
    <w:p w14:paraId="00C3B765" w14:textId="77777777" w:rsidR="00D207B9" w:rsidRDefault="00D207B9"/>
    <w:p w14:paraId="6F5F49D2" w14:textId="77777777" w:rsidR="00D207B9" w:rsidRDefault="00D207B9"/>
    <w:p w14:paraId="359FFCF8" w14:textId="77777777" w:rsidR="00D207B9" w:rsidRDefault="00D207B9"/>
    <w:p w14:paraId="55B888E3" w14:textId="77777777" w:rsidR="00D207B9" w:rsidRDefault="00D207B9"/>
    <w:p w14:paraId="236861A8"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4C3BE548" w14:textId="77777777" w:rsidR="00D207B9" w:rsidRDefault="00792ED1">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D207B9">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395AC" w14:textId="77777777" w:rsidR="00366CDC" w:rsidRDefault="00366CDC">
      <w:pPr>
        <w:spacing w:line="240" w:lineRule="auto"/>
      </w:pPr>
      <w:r>
        <w:separator/>
      </w:r>
    </w:p>
  </w:endnote>
  <w:endnote w:type="continuationSeparator" w:id="0">
    <w:p w14:paraId="339D3AD2" w14:textId="77777777" w:rsidR="00366CDC" w:rsidRDefault="00366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D207B9" w:rsidRDefault="00D207B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D207B9" w:rsidRDefault="00D207B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D207B9" w:rsidRDefault="00D2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EC8DC" w14:textId="77777777" w:rsidR="00366CDC" w:rsidRDefault="00366CDC">
      <w:pPr>
        <w:spacing w:line="240" w:lineRule="auto"/>
      </w:pPr>
      <w:r>
        <w:separator/>
      </w:r>
    </w:p>
  </w:footnote>
  <w:footnote w:type="continuationSeparator" w:id="0">
    <w:p w14:paraId="6EF2338A" w14:textId="77777777" w:rsidR="00366CDC" w:rsidRDefault="00366C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D207B9" w:rsidRDefault="00792ED1">
    <w:pPr>
      <w:pStyle w:val="Header"/>
      <w:pBdr>
        <w:bottom w:val="single" w:sz="4" w:space="1" w:color="000000"/>
      </w:pBdr>
      <w:spacing w:before="360"/>
    </w:pPr>
    <w:r>
      <w:t>Software</w:t>
    </w:r>
    <w:r>
      <w:rPr>
        <w:sz w:val="24"/>
      </w:rPr>
      <w:t xml:space="preserve"> </w:t>
    </w:r>
    <w:r>
      <w:t xml:space="preserve">Requirements Specification for </w:t>
    </w:r>
    <w:r w:rsidR="00EF3E4C">
      <w:t>C-Teaching-Website</w:t>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77777777" w:rsidR="00D207B9" w:rsidRDefault="00792ED1">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77777777" w:rsidR="00D207B9" w:rsidRDefault="00792ED1">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51FE1"/>
    <w:rsid w:val="00052976"/>
    <w:rsid w:val="0006534A"/>
    <w:rsid w:val="000F15B0"/>
    <w:rsid w:val="0010211E"/>
    <w:rsid w:val="00130E70"/>
    <w:rsid w:val="0014724B"/>
    <w:rsid w:val="0016648F"/>
    <w:rsid w:val="001E06C6"/>
    <w:rsid w:val="002131C8"/>
    <w:rsid w:val="00236F4B"/>
    <w:rsid w:val="002421C8"/>
    <w:rsid w:val="002A3C68"/>
    <w:rsid w:val="002A69AC"/>
    <w:rsid w:val="00324797"/>
    <w:rsid w:val="00357923"/>
    <w:rsid w:val="00366CDC"/>
    <w:rsid w:val="003C6044"/>
    <w:rsid w:val="004E7C78"/>
    <w:rsid w:val="0051418F"/>
    <w:rsid w:val="005804B7"/>
    <w:rsid w:val="005B76C0"/>
    <w:rsid w:val="005C4C17"/>
    <w:rsid w:val="005F1F1B"/>
    <w:rsid w:val="00684A26"/>
    <w:rsid w:val="00691453"/>
    <w:rsid w:val="006C150C"/>
    <w:rsid w:val="006C21F8"/>
    <w:rsid w:val="006D4C7E"/>
    <w:rsid w:val="006E4A96"/>
    <w:rsid w:val="00792ED1"/>
    <w:rsid w:val="007A1308"/>
    <w:rsid w:val="007F4608"/>
    <w:rsid w:val="008D2B27"/>
    <w:rsid w:val="008E0045"/>
    <w:rsid w:val="00931431"/>
    <w:rsid w:val="00976C3B"/>
    <w:rsid w:val="009E4678"/>
    <w:rsid w:val="00A04168"/>
    <w:rsid w:val="00A3047D"/>
    <w:rsid w:val="00AA2E74"/>
    <w:rsid w:val="00B54860"/>
    <w:rsid w:val="00BC2066"/>
    <w:rsid w:val="00BD5FF6"/>
    <w:rsid w:val="00C747AB"/>
    <w:rsid w:val="00D151A0"/>
    <w:rsid w:val="00D207B9"/>
    <w:rsid w:val="00D640D8"/>
    <w:rsid w:val="00D920AC"/>
    <w:rsid w:val="00E0565F"/>
    <w:rsid w:val="00EA323E"/>
    <w:rsid w:val="00EF3E4C"/>
    <w:rsid w:val="00F753F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14</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66</cp:revision>
  <cp:lastPrinted>2016-09-23T16:36:00Z</cp:lastPrinted>
  <dcterms:created xsi:type="dcterms:W3CDTF">2016-09-23T07:01:00Z</dcterms:created>
  <dcterms:modified xsi:type="dcterms:W3CDTF">2020-10-26T04:41:00Z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
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CE1B6" w14:textId="77777777" w:rsidR="00D207B9" w:rsidRDefault="00792ED1">
      <w:pPr>
        <w:pStyle w:val="Title"/>
        <w:pBdr>
          <w:top w:val="single" w:sz="24" w:space="1" w:color="000000"/>
        </w:pBdr>
        <w:jc w:val="left"/>
        <w:rPr>
          <w:sz w:val="60"/>
        </w:rPr>
      </w:pPr>
      <w:r>
        <w:rPr>
          <w:noProof/>
        </w:rPr>
        <w:drawing>
          <wp:inline distT="0" distB="0" distL="0" distR="0" wp14:anchorId="30D7E7CE" wp14:editId="65E48BD9">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35BD58B" w14:textId="77777777" w:rsidR="00D207B9" w:rsidRDefault="00792ED1">
      <w:pPr>
        <w:pStyle w:val="Title"/>
        <w:pBdr>
          <w:top w:val="single" w:sz="24" w:space="1" w:color="000000"/>
        </w:pBdr>
        <w:jc w:val="left"/>
        <w:rPr>
          <w:sz w:val="60"/>
        </w:rPr>
      </w:pPr>
      <w:r>
        <w:rPr>
          <w:sz w:val="60"/>
        </w:rPr>
        <w:t>Software Requirements Specification</w:t>
      </w:r>
    </w:p>
    <w:p w14:paraId="451BE17B" w14:textId="77777777" w:rsidR="00D207B9" w:rsidRDefault="00792ED1">
      <w:pPr>
        <w:pStyle w:val="Title"/>
        <w:spacing w:before="0" w:after="400"/>
        <w:rPr>
          <w:sz w:val="40"/>
        </w:rPr>
      </w:pPr>
      <w:r>
        <w:rPr>
          <w:sz w:val="40"/>
        </w:rPr>
        <w:t>for</w:t>
      </w:r>
    </w:p>
    <w:p w14:paraId="59A5F70F" w14:textId="1D8BD12C" w:rsidR="00D207B9" w:rsidRDefault="00052976">
      <w:pPr>
        <w:pStyle w:val="Title"/>
        <w:rPr>
          <w:sz w:val="60"/>
        </w:rPr>
      </w:pPr>
      <w:r>
        <w:rPr>
          <w:sz w:val="60"/>
        </w:rPr>
        <w:t>C-Teaching-Website</w:t>
      </w:r>
    </w:p>
    <w:p w14:paraId="4F03F050" w14:textId="4D0B1EE0" w:rsidR="00D207B9" w:rsidRDefault="00792ED1">
      <w:pPr>
        <w:pStyle w:val="ByLine"/>
        <w:spacing w:before="120" w:after="240"/>
      </w:pPr>
      <w:r>
        <w:t xml:space="preserve">Version </w:t>
      </w:r>
      <w:r w:rsidR="00052976">
        <w:t>1.0</w:t>
      </w:r>
    </w:p>
    <w:p w14:paraId="6526FC2F" w14:textId="77777777" w:rsidR="00D207B9" w:rsidRDefault="00792ED1">
      <w:pPr>
        <w:pStyle w:val="ByLine"/>
        <w:spacing w:before="0" w:after="0"/>
      </w:pPr>
      <w:r>
        <w:t xml:space="preserve"> </w:t>
      </w:r>
    </w:p>
    <w:p w14:paraId="23A59016" w14:textId="77777777" w:rsidR="00D207B9" w:rsidRDefault="00792ED1">
      <w:pPr>
        <w:pStyle w:val="ByLine"/>
        <w:spacing w:before="0"/>
        <w:rPr>
          <w:sz w:val="32"/>
        </w:rPr>
      </w:pPr>
      <w:r>
        <w:rPr>
          <w:sz w:val="32"/>
        </w:rPr>
        <w:t xml:space="preserve">Prepared by </w:t>
      </w:r>
    </w:p>
    <w:p w14:paraId="21955CE2" w14:textId="455E1070" w:rsidR="00D207B9" w:rsidRDefault="00792ED1">
      <w:pPr>
        <w:pStyle w:val="ByLine"/>
        <w:spacing w:before="0"/>
        <w:rPr>
          <w:sz w:val="32"/>
        </w:rPr>
      </w:pPr>
      <w:r>
        <w:t xml:space="preserve">Group Name: </w:t>
      </w:r>
      <w:proofErr w:type="spellStart"/>
      <w:r w:rsidR="008E0045">
        <w:rPr>
          <w:sz w:val="22"/>
        </w:rPr>
        <w:t>codeTeachers</w:t>
      </w:r>
      <w:proofErr w:type="spellEnd"/>
    </w:p>
    <w:tbl>
      <w:tblPr>
        <w:tblW w:w="9726" w:type="dxa"/>
        <w:tblLook w:val="01E0" w:firstRow="1" w:lastRow="1" w:firstColumn="1" w:lastColumn="1" w:noHBand="0" w:noVBand="0"/>
      </w:tblPr>
      <w:tblGrid>
        <w:gridCol w:w="3242"/>
        <w:gridCol w:w="3242"/>
        <w:gridCol w:w="3242"/>
      </w:tblGrid>
      <w:tr w:rsidR="00D207B9" w14:paraId="2BAA0EB8" w14:textId="77777777">
        <w:trPr>
          <w:trHeight w:val="275"/>
        </w:trPr>
        <w:tc>
          <w:tcPr>
            <w:tcW w:w="3242" w:type="dxa"/>
            <w:shd w:val="clear" w:color="auto" w:fill="auto"/>
          </w:tcPr>
          <w:p w14:paraId="7A19091D" w14:textId="45572B13" w:rsidR="00D207B9" w:rsidRDefault="00052976">
            <w:pPr>
              <w:pStyle w:val="ByLine"/>
              <w:spacing w:before="0" w:after="0"/>
              <w:jc w:val="left"/>
              <w:rPr>
                <w:sz w:val="22"/>
              </w:rPr>
            </w:pPr>
            <w:r>
              <w:rPr>
                <w:sz w:val="22"/>
              </w:rPr>
              <w:t>Christian Galvez</w:t>
            </w:r>
          </w:p>
        </w:tc>
        <w:tc>
          <w:tcPr>
            <w:tcW w:w="3242" w:type="dxa"/>
            <w:shd w:val="clear" w:color="auto" w:fill="auto"/>
          </w:tcPr>
          <w:p w14:paraId="2D7F9486" w14:textId="2BD1E298" w:rsidR="00D207B9" w:rsidRDefault="00052976">
            <w:pPr>
              <w:pStyle w:val="ByLine"/>
              <w:spacing w:before="0" w:after="0"/>
              <w:jc w:val="center"/>
              <w:rPr>
                <w:sz w:val="22"/>
              </w:rPr>
            </w:pPr>
            <w:r>
              <w:rPr>
                <w:sz w:val="22"/>
              </w:rPr>
              <w:t>11590801</w:t>
            </w:r>
          </w:p>
        </w:tc>
        <w:tc>
          <w:tcPr>
            <w:tcW w:w="3242" w:type="dxa"/>
            <w:shd w:val="clear" w:color="auto" w:fill="auto"/>
          </w:tcPr>
          <w:p w14:paraId="12719D3E" w14:textId="6374F31E" w:rsidR="00D207B9" w:rsidRDefault="00051FE1">
            <w:pPr>
              <w:pStyle w:val="ByLine"/>
              <w:spacing w:before="0" w:after="0"/>
              <w:jc w:val="center"/>
              <w:rPr>
                <w:sz w:val="22"/>
              </w:rPr>
            </w:pPr>
            <w:r>
              <w:rPr>
                <w:sz w:val="22"/>
              </w:rPr>
              <w:t>c</w:t>
            </w:r>
            <w:r w:rsidR="00052976">
              <w:rPr>
                <w:sz w:val="22"/>
              </w:rPr>
              <w:t>hristian.galvez@wsu.edu</w:t>
            </w:r>
          </w:p>
        </w:tc>
      </w:tr>
      <w:tr w:rsidR="00D207B9" w14:paraId="39ABACB5" w14:textId="77777777">
        <w:trPr>
          <w:trHeight w:val="258"/>
        </w:trPr>
        <w:tc>
          <w:tcPr>
            <w:tcW w:w="3242" w:type="dxa"/>
            <w:shd w:val="clear" w:color="auto" w:fill="auto"/>
          </w:tcPr>
          <w:p w14:paraId="36036F5A" w14:textId="4042AE0B" w:rsidR="00D207B9" w:rsidRDefault="00D640D8">
            <w:pPr>
              <w:pStyle w:val="ByLine"/>
              <w:spacing w:before="0" w:after="0"/>
              <w:jc w:val="left"/>
              <w:rPr>
                <w:sz w:val="22"/>
              </w:rPr>
            </w:pPr>
            <w:r>
              <w:rPr>
                <w:sz w:val="22"/>
              </w:rPr>
              <w:t>Ethan Pongon</w:t>
            </w:r>
          </w:p>
        </w:tc>
        <w:tc>
          <w:tcPr>
            <w:tcW w:w="3242" w:type="dxa"/>
            <w:shd w:val="clear" w:color="auto" w:fill="auto"/>
          </w:tcPr>
          <w:p w14:paraId="3CD3A69D" w14:textId="66761628" w:rsidR="00D207B9" w:rsidRDefault="00D640D8">
            <w:pPr>
              <w:pStyle w:val="ByLine"/>
              <w:spacing w:before="0" w:after="0"/>
              <w:jc w:val="center"/>
              <w:rPr>
                <w:sz w:val="22"/>
              </w:rPr>
            </w:pPr>
            <w:r>
              <w:rPr>
                <w:sz w:val="22"/>
              </w:rPr>
              <w:t>11639010</w:t>
            </w:r>
          </w:p>
        </w:tc>
        <w:tc>
          <w:tcPr>
            <w:tcW w:w="3242" w:type="dxa"/>
            <w:shd w:val="clear" w:color="auto" w:fill="auto"/>
          </w:tcPr>
          <w:p w14:paraId="1EABA37D" w14:textId="55EE898B" w:rsidR="00D207B9" w:rsidRDefault="00D640D8">
            <w:pPr>
              <w:pStyle w:val="ByLine"/>
              <w:spacing w:before="0" w:after="0"/>
              <w:jc w:val="center"/>
              <w:rPr>
                <w:sz w:val="22"/>
              </w:rPr>
            </w:pPr>
            <w:r>
              <w:rPr>
                <w:sz w:val="22"/>
              </w:rPr>
              <w:t>ethan.pongon@wsu.edu</w:t>
            </w:r>
          </w:p>
        </w:tc>
      </w:tr>
      <w:tr w:rsidR="00D207B9" w14:paraId="1641A09A" w14:textId="77777777">
        <w:trPr>
          <w:trHeight w:val="275"/>
        </w:trPr>
        <w:tc>
          <w:tcPr>
            <w:tcW w:w="3242" w:type="dxa"/>
            <w:shd w:val="clear" w:color="auto" w:fill="auto"/>
          </w:tcPr>
          <w:p w14:paraId="0A0D5B5F" w14:textId="30DC8538" w:rsidR="00D207B9" w:rsidRDefault="00D207B9">
            <w:pPr>
              <w:pStyle w:val="ByLine"/>
              <w:spacing w:before="0" w:after="0"/>
              <w:jc w:val="left"/>
              <w:rPr>
                <w:sz w:val="22"/>
              </w:rPr>
            </w:pPr>
          </w:p>
        </w:tc>
        <w:tc>
          <w:tcPr>
            <w:tcW w:w="3242" w:type="dxa"/>
            <w:shd w:val="clear" w:color="auto" w:fill="auto"/>
          </w:tcPr>
          <w:p w14:paraId="3D770728" w14:textId="57774E55" w:rsidR="00D207B9" w:rsidRDefault="00D207B9">
            <w:pPr>
              <w:pStyle w:val="ByLine"/>
              <w:spacing w:before="0" w:after="0"/>
              <w:jc w:val="center"/>
              <w:rPr>
                <w:sz w:val="22"/>
              </w:rPr>
            </w:pPr>
          </w:p>
        </w:tc>
        <w:tc>
          <w:tcPr>
            <w:tcW w:w="3242" w:type="dxa"/>
            <w:shd w:val="clear" w:color="auto" w:fill="auto"/>
          </w:tcPr>
          <w:p w14:paraId="1A5A537D" w14:textId="21EE8BD6" w:rsidR="00D207B9" w:rsidRDefault="00D207B9">
            <w:pPr>
              <w:pStyle w:val="ByLine"/>
              <w:spacing w:before="0" w:after="0"/>
              <w:jc w:val="center"/>
              <w:rPr>
                <w:sz w:val="22"/>
              </w:rPr>
            </w:pPr>
          </w:p>
        </w:tc>
      </w:tr>
      <w:tr w:rsidR="00D207B9" w14:paraId="58E64FCA" w14:textId="77777777">
        <w:trPr>
          <w:trHeight w:val="275"/>
        </w:trPr>
        <w:tc>
          <w:tcPr>
            <w:tcW w:w="3242" w:type="dxa"/>
            <w:shd w:val="clear" w:color="auto" w:fill="auto"/>
          </w:tcPr>
          <w:p w14:paraId="6EBB04A4" w14:textId="66F71B3B" w:rsidR="00D207B9" w:rsidRDefault="00D207B9">
            <w:pPr>
              <w:pStyle w:val="ByLine"/>
              <w:spacing w:before="0" w:after="0"/>
              <w:jc w:val="left"/>
              <w:rPr>
                <w:sz w:val="22"/>
              </w:rPr>
            </w:pPr>
          </w:p>
        </w:tc>
        <w:tc>
          <w:tcPr>
            <w:tcW w:w="3242" w:type="dxa"/>
            <w:shd w:val="clear" w:color="auto" w:fill="auto"/>
          </w:tcPr>
          <w:p w14:paraId="17ADF979" w14:textId="1704F88F" w:rsidR="00D207B9" w:rsidRDefault="00D207B9">
            <w:pPr>
              <w:pStyle w:val="ByLine"/>
              <w:spacing w:before="0" w:after="0"/>
              <w:jc w:val="center"/>
              <w:rPr>
                <w:sz w:val="22"/>
              </w:rPr>
            </w:pPr>
          </w:p>
        </w:tc>
        <w:tc>
          <w:tcPr>
            <w:tcW w:w="3242" w:type="dxa"/>
            <w:shd w:val="clear" w:color="auto" w:fill="auto"/>
          </w:tcPr>
          <w:p w14:paraId="08484E08" w14:textId="3ADF41DD" w:rsidR="00D207B9" w:rsidRDefault="00D207B9">
            <w:pPr>
              <w:pStyle w:val="ByLine"/>
              <w:spacing w:before="0" w:after="0"/>
              <w:jc w:val="center"/>
              <w:rPr>
                <w:sz w:val="22"/>
              </w:rPr>
            </w:pPr>
          </w:p>
        </w:tc>
      </w:tr>
      <w:tr w:rsidR="00D207B9" w14:paraId="7890ED46" w14:textId="77777777">
        <w:trPr>
          <w:trHeight w:val="275"/>
        </w:trPr>
        <w:tc>
          <w:tcPr>
            <w:tcW w:w="3242" w:type="dxa"/>
            <w:shd w:val="clear" w:color="auto" w:fill="auto"/>
          </w:tcPr>
          <w:p w14:paraId="168FCBC8" w14:textId="50339C11" w:rsidR="00D207B9" w:rsidRDefault="00D207B9">
            <w:pPr>
              <w:pStyle w:val="ByLine"/>
              <w:spacing w:before="0" w:after="0"/>
              <w:jc w:val="left"/>
              <w:rPr>
                <w:sz w:val="22"/>
              </w:rPr>
            </w:pPr>
          </w:p>
        </w:tc>
        <w:tc>
          <w:tcPr>
            <w:tcW w:w="3242" w:type="dxa"/>
            <w:shd w:val="clear" w:color="auto" w:fill="auto"/>
          </w:tcPr>
          <w:p w14:paraId="25897181" w14:textId="34C04C15" w:rsidR="00D207B9" w:rsidRDefault="00D207B9">
            <w:pPr>
              <w:pStyle w:val="ByLine"/>
              <w:spacing w:before="0" w:after="0"/>
              <w:jc w:val="center"/>
              <w:rPr>
                <w:sz w:val="22"/>
              </w:rPr>
            </w:pPr>
          </w:p>
        </w:tc>
        <w:tc>
          <w:tcPr>
            <w:tcW w:w="3242" w:type="dxa"/>
            <w:shd w:val="clear" w:color="auto" w:fill="auto"/>
          </w:tcPr>
          <w:p w14:paraId="24D41E08" w14:textId="67FB9DBD" w:rsidR="00D207B9" w:rsidRDefault="00D207B9">
            <w:pPr>
              <w:pStyle w:val="ByLine"/>
              <w:spacing w:before="0" w:after="0"/>
              <w:jc w:val="center"/>
              <w:rPr>
                <w:sz w:val="22"/>
              </w:rPr>
            </w:pPr>
          </w:p>
        </w:tc>
      </w:tr>
    </w:tbl>
    <w:p w14:paraId="6AEB847F" w14:textId="77777777" w:rsidR="00D207B9" w:rsidRDefault="00D207B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D207B9" w14:paraId="0A213576" w14:textId="77777777">
        <w:tc>
          <w:tcPr>
            <w:tcW w:w="2975" w:type="dxa"/>
            <w:shd w:val="clear" w:color="auto" w:fill="auto"/>
          </w:tcPr>
          <w:p w14:paraId="6846F5E5" w14:textId="77777777" w:rsidR="00D207B9" w:rsidRDefault="00792ED1">
            <w:pPr>
              <w:pStyle w:val="ByLine"/>
              <w:spacing w:before="120" w:after="0"/>
              <w:rPr>
                <w:sz w:val="22"/>
              </w:rPr>
            </w:pPr>
            <w:r>
              <w:t xml:space="preserve">  </w:t>
            </w:r>
          </w:p>
        </w:tc>
        <w:tc>
          <w:tcPr>
            <w:tcW w:w="4791" w:type="dxa"/>
            <w:shd w:val="clear" w:color="auto" w:fill="auto"/>
          </w:tcPr>
          <w:p w14:paraId="0554327A" w14:textId="77777777" w:rsidR="00D207B9" w:rsidRDefault="00D207B9">
            <w:pPr>
              <w:pStyle w:val="ByLine"/>
              <w:spacing w:before="120" w:after="0"/>
              <w:jc w:val="left"/>
              <w:rPr>
                <w:i/>
                <w:sz w:val="22"/>
              </w:rPr>
            </w:pPr>
          </w:p>
        </w:tc>
      </w:tr>
      <w:tr w:rsidR="00D207B9" w14:paraId="56CBD2F6" w14:textId="77777777">
        <w:tc>
          <w:tcPr>
            <w:tcW w:w="2975" w:type="dxa"/>
            <w:shd w:val="clear" w:color="auto" w:fill="auto"/>
          </w:tcPr>
          <w:p w14:paraId="370C99C1" w14:textId="77777777" w:rsidR="00D207B9" w:rsidRDefault="00792ED1">
            <w:pPr>
              <w:pStyle w:val="ByLine"/>
              <w:spacing w:before="120" w:after="0"/>
            </w:pPr>
            <w:r>
              <w:t>Date:</w:t>
            </w:r>
          </w:p>
        </w:tc>
        <w:tc>
          <w:tcPr>
            <w:tcW w:w="4791" w:type="dxa"/>
            <w:shd w:val="clear" w:color="auto" w:fill="auto"/>
          </w:tcPr>
          <w:p w14:paraId="79734931" w14:textId="034A3C8B" w:rsidR="00D207B9" w:rsidRDefault="006512A2">
            <w:pPr>
              <w:pStyle w:val="ByLine"/>
              <w:spacing w:before="120" w:after="0"/>
              <w:jc w:val="left"/>
              <w:rPr>
                <w:sz w:val="22"/>
              </w:rPr>
            </w:pPr>
            <w:r>
              <w:rPr>
                <w:sz w:val="22"/>
              </w:rPr>
              <w:t>December 16</w:t>
            </w:r>
            <w:r w:rsidR="001F676B">
              <w:rPr>
                <w:sz w:val="22"/>
              </w:rPr>
              <w:t>, 2020</w:t>
            </w:r>
          </w:p>
        </w:tc>
      </w:tr>
      <w:tr w:rsidR="00D207B9" w14:paraId="34F8C357" w14:textId="77777777">
        <w:tc>
          <w:tcPr>
            <w:tcW w:w="2975" w:type="dxa"/>
            <w:shd w:val="clear" w:color="auto" w:fill="auto"/>
          </w:tcPr>
          <w:p w14:paraId="64691270" w14:textId="77777777" w:rsidR="00D207B9" w:rsidRDefault="00D207B9">
            <w:pPr>
              <w:pStyle w:val="ByLine"/>
              <w:spacing w:before="120" w:after="0"/>
              <w:rPr>
                <w:sz w:val="22"/>
              </w:rPr>
            </w:pPr>
          </w:p>
        </w:tc>
        <w:tc>
          <w:tcPr>
            <w:tcW w:w="4791" w:type="dxa"/>
            <w:shd w:val="clear" w:color="auto" w:fill="auto"/>
          </w:tcPr>
          <w:p w14:paraId="2DF5422F" w14:textId="77777777" w:rsidR="00D207B9" w:rsidRDefault="00D207B9">
            <w:pPr>
              <w:pStyle w:val="ByLine"/>
              <w:spacing w:before="120" w:after="0"/>
              <w:jc w:val="left"/>
              <w:rPr>
                <w:i/>
                <w:sz w:val="22"/>
              </w:rPr>
            </w:pPr>
          </w:p>
        </w:tc>
      </w:tr>
      <w:tr w:rsidR="00D207B9" w14:paraId="425B1B8D" w14:textId="77777777">
        <w:tc>
          <w:tcPr>
            <w:tcW w:w="2975" w:type="dxa"/>
            <w:shd w:val="clear" w:color="auto" w:fill="auto"/>
          </w:tcPr>
          <w:p w14:paraId="466AB846" w14:textId="77777777" w:rsidR="00D207B9" w:rsidRDefault="00D207B9">
            <w:pPr>
              <w:pStyle w:val="ByLine"/>
              <w:spacing w:before="120" w:after="0"/>
              <w:rPr>
                <w:sz w:val="22"/>
              </w:rPr>
            </w:pPr>
          </w:p>
        </w:tc>
        <w:tc>
          <w:tcPr>
            <w:tcW w:w="4791" w:type="dxa"/>
            <w:shd w:val="clear" w:color="auto" w:fill="auto"/>
          </w:tcPr>
          <w:p w14:paraId="072C1CD7" w14:textId="77777777" w:rsidR="00D207B9" w:rsidRDefault="00D207B9">
            <w:pPr>
              <w:pStyle w:val="ByLine"/>
              <w:spacing w:before="120" w:after="0"/>
              <w:jc w:val="left"/>
              <w:rPr>
                <w:sz w:val="22"/>
              </w:rPr>
            </w:pPr>
          </w:p>
        </w:tc>
      </w:tr>
      <w:tr w:rsidR="00D207B9" w14:paraId="66FCB441" w14:textId="77777777">
        <w:tc>
          <w:tcPr>
            <w:tcW w:w="2975" w:type="dxa"/>
            <w:shd w:val="clear" w:color="auto" w:fill="auto"/>
          </w:tcPr>
          <w:p w14:paraId="3C3CD9F2" w14:textId="77777777" w:rsidR="00D207B9" w:rsidRDefault="00D207B9">
            <w:pPr>
              <w:pStyle w:val="ByLine"/>
              <w:spacing w:before="120" w:after="0"/>
              <w:rPr>
                <w:sz w:val="22"/>
              </w:rPr>
            </w:pPr>
          </w:p>
        </w:tc>
        <w:tc>
          <w:tcPr>
            <w:tcW w:w="4791" w:type="dxa"/>
            <w:shd w:val="clear" w:color="auto" w:fill="auto"/>
          </w:tcPr>
          <w:p w14:paraId="0581FE12" w14:textId="77777777" w:rsidR="00D207B9" w:rsidRDefault="00D207B9">
            <w:pPr>
              <w:pStyle w:val="ByLine"/>
              <w:spacing w:before="120" w:after="0"/>
              <w:jc w:val="left"/>
              <w:rPr>
                <w:sz w:val="22"/>
              </w:rPr>
            </w:pPr>
          </w:p>
        </w:tc>
      </w:tr>
    </w:tbl>
    <w:p w14:paraId="0A740FFE" w14:textId="08586D36" w:rsidR="00D207B9" w:rsidRDefault="00D207B9">
      <w:pPr>
        <w:sectPr w:rsidR="00D207B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21962DFC" w14:textId="77777777" w:rsidR="00D207B9" w:rsidRDefault="00D207B9">
      <w:pPr>
        <w:rPr>
          <w:rFonts w:ascii="Arial" w:hAnsi="Arial"/>
          <w:color w:val="FFFFFF"/>
        </w:rPr>
      </w:pPr>
    </w:p>
    <w:sdt>
      <w:sdtPr>
        <w:rPr>
          <w:b w:val="0"/>
          <w:bCs w:val="0"/>
          <w:sz w:val="24"/>
          <w:szCs w:val="24"/>
        </w:rPr>
        <w:id w:val="1129043812"/>
        <w:docPartObj>
          <w:docPartGallery w:val="Table of Contents"/>
          <w:docPartUnique/>
        </w:docPartObj>
      </w:sdtPr>
      <w:sdtContent>
        <w:p w14:paraId="196EE48E" w14:textId="20C01793" w:rsidR="00D207B9" w:rsidRPr="001D7DAA" w:rsidRDefault="001D7DAA" w:rsidP="001D7DAA">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rsidR="00792ED1">
            <w:fldChar w:fldCharType="begin"/>
          </w:r>
          <w:r w:rsidR="00792ED1">
            <w:instrText>TOC \o "1-2" \h</w:instrText>
          </w:r>
          <w:r w:rsidR="00792ED1">
            <w:fldChar w:fldCharType="end"/>
          </w:r>
        </w:p>
        <w:p w14:paraId="4E42E46A" w14:textId="77777777" w:rsidR="00D207B9" w:rsidRDefault="002050B8">
          <w:pPr>
            <w:sectPr w:rsidR="00D207B9">
              <w:type w:val="continuous"/>
              <w:pgSz w:w="12240" w:h="15840"/>
              <w:pgMar w:top="1440" w:right="1440" w:bottom="1440" w:left="1440" w:header="720" w:footer="720" w:gutter="0"/>
              <w:cols w:space="720"/>
              <w:formProt w:val="0"/>
              <w:docGrid w:linePitch="100"/>
            </w:sectPr>
          </w:pPr>
        </w:p>
      </w:sdtContent>
    </w:sdt>
    <w:p w14:paraId="7741A5A0" w14:textId="77777777" w:rsidR="00D207B9" w:rsidRDefault="00792ED1">
      <w:pPr>
        <w:pStyle w:val="TOC1"/>
        <w:tabs>
          <w:tab w:val="right" w:leader="dot" w:pos="9350"/>
        </w:tabs>
        <w:rPr>
          <w:b w:val="0"/>
          <w:caps w:val="0"/>
          <w:sz w:val="24"/>
        </w:rPr>
      </w:pPr>
      <w:r>
        <w:rPr>
          <w:rFonts w:ascii="Arial" w:hAnsi="Arial"/>
        </w:rPr>
        <w:t>Revisions</w:t>
      </w:r>
      <w:r>
        <w:tab/>
        <w:t>iii</w:t>
      </w:r>
    </w:p>
    <w:p w14:paraId="2C7BD347" w14:textId="77777777" w:rsidR="00D207B9" w:rsidRDefault="00792ED1">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56510DA" w14:textId="77777777" w:rsidR="00D207B9" w:rsidRDefault="00792ED1">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31444EAB" w14:textId="77777777" w:rsidR="00D207B9" w:rsidRDefault="00792ED1">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48AB6F0" w14:textId="77777777" w:rsidR="00D207B9" w:rsidRDefault="00792ED1">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7898CD3B" w14:textId="77777777" w:rsidR="00D207B9" w:rsidRDefault="00792ED1">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19064B8B" w14:textId="4449BBCE" w:rsidR="00D207B9" w:rsidRDefault="00792ED1">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3B2418">
        <w:t>2</w:t>
      </w:r>
    </w:p>
    <w:p w14:paraId="218CD7C2" w14:textId="77777777" w:rsidR="00D207B9" w:rsidRDefault="00792ED1">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33DF329" w14:textId="77777777" w:rsidR="00D207B9" w:rsidRDefault="00792ED1">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6AA642E2" w14:textId="77777777" w:rsidR="00D207B9" w:rsidRDefault="00792ED1">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0760D3E3" w14:textId="77777777" w:rsidR="00D207B9" w:rsidRDefault="00792ED1">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28AD61A4" w14:textId="0B848FEB" w:rsidR="00D207B9" w:rsidRDefault="00792ED1">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3B2418">
        <w:t>4</w:t>
      </w:r>
    </w:p>
    <w:p w14:paraId="1E879092" w14:textId="305AB221" w:rsidR="00D207B9" w:rsidRDefault="00792ED1">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3B2418">
        <w:t>4</w:t>
      </w:r>
    </w:p>
    <w:p w14:paraId="51C1E929" w14:textId="4C4BBB62" w:rsidR="00D207B9" w:rsidRDefault="00792ED1">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3B2418">
        <w:t>4</w:t>
      </w:r>
    </w:p>
    <w:p w14:paraId="171AA59C" w14:textId="77777777" w:rsidR="00D207B9" w:rsidRDefault="00792ED1">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745011BC" w14:textId="5DE2B0C7" w:rsidR="00D207B9" w:rsidRDefault="00792ED1">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3B2418">
        <w:t>5</w:t>
      </w:r>
    </w:p>
    <w:p w14:paraId="3EC53EC0" w14:textId="31D89818" w:rsidR="00D207B9" w:rsidRDefault="00792ED1">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3B2418">
        <w:t>6</w:t>
      </w:r>
    </w:p>
    <w:p w14:paraId="3005237E" w14:textId="529FD505" w:rsidR="00D207B9" w:rsidRDefault="00792ED1">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3B2418">
        <w:t>6</w:t>
      </w:r>
    </w:p>
    <w:p w14:paraId="502F6726" w14:textId="3F2149FB" w:rsidR="00D207B9" w:rsidRDefault="00792ED1">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3B2418">
        <w:t>7</w:t>
      </w:r>
    </w:p>
    <w:p w14:paraId="4594F67E" w14:textId="11A4AB6E" w:rsidR="00D207B9" w:rsidRDefault="00792ED1">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3B2418">
        <w:t>8</w:t>
      </w:r>
    </w:p>
    <w:p w14:paraId="7EC129DE" w14:textId="2B560AD6" w:rsidR="00D207B9" w:rsidRDefault="00792ED1">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3B2418">
        <w:t>10</w:t>
      </w:r>
    </w:p>
    <w:p w14:paraId="537031A4" w14:textId="1931A1D6" w:rsidR="00D207B9" w:rsidRDefault="00792ED1">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3B2418">
        <w:t>10</w:t>
      </w:r>
    </w:p>
    <w:p w14:paraId="122D547F" w14:textId="415477BA" w:rsidR="00D207B9" w:rsidRDefault="00792ED1">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3B2418">
        <w:t>10</w:t>
      </w:r>
    </w:p>
    <w:p w14:paraId="700F3F89" w14:textId="3B6D33A5" w:rsidR="00D207B9" w:rsidRDefault="00792ED1">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3B2418">
        <w:t>10</w:t>
      </w:r>
    </w:p>
    <w:p w14:paraId="14055BD7" w14:textId="0A711B4A" w:rsidR="00D207B9" w:rsidRDefault="00792ED1">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rsidR="003B2418">
        <w:t>12</w:t>
      </w:r>
    </w:p>
    <w:p w14:paraId="2CA0FE54" w14:textId="546E59F0" w:rsidR="00D207B9" w:rsidRDefault="00792ED1">
      <w:pPr>
        <w:pStyle w:val="TOC1"/>
        <w:tabs>
          <w:tab w:val="right" w:leader="dot" w:pos="9350"/>
        </w:tabs>
        <w:rPr>
          <w:b w:val="0"/>
          <w:caps w:val="0"/>
          <w:sz w:val="24"/>
        </w:rPr>
      </w:pPr>
      <w:r>
        <w:rPr>
          <w:rFonts w:ascii="Arial" w:hAnsi="Arial"/>
        </w:rPr>
        <w:t>Appendix A – Data Dictionary</w:t>
      </w:r>
      <w:r>
        <w:tab/>
      </w:r>
      <w:r w:rsidR="003B2418">
        <w:t>13</w:t>
      </w:r>
    </w:p>
    <w:p w14:paraId="3749B156" w14:textId="67A3C41F" w:rsidR="00D207B9" w:rsidRDefault="00792ED1">
      <w:pPr>
        <w:pStyle w:val="TOC1"/>
        <w:tabs>
          <w:tab w:val="right" w:leader="dot" w:pos="9350"/>
        </w:tabs>
        <w:rPr>
          <w:b w:val="0"/>
          <w:caps w:val="0"/>
          <w:sz w:val="24"/>
        </w:rPr>
      </w:pPr>
      <w:r>
        <w:rPr>
          <w:rFonts w:ascii="Arial" w:hAnsi="Arial"/>
        </w:rPr>
        <w:t>Appendix B - Group Log</w:t>
      </w:r>
      <w:r>
        <w:tab/>
        <w:t>1</w:t>
      </w:r>
      <w:r w:rsidR="003B2418">
        <w:t>6</w:t>
      </w:r>
    </w:p>
    <w:p w14:paraId="2124FB66" w14:textId="77777777" w:rsidR="00D207B9" w:rsidRDefault="00D207B9"/>
    <w:p w14:paraId="22CD32A7" w14:textId="77777777" w:rsidR="00D207B9" w:rsidRDefault="00D207B9"/>
    <w:p w14:paraId="351CE5CB" w14:textId="77777777" w:rsidR="00D207B9" w:rsidRDefault="00D207B9"/>
    <w:p w14:paraId="30A86E45" w14:textId="77777777" w:rsidR="00D207B9" w:rsidRDefault="00D207B9"/>
    <w:p w14:paraId="489B1885" w14:textId="77777777" w:rsidR="00D207B9" w:rsidRDefault="00D207B9"/>
    <w:p w14:paraId="01087CCA" w14:textId="77777777" w:rsidR="00D207B9" w:rsidRDefault="00D207B9"/>
    <w:p w14:paraId="3DA7F606" w14:textId="77777777" w:rsidR="00D207B9" w:rsidRDefault="00D207B9"/>
    <w:p w14:paraId="6F961733" w14:textId="77777777" w:rsidR="00D207B9" w:rsidRDefault="00D207B9"/>
    <w:p w14:paraId="6C04EEB8" w14:textId="77777777" w:rsidR="00D207B9" w:rsidRDefault="00D207B9"/>
    <w:p w14:paraId="1446F7F7" w14:textId="77777777" w:rsidR="00D207B9" w:rsidRDefault="00D207B9">
      <w:pPr>
        <w:rPr>
          <w:rFonts w:ascii="Times New Roman" w:hAnsi="Times New Roman"/>
          <w:b/>
        </w:rPr>
      </w:pPr>
    </w:p>
    <w:p w14:paraId="01A38099"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D207B9" w14:paraId="0FE5E72A"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8891418" w14:textId="77777777" w:rsidR="00D207B9" w:rsidRDefault="00792ED1">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3DD4C47F" w14:textId="77777777" w:rsidR="00D207B9" w:rsidRDefault="00792ED1">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2683112F" w14:textId="77777777" w:rsidR="00D207B9" w:rsidRDefault="00792ED1">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0D36F1C6" w14:textId="77777777" w:rsidR="00D207B9" w:rsidRDefault="00792ED1">
            <w:pPr>
              <w:pStyle w:val="Table-ColHead"/>
              <w:jc w:val="center"/>
            </w:pPr>
            <w:r>
              <w:t>Date Completed</w:t>
            </w:r>
          </w:p>
        </w:tc>
      </w:tr>
      <w:tr w:rsidR="00D207B9" w14:paraId="3D005E22" w14:textId="77777777" w:rsidTr="00DE3314">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01E1EC83" w14:textId="3BEBA716" w:rsidR="00D207B9" w:rsidRPr="00DA62BC" w:rsidRDefault="007F6435">
            <w:pPr>
              <w:pStyle w:val="Table-Text"/>
              <w:suppressAutoHyphens/>
              <w:rPr>
                <w:rFonts w:ascii="Arial" w:hAnsi="Arial" w:cs="Arial"/>
                <w:sz w:val="22"/>
                <w:szCs w:val="22"/>
              </w:rPr>
            </w:pPr>
            <w:r w:rsidRPr="00DA62BC">
              <w:rPr>
                <w:rFonts w:ascii="Arial" w:hAnsi="Arial" w:cs="Arial"/>
                <w:sz w:val="22"/>
                <w:szCs w:val="22"/>
              </w:rPr>
              <w:t>V1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0EB7C17B" w14:textId="77777777" w:rsidR="007F6435" w:rsidRPr="00DA62BC" w:rsidRDefault="007F6435" w:rsidP="007F6435">
            <w:pPr>
              <w:pStyle w:val="Table-Text"/>
              <w:rPr>
                <w:rFonts w:ascii="Arial" w:hAnsi="Arial" w:cs="Arial"/>
                <w:sz w:val="22"/>
                <w:szCs w:val="22"/>
              </w:rPr>
            </w:pPr>
            <w:r w:rsidRPr="00DA62BC">
              <w:rPr>
                <w:rFonts w:ascii="Arial" w:hAnsi="Arial" w:cs="Arial"/>
                <w:sz w:val="22"/>
                <w:szCs w:val="22"/>
              </w:rPr>
              <w:t xml:space="preserve">Ethan </w:t>
            </w:r>
            <w:proofErr w:type="spellStart"/>
            <w:r w:rsidRPr="00DA62BC">
              <w:rPr>
                <w:rFonts w:ascii="Arial" w:hAnsi="Arial" w:cs="Arial"/>
                <w:sz w:val="22"/>
                <w:szCs w:val="22"/>
              </w:rPr>
              <w:t>Pongon</w:t>
            </w:r>
            <w:proofErr w:type="spellEnd"/>
          </w:p>
          <w:p w14:paraId="533AFE2F" w14:textId="3A864CDF" w:rsidR="00D207B9" w:rsidRDefault="007F6435" w:rsidP="007F6435">
            <w:pPr>
              <w:pStyle w:val="Table-Text"/>
            </w:pPr>
            <w:r w:rsidRPr="00DA62BC">
              <w:rPr>
                <w:rFonts w:ascii="Arial" w:hAnsi="Arial" w:cs="Arial"/>
                <w:sz w:val="22"/>
                <w:szCs w:val="22"/>
              </w:rPr>
              <w:t>Christian Galvez</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19362B71" w14:textId="6E62DF96" w:rsidR="00D207B9" w:rsidRPr="00DA62BC" w:rsidRDefault="007F6435">
            <w:pPr>
              <w:pStyle w:val="Table-Text"/>
              <w:rPr>
                <w:rFonts w:ascii="Arial" w:hAnsi="Arial" w:cs="Arial"/>
                <w:sz w:val="22"/>
                <w:szCs w:val="22"/>
              </w:rPr>
            </w:pPr>
            <w:r w:rsidRPr="00DA62BC">
              <w:rPr>
                <w:rFonts w:ascii="Arial" w:hAnsi="Arial" w:cs="Arial"/>
                <w:sz w:val="22"/>
                <w:szCs w:val="22"/>
              </w:rPr>
              <w:t>Initial version of the SRS document completed.</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E2D5AC7" w14:textId="2C1F9375" w:rsidR="00D207B9" w:rsidRPr="00DA62BC" w:rsidRDefault="007F6435">
            <w:pPr>
              <w:pStyle w:val="Table-Text"/>
              <w:jc w:val="center"/>
              <w:rPr>
                <w:rFonts w:ascii="Arial" w:hAnsi="Arial" w:cs="Arial"/>
                <w:sz w:val="22"/>
                <w:szCs w:val="22"/>
              </w:rPr>
            </w:pPr>
            <w:r w:rsidRPr="00DA62BC">
              <w:rPr>
                <w:rFonts w:ascii="Arial" w:hAnsi="Arial" w:cs="Arial"/>
                <w:sz w:val="22"/>
                <w:szCs w:val="22"/>
              </w:rPr>
              <w:t>11/6/2020</w:t>
            </w:r>
          </w:p>
        </w:tc>
      </w:tr>
      <w:tr w:rsidR="00DE3314" w14:paraId="29891C14"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BCED267" w14:textId="01C3AC5C" w:rsidR="00DE3314" w:rsidRPr="00DA62BC" w:rsidRDefault="00DE3314">
            <w:pPr>
              <w:pStyle w:val="Table-Text"/>
              <w:suppressAutoHyphens/>
              <w:rPr>
                <w:rFonts w:ascii="Arial" w:hAnsi="Arial" w:cs="Arial"/>
                <w:sz w:val="22"/>
                <w:szCs w:val="22"/>
              </w:rPr>
            </w:pPr>
            <w:r>
              <w:rPr>
                <w:rFonts w:ascii="Arial" w:hAnsi="Arial" w:cs="Arial"/>
                <w:sz w:val="22"/>
                <w:szCs w:val="22"/>
              </w:rPr>
              <w:t>V2</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E13B2D4" w14:textId="77777777" w:rsidR="00DE3314" w:rsidRDefault="00DE3314" w:rsidP="007F6435">
            <w:pPr>
              <w:pStyle w:val="Table-Text"/>
              <w:rPr>
                <w:rFonts w:ascii="Arial" w:hAnsi="Arial" w:cs="Arial"/>
                <w:sz w:val="22"/>
                <w:szCs w:val="22"/>
              </w:rPr>
            </w:pPr>
            <w:r>
              <w:rPr>
                <w:rFonts w:ascii="Arial" w:hAnsi="Arial" w:cs="Arial"/>
                <w:sz w:val="22"/>
                <w:szCs w:val="22"/>
              </w:rPr>
              <w:t xml:space="preserve">Ethan </w:t>
            </w:r>
            <w:proofErr w:type="spellStart"/>
            <w:r>
              <w:rPr>
                <w:rFonts w:ascii="Arial" w:hAnsi="Arial" w:cs="Arial"/>
                <w:sz w:val="22"/>
                <w:szCs w:val="22"/>
              </w:rPr>
              <w:t>Pongon</w:t>
            </w:r>
            <w:proofErr w:type="spellEnd"/>
          </w:p>
          <w:p w14:paraId="486AA3AB" w14:textId="6AB88B77" w:rsidR="00DE3314" w:rsidRPr="00DA62BC" w:rsidRDefault="00DE3314" w:rsidP="007F6435">
            <w:pPr>
              <w:pStyle w:val="Table-Text"/>
              <w:rPr>
                <w:rFonts w:ascii="Arial" w:hAnsi="Arial" w:cs="Arial"/>
                <w:sz w:val="22"/>
                <w:szCs w:val="22"/>
              </w:rPr>
            </w:pPr>
            <w:r>
              <w:rPr>
                <w:rFonts w:ascii="Arial" w:hAnsi="Arial" w:cs="Arial"/>
                <w:sz w:val="22"/>
                <w:szCs w:val="22"/>
              </w:rPr>
              <w:t>Christian Galvez</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29A9FDC4"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Fixed alphabetical ordering in Section 1.4 Definitions list.</w:t>
            </w:r>
          </w:p>
          <w:p w14:paraId="797912A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Moved C, Express, GCC, JavaScript, Node.js definitions to Section 2.7 Assumptions and </w:t>
            </w:r>
            <w:proofErr w:type="spellStart"/>
            <w:r>
              <w:rPr>
                <w:rFonts w:ascii="Arial" w:hAnsi="Arial" w:cs="Arial"/>
                <w:color w:val="000000"/>
                <w:sz w:val="22"/>
                <w:szCs w:val="22"/>
                <w:lang w:bidi="ar-SA"/>
              </w:rPr>
              <w:t>Dependancies</w:t>
            </w:r>
            <w:proofErr w:type="spellEnd"/>
            <w:r>
              <w:rPr>
                <w:rFonts w:ascii="Arial" w:hAnsi="Arial" w:cs="Arial"/>
                <w:color w:val="000000"/>
                <w:sz w:val="22"/>
                <w:szCs w:val="22"/>
                <w:lang w:bidi="ar-SA"/>
              </w:rPr>
              <w:t>.</w:t>
            </w:r>
          </w:p>
          <w:p w14:paraId="34CE8C2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Renamed </w:t>
            </w:r>
            <w:proofErr w:type="spellStart"/>
            <w:r>
              <w:rPr>
                <w:rFonts w:ascii="Arial" w:hAnsi="Arial" w:cs="Arial"/>
                <w:color w:val="000000"/>
                <w:sz w:val="22"/>
                <w:szCs w:val="22"/>
                <w:lang w:bidi="ar-SA"/>
              </w:rPr>
              <w:t>a.out</w:t>
            </w:r>
            <w:proofErr w:type="spellEnd"/>
            <w:r>
              <w:rPr>
                <w:rFonts w:ascii="Arial" w:hAnsi="Arial" w:cs="Arial"/>
                <w:color w:val="000000"/>
                <w:sz w:val="22"/>
                <w:szCs w:val="22"/>
                <w:lang w:bidi="ar-SA"/>
              </w:rPr>
              <w:t xml:space="preserve"> in Section 1.4 to program due to the change in the software.</w:t>
            </w:r>
          </w:p>
          <w:p w14:paraId="72E49AF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Reconstructed Section 2.3 to better outline the different user types that are expected to use the website.</w:t>
            </w:r>
          </w:p>
          <w:p w14:paraId="471B241E"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Removed NodeJS from Section 3.1.2 Hardware Interfaces and removed spacing from the list.</w:t>
            </w:r>
          </w:p>
          <w:p w14:paraId="774579E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Split Section 1.2 into two different paragraphs and added additional information.</w:t>
            </w:r>
          </w:p>
          <w:p w14:paraId="3F634992"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Reformatted lists in Section 3.3.1 to have consistent styling with other lists in SRS.</w:t>
            </w:r>
          </w:p>
          <w:p w14:paraId="5F0A432C"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xml:space="preserve">* Specified User actor as Professor, Beginner and Intermediate in Section 3.3.1. </w:t>
            </w:r>
          </w:p>
          <w:p w14:paraId="27BFE6B9"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Changed list in Section 4.1 from numerical to bulleted.</w:t>
            </w:r>
          </w:p>
          <w:p w14:paraId="080304B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Revised Section 1.5 Document Conventions to include undefined list formats.</w:t>
            </w:r>
          </w:p>
          <w:p w14:paraId="76D90BEA"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right="-720"/>
              <w:rPr>
                <w:rFonts w:ascii="Arial" w:hAnsi="Arial" w:cs="Arial"/>
                <w:color w:val="000000"/>
                <w:sz w:val="22"/>
                <w:szCs w:val="22"/>
                <w:lang w:bidi="ar-SA"/>
              </w:rPr>
            </w:pPr>
            <w:r>
              <w:rPr>
                <w:rFonts w:ascii="Arial" w:hAnsi="Arial" w:cs="Arial"/>
                <w:sz w:val="22"/>
                <w:szCs w:val="22"/>
                <w:lang w:bidi="ar-SA"/>
              </w:rPr>
              <w:t>* Changed date on document to December 16, 2020.</w:t>
            </w:r>
          </w:p>
          <w:p w14:paraId="7FAB009F" w14:textId="77777777" w:rsidR="006C7356" w:rsidRDefault="006C7356" w:rsidP="006C73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rial" w:hAnsi="Arial" w:cs="Arial"/>
                <w:color w:val="000000"/>
                <w:sz w:val="22"/>
                <w:szCs w:val="22"/>
                <w:lang w:bidi="ar-SA"/>
              </w:rPr>
            </w:pPr>
            <w:r>
              <w:rPr>
                <w:rFonts w:ascii="Arial" w:hAnsi="Arial" w:cs="Arial"/>
                <w:color w:val="000000"/>
                <w:sz w:val="22"/>
                <w:szCs w:val="22"/>
                <w:lang w:bidi="ar-SA"/>
              </w:rPr>
              <w:t>* Updated group log as of 12/10/2020.</w:t>
            </w:r>
          </w:p>
          <w:p w14:paraId="3E15A07A" w14:textId="5E43D443" w:rsidR="00DE3314" w:rsidRPr="006512A2" w:rsidRDefault="006C7356" w:rsidP="006C7356">
            <w:pPr>
              <w:pStyle w:val="Table-Text"/>
              <w:rPr>
                <w:rFonts w:ascii="Arial" w:hAnsi="Arial" w:cs="Arial"/>
                <w:sz w:val="22"/>
                <w:szCs w:val="22"/>
              </w:rPr>
            </w:pPr>
            <w:r>
              <w:rPr>
                <w:rFonts w:ascii="Arial" w:hAnsi="Arial" w:cs="Arial"/>
                <w:color w:val="000000"/>
                <w:sz w:val="22"/>
                <w:szCs w:val="22"/>
              </w:rPr>
              <w:t>* Updated Table of Contents page numbers to match with each section.</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5EBA3B7D" w14:textId="5A548210" w:rsidR="00DE3314" w:rsidRPr="00DA62BC" w:rsidRDefault="00C957CD">
            <w:pPr>
              <w:pStyle w:val="Table-Text"/>
              <w:jc w:val="center"/>
              <w:rPr>
                <w:rFonts w:ascii="Arial" w:hAnsi="Arial" w:cs="Arial"/>
                <w:sz w:val="22"/>
                <w:szCs w:val="22"/>
              </w:rPr>
            </w:pPr>
            <w:r>
              <w:rPr>
                <w:rFonts w:ascii="Arial" w:hAnsi="Arial" w:cs="Arial"/>
                <w:sz w:val="22"/>
                <w:szCs w:val="22"/>
              </w:rPr>
              <w:t>12/??/2020</w:t>
            </w:r>
          </w:p>
        </w:tc>
      </w:tr>
    </w:tbl>
    <w:p w14:paraId="52281006" w14:textId="77777777" w:rsidR="00D207B9" w:rsidRDefault="00D207B9"/>
    <w:p w14:paraId="65FB8F91" w14:textId="77777777" w:rsidR="00D207B9" w:rsidRDefault="00D207B9">
      <w:pPr>
        <w:pStyle w:val="Heading1"/>
        <w:numPr>
          <w:ilvl w:val="0"/>
          <w:numId w:val="0"/>
        </w:numPr>
        <w:spacing w:before="0"/>
      </w:pPr>
    </w:p>
    <w:p w14:paraId="7EBFA243" w14:textId="77777777" w:rsidR="00D207B9" w:rsidRDefault="00D207B9">
      <w:pPr>
        <w:pStyle w:val="Heading1"/>
        <w:numPr>
          <w:ilvl w:val="0"/>
          <w:numId w:val="0"/>
        </w:numPr>
        <w:spacing w:before="0"/>
        <w:rPr>
          <w:rFonts w:ascii="Arial" w:hAnsi="Arial"/>
          <w:b w:val="0"/>
          <w:i/>
          <w:sz w:val="22"/>
        </w:rPr>
      </w:pPr>
    </w:p>
    <w:p w14:paraId="18C0D675" w14:textId="75D78F6A" w:rsidR="00D207B9" w:rsidRDefault="00D207B9">
      <w:pPr>
        <w:pStyle w:val="Heading1"/>
        <w:numPr>
          <w:ilvl w:val="0"/>
          <w:numId w:val="0"/>
        </w:numPr>
        <w:spacing w:before="0"/>
        <w:jc w:val="both"/>
        <w:rPr>
          <w:rFonts w:ascii="Arial" w:hAnsi="Arial"/>
          <w:b w:val="0"/>
          <w:i/>
          <w:sz w:val="22"/>
        </w:rPr>
        <w:sectPr w:rsidR="00D207B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bookmarkStart w:id="6" w:name="_Toc113291688"/>
      <w:bookmarkStart w:id="7" w:name="_Toc111014888"/>
      <w:bookmarkStart w:id="8" w:name="_Toc111117824"/>
      <w:bookmarkStart w:id="9" w:name="_Toc108287589"/>
      <w:bookmarkEnd w:id="6"/>
      <w:bookmarkEnd w:id="7"/>
      <w:bookmarkEnd w:id="8"/>
      <w:bookmarkEnd w:id="9"/>
    </w:p>
    <w:p w14:paraId="38F0128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0" w:name="_Toc439994665"/>
      <w:bookmarkStart w:id="11" w:name="_Toc113291689"/>
      <w:r>
        <w:rPr>
          <w:rFonts w:ascii="Arial" w:hAnsi="Arial"/>
          <w:color w:val="FFFFFF"/>
        </w:rPr>
        <w:lastRenderedPageBreak/>
        <w:t>Introduction</w:t>
      </w:r>
      <w:bookmarkEnd w:id="10"/>
      <w:bookmarkEnd w:id="11"/>
    </w:p>
    <w:p w14:paraId="446EE43D" w14:textId="5F53B3ED" w:rsidR="005804B7" w:rsidRPr="005804B7" w:rsidRDefault="005804B7">
      <w:pPr>
        <w:rPr>
          <w:rFonts w:ascii="Arial" w:hAnsi="Arial"/>
          <w:iCs/>
          <w:sz w:val="22"/>
        </w:rPr>
      </w:pPr>
      <w:r>
        <w:rPr>
          <w:rFonts w:ascii="Arial" w:hAnsi="Arial"/>
          <w:iCs/>
          <w:sz w:val="22"/>
        </w:rPr>
        <w:t>Our project is a website that is designed to allow users to learn about C programming and practice writing C code. In this section you will find details about the purpose of this SRS document, a brief description of the product being created and what it hopes to accomplish, and a description of who this document is intended for. In addition to that, there is also information about the conventions and jargon that this document will employ as well as a list of references for items referenced by this document.</w:t>
      </w:r>
    </w:p>
    <w:p w14:paraId="694ACE15" w14:textId="77777777" w:rsidR="00D207B9" w:rsidRDefault="00792ED1">
      <w:pPr>
        <w:pStyle w:val="Heading2"/>
        <w:numPr>
          <w:ilvl w:val="1"/>
          <w:numId w:val="2"/>
        </w:numPr>
        <w:rPr>
          <w:rFonts w:ascii="Arial" w:hAnsi="Arial"/>
        </w:rPr>
      </w:pPr>
      <w:bookmarkStart w:id="12" w:name="_Toc439994667"/>
      <w:bookmarkStart w:id="13" w:name="_Toc113291690"/>
      <w:r>
        <w:rPr>
          <w:rFonts w:ascii="Arial" w:hAnsi="Arial"/>
        </w:rPr>
        <w:t>Document Purpose</w:t>
      </w:r>
      <w:bookmarkEnd w:id="12"/>
      <w:bookmarkEnd w:id="13"/>
      <w:r>
        <w:rPr>
          <w:rFonts w:ascii="Arial" w:hAnsi="Arial"/>
        </w:rPr>
        <w:t xml:space="preserve"> </w:t>
      </w:r>
    </w:p>
    <w:p w14:paraId="76FA419B" w14:textId="5DF0B01F" w:rsidR="000F15B0" w:rsidRPr="0016648F" w:rsidRDefault="00F753F3">
      <w:pPr>
        <w:pStyle w:val="template"/>
        <w:jc w:val="both"/>
        <w:rPr>
          <w:i w:val="0"/>
          <w:iCs w:val="0"/>
        </w:rPr>
      </w:pPr>
      <w:r>
        <w:rPr>
          <w:i w:val="0"/>
          <w:iCs w:val="0"/>
        </w:rPr>
        <w:t xml:space="preserve">This SRS document will cover the C-Teaching-Website </w:t>
      </w:r>
      <w:r w:rsidR="00684A26">
        <w:rPr>
          <w:i w:val="0"/>
          <w:iCs w:val="0"/>
        </w:rPr>
        <w:t xml:space="preserve">v1.0 </w:t>
      </w:r>
      <w:r>
        <w:rPr>
          <w:i w:val="0"/>
          <w:iCs w:val="0"/>
        </w:rPr>
        <w:t xml:space="preserve">system as a whole. </w:t>
      </w:r>
      <w:r w:rsidR="005F1F1B">
        <w:rPr>
          <w:i w:val="0"/>
          <w:iCs w:val="0"/>
        </w:rPr>
        <w:t xml:space="preserve">This document will contain all of the </w:t>
      </w:r>
      <w:r w:rsidR="000F15B0">
        <w:rPr>
          <w:i w:val="0"/>
          <w:iCs w:val="0"/>
        </w:rPr>
        <w:t>system</w:t>
      </w:r>
      <w:r w:rsidR="005F1F1B">
        <w:rPr>
          <w:i w:val="0"/>
          <w:iCs w:val="0"/>
        </w:rPr>
        <w:t xml:space="preserve"> requirements pertaining to the C-Teaching-Website</w:t>
      </w:r>
      <w:r w:rsidR="000F15B0">
        <w:rPr>
          <w:i w:val="0"/>
          <w:iCs w:val="0"/>
        </w:rPr>
        <w:t>, as well as detailing user requirements and external interface systems</w:t>
      </w:r>
      <w:r w:rsidR="005F1F1B">
        <w:rPr>
          <w:i w:val="0"/>
          <w:iCs w:val="0"/>
        </w:rPr>
        <w:t xml:space="preserve">. </w:t>
      </w:r>
      <w:r w:rsidR="002A69AC">
        <w:rPr>
          <w:i w:val="0"/>
          <w:iCs w:val="0"/>
        </w:rPr>
        <w:t xml:space="preserve">The C-Teaching-Website </w:t>
      </w:r>
      <w:r w:rsidR="00A3047D">
        <w:rPr>
          <w:i w:val="0"/>
          <w:iCs w:val="0"/>
        </w:rPr>
        <w:t>v</w:t>
      </w:r>
      <w:r w:rsidR="002A69AC">
        <w:rPr>
          <w:i w:val="0"/>
          <w:iCs w:val="0"/>
        </w:rPr>
        <w:t xml:space="preserve">1.0 will be created by the </w:t>
      </w:r>
      <w:proofErr w:type="spellStart"/>
      <w:r w:rsidR="002A69AC">
        <w:rPr>
          <w:i w:val="0"/>
          <w:iCs w:val="0"/>
        </w:rPr>
        <w:t>codeTeachers</w:t>
      </w:r>
      <w:proofErr w:type="spellEnd"/>
      <w:r w:rsidR="002A69AC">
        <w:rPr>
          <w:i w:val="0"/>
          <w:iCs w:val="0"/>
        </w:rPr>
        <w:t xml:space="preserve"> group, who will also be responsible for this document. </w:t>
      </w:r>
    </w:p>
    <w:p w14:paraId="2400D995" w14:textId="77777777" w:rsidR="00D207B9" w:rsidRDefault="00792ED1">
      <w:pPr>
        <w:pStyle w:val="Heading2"/>
        <w:numPr>
          <w:ilvl w:val="1"/>
          <w:numId w:val="2"/>
        </w:numPr>
        <w:rPr>
          <w:rFonts w:ascii="Arial" w:hAnsi="Arial"/>
        </w:rPr>
      </w:pPr>
      <w:bookmarkStart w:id="14" w:name="_Toc439994670"/>
      <w:bookmarkStart w:id="15" w:name="_Toc113291691"/>
      <w:r>
        <w:rPr>
          <w:rFonts w:ascii="Arial" w:hAnsi="Arial"/>
        </w:rPr>
        <w:t>Product Scope</w:t>
      </w:r>
      <w:bookmarkEnd w:id="14"/>
      <w:bookmarkEnd w:id="15"/>
    </w:p>
    <w:p w14:paraId="4C01F6BC"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bookmarkStart w:id="16" w:name="_Toc439994669"/>
      <w:bookmarkStart w:id="17" w:name="_Toc113291692"/>
      <w:r w:rsidRPr="002050B8">
        <w:rPr>
          <w:rFonts w:ascii="Helvetica" w:hAnsi="Helvetica" w:cs="Helvetica"/>
          <w:color w:val="000000"/>
          <w:sz w:val="22"/>
          <w:szCs w:val="22"/>
          <w:lang w:bidi="ar-SA"/>
        </w:rPr>
        <w:t xml:space="preserve">The C-Teaching-Website will be a website that will provide users with an environment to learn about the C programming language and practice implementing its concepts. This usability will be delivered through tutorials and coding challenges that users will work through in a sequential manner. Users will create an account and then start the coding challenges which will involve learning about a C programming concept and then implementing that concept with correct behavior and syntax. To implement the concepts studied in the lessons, users will be able to write and run code directly on the website. Once a user has correctly implemented the concept from the </w:t>
      </w:r>
      <w:proofErr w:type="gramStart"/>
      <w:r w:rsidRPr="002050B8">
        <w:rPr>
          <w:rFonts w:ascii="Helvetica" w:hAnsi="Helvetica" w:cs="Helvetica"/>
          <w:color w:val="000000"/>
          <w:sz w:val="22"/>
          <w:szCs w:val="22"/>
          <w:lang w:bidi="ar-SA"/>
        </w:rPr>
        <w:t>lesson</w:t>
      </w:r>
      <w:proofErr w:type="gramEnd"/>
      <w:r w:rsidRPr="002050B8">
        <w:rPr>
          <w:rFonts w:ascii="Helvetica" w:hAnsi="Helvetica" w:cs="Helvetica"/>
          <w:color w:val="000000"/>
          <w:sz w:val="22"/>
          <w:szCs w:val="22"/>
          <w:lang w:bidi="ar-SA"/>
        </w:rPr>
        <w:t xml:space="preserve"> they are working on they will be allowed to continue to the next lesson.</w:t>
      </w:r>
    </w:p>
    <w:p w14:paraId="02636C02"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p>
    <w:p w14:paraId="3B3336CF" w14:textId="77777777" w:rsidR="002050B8" w:rsidRPr="002050B8" w:rsidRDefault="002050B8" w:rsidP="002050B8">
      <w:pPr>
        <w:autoSpaceDE w:val="0"/>
        <w:autoSpaceDN w:val="0"/>
        <w:adjustRightInd w:val="0"/>
        <w:jc w:val="both"/>
        <w:rPr>
          <w:rFonts w:ascii="Helvetica" w:hAnsi="Helvetica" w:cs="Helvetica"/>
          <w:color w:val="000000"/>
          <w:sz w:val="22"/>
          <w:szCs w:val="22"/>
          <w:lang w:bidi="ar-SA"/>
        </w:rPr>
      </w:pPr>
      <w:r w:rsidRPr="002050B8">
        <w:rPr>
          <w:rFonts w:ascii="Helvetica" w:hAnsi="Helvetica" w:cs="Helvetica"/>
          <w:color w:val="000000"/>
          <w:sz w:val="22"/>
          <w:szCs w:val="22"/>
          <w:lang w:bidi="ar-SA"/>
        </w:rPr>
        <w:t>The goal of the website is to streamline the process for new users wanting to learn the C programming language. The user will simply need to log into the website and follow the tutorials. This removes the obstacle of needing to first learn command line tools to compile and run code. Due to the lesson content and code entry existing on the same page, the user can read tutorials as they type code. This creates a comfortable and painless environment for beginners to learn how to code in C.</w:t>
      </w:r>
    </w:p>
    <w:p w14:paraId="72D8DDC3" w14:textId="77777777" w:rsidR="00D207B9" w:rsidRDefault="00792ED1">
      <w:pPr>
        <w:pStyle w:val="Heading2"/>
        <w:numPr>
          <w:ilvl w:val="1"/>
          <w:numId w:val="2"/>
        </w:numPr>
        <w:rPr>
          <w:rFonts w:ascii="Arial" w:hAnsi="Arial"/>
        </w:rPr>
      </w:pPr>
      <w:r>
        <w:rPr>
          <w:rFonts w:ascii="Arial" w:hAnsi="Arial"/>
        </w:rPr>
        <w:t xml:space="preserve">Intended Audience and </w:t>
      </w:r>
      <w:bookmarkEnd w:id="16"/>
      <w:r>
        <w:rPr>
          <w:rFonts w:ascii="Arial" w:hAnsi="Arial"/>
        </w:rPr>
        <w:t>Document Overview</w:t>
      </w:r>
      <w:bookmarkEnd w:id="17"/>
    </w:p>
    <w:p w14:paraId="3F446D50" w14:textId="0E2CB6AB" w:rsidR="003C6044" w:rsidRPr="003C6044" w:rsidRDefault="003C6044">
      <w:pPr>
        <w:pStyle w:val="template"/>
        <w:jc w:val="both"/>
        <w:rPr>
          <w:i w:val="0"/>
          <w:iCs w:val="0"/>
        </w:rPr>
      </w:pPr>
      <w:r>
        <w:rPr>
          <w:i w:val="0"/>
          <w:iCs w:val="0"/>
        </w:rPr>
        <w:t xml:space="preserve">This document is intended </w:t>
      </w:r>
      <w:r w:rsidR="009E4678">
        <w:rPr>
          <w:i w:val="0"/>
          <w:iCs w:val="0"/>
        </w:rPr>
        <w:t xml:space="preserve">for the professor and any user interested in the C-Teaching-Website project. This document contains the C-Teaching-Website project’s goals, functionality, users and characteristics, operating environment, design, user documentation, and dependencies. This document also contains external interface, functional and behavior requirements. Non-functional requirements are described as well, such as performance requirements, safety requirements and software quality. </w:t>
      </w:r>
      <w:r w:rsidR="002421C8">
        <w:rPr>
          <w:i w:val="0"/>
          <w:iCs w:val="0"/>
        </w:rPr>
        <w:t xml:space="preserve">For the professor, starting with the introduction and working down the document is the suggested method for reading this document. For the user, reading the introduction in section 1 and reading section </w:t>
      </w:r>
      <w:r w:rsidR="00D920AC">
        <w:rPr>
          <w:i w:val="0"/>
          <w:iCs w:val="0"/>
        </w:rPr>
        <w:t>2</w:t>
      </w:r>
      <w:r w:rsidR="002421C8">
        <w:rPr>
          <w:i w:val="0"/>
          <w:iCs w:val="0"/>
        </w:rPr>
        <w:t xml:space="preserve"> may be sufficient.</w:t>
      </w:r>
      <w:r w:rsidR="009E4678">
        <w:rPr>
          <w:i w:val="0"/>
          <w:iCs w:val="0"/>
        </w:rPr>
        <w:t xml:space="preserve"> </w:t>
      </w:r>
    </w:p>
    <w:p w14:paraId="66DF8209" w14:textId="77777777" w:rsidR="00D207B9" w:rsidRDefault="00D207B9">
      <w:pPr>
        <w:pStyle w:val="template"/>
        <w:jc w:val="both"/>
        <w:rPr>
          <w:color w:val="0000FF"/>
        </w:rPr>
      </w:pPr>
    </w:p>
    <w:p w14:paraId="278C8829" w14:textId="77777777" w:rsidR="00D207B9" w:rsidRDefault="00792ED1">
      <w:pPr>
        <w:pStyle w:val="Heading2"/>
        <w:numPr>
          <w:ilvl w:val="1"/>
          <w:numId w:val="2"/>
        </w:numPr>
        <w:rPr>
          <w:rFonts w:ascii="Arial" w:hAnsi="Arial"/>
        </w:rPr>
      </w:pPr>
      <w:bookmarkStart w:id="18" w:name="_Toc113291693"/>
      <w:r>
        <w:rPr>
          <w:rFonts w:ascii="Arial" w:hAnsi="Arial"/>
        </w:rPr>
        <w:t>Definitions, Acronyms and Abbreviations</w:t>
      </w:r>
      <w:bookmarkEnd w:id="18"/>
    </w:p>
    <w:p w14:paraId="54C54D7F" w14:textId="1D58CDA5" w:rsidR="00EF3E4C" w:rsidRDefault="00EF3E4C" w:rsidP="00AA2E74">
      <w:pPr>
        <w:pStyle w:val="template"/>
        <w:jc w:val="both"/>
        <w:rPr>
          <w:i w:val="0"/>
          <w:iCs w:val="0"/>
        </w:rPr>
      </w:pPr>
      <w:r w:rsidRPr="00AA2E74">
        <w:rPr>
          <w:b/>
          <w:bCs/>
          <w:i w:val="0"/>
          <w:iCs w:val="0"/>
        </w:rPr>
        <w:t>C-Teaching-Website v1.0</w:t>
      </w:r>
      <w:r>
        <w:rPr>
          <w:i w:val="0"/>
          <w:iCs w:val="0"/>
        </w:rPr>
        <w:t xml:space="preserve">: C-Teaching-Website is the name of the project this SRS document describes, and the v1.0 describes the version number of the website this document describes. </w:t>
      </w:r>
    </w:p>
    <w:p w14:paraId="72D5F0E8" w14:textId="3A3A5EBB" w:rsidR="006D4C7E" w:rsidRDefault="006D4C7E" w:rsidP="00AA2E74">
      <w:pPr>
        <w:pStyle w:val="template"/>
        <w:jc w:val="both"/>
        <w:rPr>
          <w:i w:val="0"/>
          <w:iCs w:val="0"/>
        </w:rPr>
      </w:pPr>
      <w:proofErr w:type="spellStart"/>
      <w:r w:rsidRPr="00AA2E74">
        <w:rPr>
          <w:b/>
          <w:bCs/>
          <w:i w:val="0"/>
          <w:iCs w:val="0"/>
        </w:rPr>
        <w:lastRenderedPageBreak/>
        <w:t>encryptor</w:t>
      </w:r>
      <w:proofErr w:type="spellEnd"/>
      <w:r>
        <w:rPr>
          <w:i w:val="0"/>
          <w:iCs w:val="0"/>
        </w:rPr>
        <w:t>: A tool created in C used to encrypt local files on the host machine (server).</w:t>
      </w:r>
    </w:p>
    <w:p w14:paraId="5B779643" w14:textId="5DD68542" w:rsidR="006D4C7E" w:rsidRDefault="006D4C7E" w:rsidP="00AA2E74">
      <w:pPr>
        <w:pStyle w:val="template"/>
        <w:jc w:val="both"/>
        <w:rPr>
          <w:i w:val="0"/>
          <w:iCs w:val="0"/>
        </w:rPr>
      </w:pPr>
      <w:r w:rsidRPr="00AA2E74">
        <w:rPr>
          <w:b/>
          <w:bCs/>
          <w:i w:val="0"/>
          <w:iCs w:val="0"/>
        </w:rPr>
        <w:t>Executable</w:t>
      </w:r>
      <w:r>
        <w:rPr>
          <w:i w:val="0"/>
          <w:iCs w:val="0"/>
        </w:rPr>
        <w:t>: Machine code generated from feeding a script into a compiler.</w:t>
      </w:r>
    </w:p>
    <w:p w14:paraId="28D81172" w14:textId="2E193769" w:rsidR="006D4C7E" w:rsidRDefault="00AA2E74" w:rsidP="00AA2E74">
      <w:pPr>
        <w:pStyle w:val="template"/>
        <w:jc w:val="both"/>
        <w:rPr>
          <w:i w:val="0"/>
          <w:iCs w:val="0"/>
        </w:rPr>
      </w:pPr>
      <w:r>
        <w:rPr>
          <w:b/>
          <w:bCs/>
          <w:i w:val="0"/>
          <w:iCs w:val="0"/>
        </w:rPr>
        <w:t>l</w:t>
      </w:r>
      <w:r w:rsidR="006D4C7E" w:rsidRPr="00AA2E74">
        <w:rPr>
          <w:b/>
          <w:bCs/>
          <w:i w:val="0"/>
          <w:iCs w:val="0"/>
        </w:rPr>
        <w:t>esson#_</w:t>
      </w:r>
      <w:proofErr w:type="spellStart"/>
      <w:r w:rsidR="006D4C7E" w:rsidRPr="00AA2E74">
        <w:rPr>
          <w:b/>
          <w:bCs/>
          <w:i w:val="0"/>
          <w:iCs w:val="0"/>
        </w:rPr>
        <w:t>tests.c</w:t>
      </w:r>
      <w:proofErr w:type="spellEnd"/>
      <w:r w:rsidR="006D4C7E">
        <w:rPr>
          <w:i w:val="0"/>
          <w:iCs w:val="0"/>
        </w:rPr>
        <w:t xml:space="preserve">: </w:t>
      </w:r>
      <w:r>
        <w:rPr>
          <w:i w:val="0"/>
          <w:iCs w:val="0"/>
        </w:rPr>
        <w:t>l</w:t>
      </w:r>
      <w:r w:rsidR="006D4C7E">
        <w:rPr>
          <w:i w:val="0"/>
          <w:iCs w:val="0"/>
        </w:rPr>
        <w:t>esson#_</w:t>
      </w:r>
      <w:proofErr w:type="spellStart"/>
      <w:r w:rsidR="006D4C7E">
        <w:rPr>
          <w:i w:val="0"/>
          <w:iCs w:val="0"/>
        </w:rPr>
        <w:t>tests.c</w:t>
      </w:r>
      <w:proofErr w:type="spellEnd"/>
      <w:r w:rsidR="006D4C7E">
        <w:rPr>
          <w:i w:val="0"/>
          <w:iCs w:val="0"/>
        </w:rPr>
        <w:t xml:space="preserve"> files are test files written in C to be used for testing user entered code.</w:t>
      </w:r>
    </w:p>
    <w:p w14:paraId="0E9B8EF6" w14:textId="017AD234" w:rsidR="00895646" w:rsidRDefault="00895646" w:rsidP="00AA2E74">
      <w:pPr>
        <w:pStyle w:val="template"/>
        <w:jc w:val="both"/>
        <w:rPr>
          <w:b/>
          <w:bCs/>
          <w:i w:val="0"/>
          <w:iCs w:val="0"/>
        </w:rPr>
      </w:pPr>
      <w:proofErr w:type="spellStart"/>
      <w:r>
        <w:rPr>
          <w:b/>
          <w:bCs/>
          <w:i w:val="0"/>
          <w:iCs w:val="0"/>
        </w:rPr>
        <w:t>passchk</w:t>
      </w:r>
      <w:proofErr w:type="spellEnd"/>
      <w:r>
        <w:rPr>
          <w:b/>
          <w:bCs/>
          <w:i w:val="0"/>
          <w:iCs w:val="0"/>
        </w:rPr>
        <w:t xml:space="preserve">: </w:t>
      </w:r>
      <w:r>
        <w:rPr>
          <w:i w:val="0"/>
          <w:iCs w:val="0"/>
        </w:rPr>
        <w:t>A file of characters starting with the string “1234” followed immediately by the user’s password.</w:t>
      </w:r>
      <w:r>
        <w:rPr>
          <w:b/>
          <w:bCs/>
          <w:i w:val="0"/>
          <w:iCs w:val="0"/>
        </w:rPr>
        <w:t xml:space="preserve"> </w:t>
      </w:r>
    </w:p>
    <w:p w14:paraId="5FDED04F" w14:textId="12F7288E" w:rsidR="00E22F5F" w:rsidRPr="00E22F5F" w:rsidRDefault="00E22F5F" w:rsidP="00AA2E74">
      <w:pPr>
        <w:pStyle w:val="template"/>
        <w:jc w:val="both"/>
        <w:rPr>
          <w:i w:val="0"/>
          <w:iCs w:val="0"/>
        </w:rPr>
      </w:pPr>
      <w:r>
        <w:rPr>
          <w:b/>
          <w:bCs/>
          <w:i w:val="0"/>
          <w:iCs w:val="0"/>
        </w:rPr>
        <w:t>program</w:t>
      </w:r>
      <w:r w:rsidRPr="00AA2E74">
        <w:rPr>
          <w:i w:val="0"/>
          <w:iCs w:val="0"/>
        </w:rPr>
        <w:t>:</w:t>
      </w:r>
      <w:r>
        <w:rPr>
          <w:i w:val="0"/>
          <w:iCs w:val="0"/>
        </w:rPr>
        <w:t xml:space="preserve"> Generic name for executables created from the programming lessons.</w:t>
      </w:r>
    </w:p>
    <w:p w14:paraId="35DA5659" w14:textId="245D0CCA" w:rsidR="00D207B9" w:rsidRPr="00173179" w:rsidRDefault="00173179" w:rsidP="00173179">
      <w:pPr>
        <w:pStyle w:val="template"/>
        <w:jc w:val="both"/>
        <w:rPr>
          <w:i w:val="0"/>
          <w:iCs w:val="0"/>
        </w:rPr>
      </w:pPr>
      <w:r w:rsidRPr="00AA2E74">
        <w:rPr>
          <w:b/>
          <w:bCs/>
          <w:i w:val="0"/>
          <w:iCs w:val="0"/>
        </w:rPr>
        <w:t>//#B</w:t>
      </w:r>
      <w:r>
        <w:rPr>
          <w:i w:val="0"/>
          <w:iCs w:val="0"/>
        </w:rPr>
        <w:t>: A symbol used to split a lesson#_</w:t>
      </w:r>
      <w:proofErr w:type="spellStart"/>
      <w:r>
        <w:rPr>
          <w:i w:val="0"/>
          <w:iCs w:val="0"/>
        </w:rPr>
        <w:t>tests.c</w:t>
      </w:r>
      <w:proofErr w:type="spellEnd"/>
      <w:r>
        <w:rPr>
          <w:i w:val="0"/>
          <w:iCs w:val="0"/>
        </w:rPr>
        <w:t xml:space="preserve"> file into two strings. </w:t>
      </w:r>
    </w:p>
    <w:p w14:paraId="142F5AC5" w14:textId="77777777" w:rsidR="00D207B9" w:rsidRDefault="00792ED1">
      <w:pPr>
        <w:pStyle w:val="Heading2"/>
        <w:numPr>
          <w:ilvl w:val="1"/>
          <w:numId w:val="2"/>
        </w:numPr>
        <w:rPr>
          <w:rFonts w:ascii="Arial" w:hAnsi="Arial"/>
        </w:rPr>
      </w:pPr>
      <w:bookmarkStart w:id="19" w:name="_Toc113291694"/>
      <w:bookmarkStart w:id="20" w:name="_Toc439994668"/>
      <w:r>
        <w:rPr>
          <w:rFonts w:ascii="Arial" w:hAnsi="Arial"/>
        </w:rPr>
        <w:t>Document Conventions</w:t>
      </w:r>
      <w:bookmarkEnd w:id="19"/>
      <w:bookmarkEnd w:id="20"/>
    </w:p>
    <w:p w14:paraId="105C7C4A" w14:textId="7DD5464B" w:rsidR="0051418F" w:rsidRPr="0051418F" w:rsidRDefault="0051418F">
      <w:pPr>
        <w:pStyle w:val="template"/>
        <w:jc w:val="both"/>
        <w:rPr>
          <w:i w:val="0"/>
          <w:iCs w:val="0"/>
        </w:rPr>
      </w:pPr>
      <w:r>
        <w:rPr>
          <w:i w:val="0"/>
          <w:iCs w:val="0"/>
        </w:rPr>
        <w:t xml:space="preserve">This document uses IEEE formatting for citing external sources used. Document uses the Arial font in size 11 and is single spaced. This SRS document uses 1” margins. Text in this document is justified. Bold words inside of a paragraph are used when listing a sequence of elements, such as the definitions described </w:t>
      </w:r>
      <w:r w:rsidR="005B76C0">
        <w:rPr>
          <w:i w:val="0"/>
          <w:iCs w:val="0"/>
        </w:rPr>
        <w:t>in section 1.4.</w:t>
      </w:r>
      <w:r w:rsidR="00236F4B">
        <w:rPr>
          <w:i w:val="0"/>
          <w:iCs w:val="0"/>
        </w:rPr>
        <w:t xml:space="preserve"> </w:t>
      </w:r>
      <w:r w:rsidR="001E2800">
        <w:rPr>
          <w:i w:val="0"/>
          <w:iCs w:val="0"/>
        </w:rPr>
        <w:t xml:space="preserve">Undefined lists as present in Section 2.2 will use bullet points for each statement. </w:t>
      </w:r>
      <w:r w:rsidR="00236F4B">
        <w:rPr>
          <w:i w:val="0"/>
          <w:iCs w:val="0"/>
        </w:rPr>
        <w:t>When this SRS document references specific files or programs used by the C-Teaching-Website, all proper names will be capitalized as defined by that program.</w:t>
      </w:r>
      <w:r w:rsidR="00D72C37">
        <w:rPr>
          <w:i w:val="0"/>
          <w:iCs w:val="0"/>
        </w:rPr>
        <w:t xml:space="preserve"> </w:t>
      </w:r>
      <w:r w:rsidR="00A57526">
        <w:rPr>
          <w:i w:val="0"/>
          <w:iCs w:val="0"/>
        </w:rPr>
        <w:t xml:space="preserve">IEEE citations </w:t>
      </w:r>
      <w:r w:rsidR="00AD753A">
        <w:rPr>
          <w:i w:val="0"/>
          <w:iCs w:val="0"/>
        </w:rPr>
        <w:t>will follow the IEEE citation guide found on IEEE-</w:t>
      </w:r>
      <w:proofErr w:type="spellStart"/>
      <w:r w:rsidR="00AD753A">
        <w:rPr>
          <w:i w:val="0"/>
          <w:iCs w:val="0"/>
        </w:rPr>
        <w:t>DataPort</w:t>
      </w:r>
      <w:proofErr w:type="spellEnd"/>
      <w:r w:rsidR="00AD753A">
        <w:rPr>
          <w:i w:val="0"/>
          <w:iCs w:val="0"/>
        </w:rPr>
        <w:t xml:space="preserve"> [</w:t>
      </w:r>
      <w:r w:rsidR="00CE04CD">
        <w:rPr>
          <w:i w:val="0"/>
          <w:iCs w:val="0"/>
        </w:rPr>
        <w:t>1]. Software requirements will be worded using Chris Rupp’s template [2].</w:t>
      </w:r>
    </w:p>
    <w:p w14:paraId="772CCFCA" w14:textId="77777777" w:rsidR="00D207B9" w:rsidRDefault="00792ED1">
      <w:pPr>
        <w:pStyle w:val="Heading2"/>
        <w:numPr>
          <w:ilvl w:val="1"/>
          <w:numId w:val="2"/>
        </w:numPr>
        <w:rPr>
          <w:rFonts w:ascii="Arial" w:hAnsi="Arial"/>
        </w:rPr>
      </w:pPr>
      <w:bookmarkStart w:id="21" w:name="_Toc439994672"/>
      <w:bookmarkStart w:id="22" w:name="_Toc113291695"/>
      <w:r>
        <w:rPr>
          <w:rFonts w:ascii="Arial" w:hAnsi="Arial"/>
        </w:rPr>
        <w:t>References</w:t>
      </w:r>
      <w:bookmarkEnd w:id="21"/>
      <w:r>
        <w:rPr>
          <w:rFonts w:ascii="Arial" w:hAnsi="Arial"/>
        </w:rPr>
        <w:t xml:space="preserve"> and Acknowledgments</w:t>
      </w:r>
      <w:bookmarkEnd w:id="22"/>
    </w:p>
    <w:p w14:paraId="1130763F" w14:textId="0F5E6C5A" w:rsidR="00CE04CD" w:rsidRDefault="00CE04CD" w:rsidP="00CE04CD">
      <w:pPr>
        <w:pStyle w:val="template"/>
        <w:ind w:left="720" w:hanging="720"/>
        <w:jc w:val="both"/>
        <w:rPr>
          <w:i w:val="0"/>
          <w:iCs w:val="0"/>
        </w:rPr>
      </w:pPr>
      <w:r w:rsidRPr="00A57526">
        <w:rPr>
          <w:i w:val="0"/>
          <w:iCs w:val="0"/>
        </w:rPr>
        <w:t>[</w:t>
      </w:r>
      <w:r>
        <w:rPr>
          <w:i w:val="0"/>
          <w:iCs w:val="0"/>
        </w:rPr>
        <w:t>1</w:t>
      </w:r>
      <w:r w:rsidRPr="00A57526">
        <w:rPr>
          <w:i w:val="0"/>
          <w:iCs w:val="0"/>
        </w:rPr>
        <w:t>]</w:t>
      </w:r>
      <w:r w:rsidRPr="00A57526">
        <w:rPr>
          <w:i w:val="0"/>
          <w:iCs w:val="0"/>
        </w:rPr>
        <w:tab/>
        <w:t>A. Outman, "How to Cite References: IEEE Documentation Style," IEEE-</w:t>
      </w:r>
      <w:proofErr w:type="spellStart"/>
      <w:r w:rsidRPr="00A57526">
        <w:rPr>
          <w:i w:val="0"/>
          <w:iCs w:val="0"/>
        </w:rPr>
        <w:t>DataPort</w:t>
      </w:r>
      <w:proofErr w:type="spellEnd"/>
      <w:r w:rsidRPr="00A57526">
        <w:rPr>
          <w:i w:val="0"/>
          <w:iCs w:val="0"/>
        </w:rPr>
        <w:t>, Help &amp; Support. [Online]. Available: https://ieee-dataport.org/help/how-cite-references-ieee-documentation-style. [Accessed: Nov. 6, 2020].</w:t>
      </w:r>
    </w:p>
    <w:p w14:paraId="346F7F94" w14:textId="77777777" w:rsidR="00CE04CD" w:rsidRDefault="00CE04CD" w:rsidP="00CE04CD">
      <w:pPr>
        <w:pStyle w:val="template"/>
        <w:ind w:left="720" w:hanging="720"/>
        <w:jc w:val="both"/>
        <w:rPr>
          <w:i w:val="0"/>
          <w:iCs w:val="0"/>
        </w:rPr>
      </w:pPr>
    </w:p>
    <w:p w14:paraId="06A176BF" w14:textId="7E76F166" w:rsidR="00D72C37" w:rsidRDefault="00A57526" w:rsidP="00A57526">
      <w:pPr>
        <w:pStyle w:val="template"/>
        <w:ind w:left="720" w:hanging="720"/>
        <w:jc w:val="both"/>
        <w:rPr>
          <w:i w:val="0"/>
          <w:iCs w:val="0"/>
        </w:rPr>
      </w:pPr>
      <w:r w:rsidRPr="00A57526">
        <w:rPr>
          <w:i w:val="0"/>
          <w:iCs w:val="0"/>
        </w:rPr>
        <w:t>[</w:t>
      </w:r>
      <w:r w:rsidR="00CE04CD">
        <w:rPr>
          <w:i w:val="0"/>
          <w:iCs w:val="0"/>
        </w:rPr>
        <w:t>2</w:t>
      </w:r>
      <w:r w:rsidRPr="00A57526">
        <w:rPr>
          <w:i w:val="0"/>
          <w:iCs w:val="0"/>
        </w:rPr>
        <w:t>]</w:t>
      </w:r>
      <w:r w:rsidRPr="00A57526">
        <w:rPr>
          <w:i w:val="0"/>
          <w:iCs w:val="0"/>
        </w:rPr>
        <w:tab/>
        <w:t xml:space="preserve">C. Rupp, "Requirements Templates -- The Blueprint of your Requirement," SOPHIST GmbH, </w:t>
      </w:r>
      <w:proofErr w:type="spellStart"/>
      <w:r w:rsidRPr="00A57526">
        <w:rPr>
          <w:i w:val="0"/>
          <w:iCs w:val="0"/>
        </w:rPr>
        <w:t>Webinhalte</w:t>
      </w:r>
      <w:proofErr w:type="spellEnd"/>
      <w:r w:rsidRPr="00A57526">
        <w:rPr>
          <w:i w:val="0"/>
          <w:iCs w:val="0"/>
        </w:rPr>
        <w:t xml:space="preserve"> </w:t>
      </w:r>
      <w:proofErr w:type="spellStart"/>
      <w:r w:rsidRPr="00A57526">
        <w:rPr>
          <w:i w:val="0"/>
          <w:iCs w:val="0"/>
        </w:rPr>
        <w:t>zu</w:t>
      </w:r>
      <w:proofErr w:type="spellEnd"/>
      <w:r w:rsidRPr="00A57526">
        <w:rPr>
          <w:i w:val="0"/>
          <w:iCs w:val="0"/>
        </w:rPr>
        <w:t xml:space="preserve"> </w:t>
      </w:r>
      <w:proofErr w:type="spellStart"/>
      <w:r w:rsidRPr="00A57526">
        <w:rPr>
          <w:i w:val="0"/>
          <w:iCs w:val="0"/>
        </w:rPr>
        <w:t>Kapitel</w:t>
      </w:r>
      <w:proofErr w:type="spellEnd"/>
      <w:r w:rsidRPr="00A57526">
        <w:rPr>
          <w:i w:val="0"/>
          <w:iCs w:val="0"/>
        </w:rPr>
        <w:t xml:space="preserve"> 10, 2014. [Online]. Available: https://www.sophist.de/fileadmin/user_upload/Bilder_zu_Seiten/Publikationen/RE6/Webinhalte_Buchteil_3/Requirements_Templates_-_The_Blue_Print_of_your_Requirements_Rupp.pdf. [Accessed: Nov. 6, 2020].</w:t>
      </w:r>
    </w:p>
    <w:p w14:paraId="1F36A02A" w14:textId="77777777" w:rsidR="00D207B9" w:rsidRDefault="00D207B9">
      <w:pPr>
        <w:pStyle w:val="template"/>
        <w:jc w:val="both"/>
      </w:pPr>
    </w:p>
    <w:p w14:paraId="0DAB318B" w14:textId="77777777" w:rsidR="00D207B9" w:rsidRDefault="00D207B9">
      <w:pPr>
        <w:pStyle w:val="template"/>
        <w:jc w:val="both"/>
      </w:pPr>
    </w:p>
    <w:p w14:paraId="7B986381" w14:textId="77777777" w:rsidR="00D207B9" w:rsidRDefault="00D207B9">
      <w:pPr>
        <w:pStyle w:val="template"/>
        <w:jc w:val="both"/>
      </w:pPr>
    </w:p>
    <w:p w14:paraId="202E4D0B" w14:textId="77777777" w:rsidR="00D207B9" w:rsidRDefault="00D207B9">
      <w:pPr>
        <w:pStyle w:val="template"/>
        <w:jc w:val="both"/>
      </w:pPr>
    </w:p>
    <w:p w14:paraId="2B4E582B" w14:textId="77777777" w:rsidR="00D207B9" w:rsidRDefault="00D207B9">
      <w:pPr>
        <w:pStyle w:val="template"/>
        <w:jc w:val="both"/>
      </w:pPr>
    </w:p>
    <w:p w14:paraId="779933CC" w14:textId="77777777" w:rsidR="00D207B9" w:rsidRDefault="00D207B9">
      <w:pPr>
        <w:pStyle w:val="template"/>
        <w:jc w:val="both"/>
      </w:pPr>
    </w:p>
    <w:p w14:paraId="4B651291" w14:textId="77777777" w:rsidR="00D207B9" w:rsidRDefault="00D207B9">
      <w:pPr>
        <w:pStyle w:val="template"/>
        <w:jc w:val="both"/>
      </w:pPr>
    </w:p>
    <w:p w14:paraId="7F862F72" w14:textId="77777777" w:rsidR="00D207B9" w:rsidRDefault="00D207B9">
      <w:pPr>
        <w:pStyle w:val="template"/>
        <w:jc w:val="both"/>
      </w:pPr>
    </w:p>
    <w:p w14:paraId="59D72265" w14:textId="77777777" w:rsidR="00D207B9" w:rsidRDefault="00D207B9">
      <w:pPr>
        <w:pStyle w:val="template"/>
        <w:jc w:val="both"/>
      </w:pPr>
    </w:p>
    <w:p w14:paraId="2D4F71CE" w14:textId="77777777" w:rsidR="00D207B9" w:rsidRDefault="00D207B9">
      <w:pPr>
        <w:pStyle w:val="template"/>
        <w:jc w:val="both"/>
      </w:pPr>
    </w:p>
    <w:p w14:paraId="5BCDC201" w14:textId="77777777" w:rsidR="00D207B9" w:rsidRDefault="00D207B9">
      <w:pPr>
        <w:pStyle w:val="template"/>
        <w:jc w:val="both"/>
      </w:pPr>
    </w:p>
    <w:p w14:paraId="7F9875DA" w14:textId="77777777" w:rsidR="00D207B9" w:rsidRDefault="00D207B9">
      <w:pPr>
        <w:pStyle w:val="template"/>
        <w:jc w:val="both"/>
      </w:pPr>
    </w:p>
    <w:p w14:paraId="16EE3611" w14:textId="77777777" w:rsidR="00D207B9" w:rsidRDefault="00D207B9">
      <w:pPr>
        <w:pStyle w:val="template"/>
        <w:jc w:val="both"/>
      </w:pPr>
    </w:p>
    <w:p w14:paraId="4B9CE60B" w14:textId="77777777" w:rsidR="00D207B9" w:rsidRDefault="00D207B9">
      <w:pPr>
        <w:pStyle w:val="template"/>
        <w:jc w:val="both"/>
      </w:pPr>
    </w:p>
    <w:p w14:paraId="5D3212DB" w14:textId="77777777" w:rsidR="00D207B9" w:rsidRDefault="00D207B9">
      <w:pPr>
        <w:pStyle w:val="template"/>
        <w:jc w:val="both"/>
      </w:pPr>
    </w:p>
    <w:p w14:paraId="650A33BF" w14:textId="77777777" w:rsidR="00D207B9" w:rsidRDefault="00D207B9">
      <w:pPr>
        <w:pStyle w:val="template"/>
        <w:jc w:val="both"/>
      </w:pPr>
    </w:p>
    <w:p w14:paraId="53701E92" w14:textId="77777777" w:rsidR="00D207B9" w:rsidRDefault="00D207B9">
      <w:pPr>
        <w:pStyle w:val="template"/>
        <w:jc w:val="both"/>
      </w:pPr>
    </w:p>
    <w:p w14:paraId="46B66128" w14:textId="77777777" w:rsidR="00D207B9" w:rsidRDefault="00D207B9">
      <w:pPr>
        <w:pStyle w:val="template"/>
        <w:jc w:val="both"/>
      </w:pPr>
    </w:p>
    <w:p w14:paraId="5DBA11C6"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3" w:name="_Toc439994673"/>
      <w:bookmarkStart w:id="24" w:name="_Toc113291696"/>
      <w:r>
        <w:rPr>
          <w:rFonts w:ascii="Arial" w:hAnsi="Arial"/>
          <w:color w:val="FFFFFF"/>
        </w:rPr>
        <w:lastRenderedPageBreak/>
        <w:t>Overall Description</w:t>
      </w:r>
      <w:bookmarkEnd w:id="23"/>
      <w:bookmarkEnd w:id="24"/>
    </w:p>
    <w:p w14:paraId="4648B564" w14:textId="1E5F3860" w:rsidR="00D207B9" w:rsidRDefault="00792ED1">
      <w:pPr>
        <w:pStyle w:val="Heading2"/>
        <w:numPr>
          <w:ilvl w:val="1"/>
          <w:numId w:val="2"/>
        </w:numPr>
        <w:rPr>
          <w:rFonts w:ascii="Arial" w:hAnsi="Arial"/>
        </w:rPr>
      </w:pPr>
      <w:bookmarkStart w:id="25" w:name="_Toc439994674"/>
      <w:bookmarkStart w:id="26" w:name="_Toc113291697"/>
      <w:r>
        <w:rPr>
          <w:rFonts w:ascii="Arial" w:hAnsi="Arial"/>
        </w:rPr>
        <w:t>Product Perspective</w:t>
      </w:r>
      <w:bookmarkEnd w:id="25"/>
      <w:bookmarkEnd w:id="26"/>
    </w:p>
    <w:p w14:paraId="46027685" w14:textId="21F4FC5B" w:rsidR="007428D7" w:rsidRDefault="007428D7" w:rsidP="007428D7">
      <w:pPr>
        <w:rPr>
          <w:rFonts w:ascii="Arial" w:hAnsi="Arial" w:cs="Arial"/>
          <w:sz w:val="22"/>
          <w:szCs w:val="22"/>
        </w:rPr>
      </w:pPr>
      <w:r w:rsidRPr="00F15B1E">
        <w:rPr>
          <w:rFonts w:ascii="Arial" w:hAnsi="Arial" w:cs="Arial"/>
          <w:sz w:val="22"/>
          <w:szCs w:val="22"/>
        </w:rPr>
        <w:t xml:space="preserve">The website being produced that this SRS document pertains to is a new, self-contained product. This product was made in response to the lack of interactive and beginner friendly C tutorials online. It is easier for </w:t>
      </w:r>
      <w:r w:rsidR="00F15B1E" w:rsidRPr="00F15B1E">
        <w:rPr>
          <w:rFonts w:ascii="Arial" w:hAnsi="Arial" w:cs="Arial"/>
          <w:sz w:val="22"/>
          <w:szCs w:val="22"/>
        </w:rPr>
        <w:t>beginners to start writing C code on the website rather than somewhere else because they do not have to worry about compiling and running their code.</w:t>
      </w:r>
      <w:r w:rsidRPr="00F15B1E">
        <w:rPr>
          <w:rFonts w:ascii="Arial" w:hAnsi="Arial" w:cs="Arial"/>
          <w:sz w:val="22"/>
          <w:szCs w:val="22"/>
        </w:rPr>
        <w:t xml:space="preserve"> </w:t>
      </w:r>
      <w:r w:rsidR="00F15B1E" w:rsidRPr="00F15B1E">
        <w:rPr>
          <w:rFonts w:ascii="Arial" w:hAnsi="Arial" w:cs="Arial"/>
          <w:sz w:val="22"/>
          <w:szCs w:val="22"/>
        </w:rPr>
        <w:t>Instead of managing the compiling and running of code, users enter their code into a section of the website and simply click the run button.</w:t>
      </w:r>
    </w:p>
    <w:p w14:paraId="4E81E59B" w14:textId="77777777" w:rsidR="00060F9F" w:rsidRDefault="00060F9F" w:rsidP="007428D7">
      <w:pPr>
        <w:rPr>
          <w:rFonts w:ascii="Arial" w:hAnsi="Arial" w:cs="Arial"/>
          <w:sz w:val="22"/>
          <w:szCs w:val="22"/>
        </w:rPr>
      </w:pPr>
    </w:p>
    <w:p w14:paraId="0BAE1D26" w14:textId="74688155" w:rsidR="00060F9F" w:rsidRDefault="00060F9F">
      <w:pPr>
        <w:spacing w:line="240" w:lineRule="auto"/>
        <w:rPr>
          <w:rFonts w:ascii="Arial" w:hAnsi="Arial" w:cs="Arial"/>
          <w:sz w:val="22"/>
          <w:szCs w:val="22"/>
        </w:rPr>
      </w:pPr>
      <w:r>
        <w:rPr>
          <w:rFonts w:ascii="Arial" w:hAnsi="Arial" w:cs="Arial"/>
          <w:noProof/>
          <w:sz w:val="22"/>
          <w:szCs w:val="22"/>
        </w:rPr>
        <w:drawing>
          <wp:inline distT="0" distB="0" distL="0" distR="0" wp14:anchorId="273B8332" wp14:editId="5558863D">
            <wp:extent cx="3500755" cy="24003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l="6924" r="9757" b="10125"/>
                    <a:stretch/>
                  </pic:blipFill>
                  <pic:spPr bwMode="auto">
                    <a:xfrm>
                      <a:off x="0" y="0"/>
                      <a:ext cx="3502282" cy="2401347"/>
                    </a:xfrm>
                    <a:prstGeom prst="rect">
                      <a:avLst/>
                    </a:prstGeom>
                    <a:ln>
                      <a:noFill/>
                    </a:ln>
                    <a:extLst>
                      <a:ext uri="{53640926-AAD7-44D8-BBD7-CCE9431645EC}">
                        <a14:shadowObscured xmlns:a14="http://schemas.microsoft.com/office/drawing/2010/main"/>
                      </a:ext>
                    </a:extLst>
                  </pic:spPr>
                </pic:pic>
              </a:graphicData>
            </a:graphic>
          </wp:inline>
        </w:drawing>
      </w:r>
    </w:p>
    <w:p w14:paraId="68369C2D" w14:textId="2A2AC90A" w:rsidR="001138D1" w:rsidRDefault="001138D1">
      <w:pPr>
        <w:spacing w:line="240" w:lineRule="auto"/>
        <w:rPr>
          <w:rFonts w:ascii="Arial" w:hAnsi="Arial" w:cs="Arial"/>
          <w:sz w:val="22"/>
          <w:szCs w:val="22"/>
        </w:rPr>
      </w:pPr>
      <w:r>
        <w:rPr>
          <w:rFonts w:ascii="Arial" w:hAnsi="Arial" w:cs="Arial"/>
          <w:sz w:val="22"/>
          <w:szCs w:val="22"/>
        </w:rPr>
        <w:t>Figure 1: Context Diagram of C-Teaching-Website</w:t>
      </w:r>
    </w:p>
    <w:p w14:paraId="76804EBC" w14:textId="77777777" w:rsidR="00060F9F" w:rsidRPr="00F15B1E" w:rsidRDefault="00060F9F" w:rsidP="007428D7">
      <w:pPr>
        <w:rPr>
          <w:rFonts w:ascii="Arial" w:hAnsi="Arial" w:cs="Arial"/>
          <w:sz w:val="22"/>
          <w:szCs w:val="22"/>
        </w:rPr>
      </w:pPr>
    </w:p>
    <w:p w14:paraId="0910988C" w14:textId="77777777" w:rsidR="00D207B9" w:rsidRDefault="00792ED1">
      <w:pPr>
        <w:pStyle w:val="Heading2"/>
        <w:numPr>
          <w:ilvl w:val="1"/>
          <w:numId w:val="2"/>
        </w:numPr>
        <w:rPr>
          <w:rFonts w:ascii="Arial" w:hAnsi="Arial"/>
        </w:rPr>
      </w:pPr>
      <w:bookmarkStart w:id="27" w:name="_Toc439994675"/>
      <w:bookmarkStart w:id="28" w:name="_Toc113291698"/>
      <w:r>
        <w:rPr>
          <w:rFonts w:ascii="Arial" w:hAnsi="Arial"/>
        </w:rPr>
        <w:t xml:space="preserve">Product </w:t>
      </w:r>
      <w:bookmarkEnd w:id="27"/>
      <w:r>
        <w:rPr>
          <w:rFonts w:ascii="Arial" w:hAnsi="Arial"/>
        </w:rPr>
        <w:t>Functionality</w:t>
      </w:r>
      <w:bookmarkEnd w:id="28"/>
      <w:r>
        <w:rPr>
          <w:rFonts w:ascii="Arial" w:hAnsi="Arial"/>
          <w:strike/>
        </w:rPr>
        <w:t xml:space="preserve"> </w:t>
      </w:r>
    </w:p>
    <w:p w14:paraId="5DC0EEF4" w14:textId="04249A84" w:rsidR="00ED28DB" w:rsidRDefault="00ED28DB" w:rsidP="00F15B1E">
      <w:pPr>
        <w:pStyle w:val="template"/>
        <w:numPr>
          <w:ilvl w:val="0"/>
          <w:numId w:val="6"/>
        </w:numPr>
        <w:jc w:val="both"/>
        <w:rPr>
          <w:i w:val="0"/>
          <w:iCs w:val="0"/>
        </w:rPr>
      </w:pPr>
      <w:r>
        <w:rPr>
          <w:i w:val="0"/>
          <w:iCs w:val="0"/>
        </w:rPr>
        <w:t>Allow users to access a landing page</w:t>
      </w:r>
    </w:p>
    <w:p w14:paraId="0B486172" w14:textId="67FA81AD" w:rsidR="00ED28DB" w:rsidRDefault="00ED28DB" w:rsidP="00F15B1E">
      <w:pPr>
        <w:pStyle w:val="template"/>
        <w:numPr>
          <w:ilvl w:val="0"/>
          <w:numId w:val="6"/>
        </w:numPr>
        <w:jc w:val="both"/>
        <w:rPr>
          <w:i w:val="0"/>
          <w:iCs w:val="0"/>
        </w:rPr>
      </w:pPr>
      <w:r>
        <w:rPr>
          <w:i w:val="0"/>
          <w:iCs w:val="0"/>
        </w:rPr>
        <w:t>Allow users to access an about page</w:t>
      </w:r>
    </w:p>
    <w:p w14:paraId="33FFA916" w14:textId="7335AE87" w:rsidR="00B47CD9" w:rsidRPr="00B47CD9" w:rsidRDefault="00B47CD9" w:rsidP="00B47CD9">
      <w:pPr>
        <w:pStyle w:val="template"/>
        <w:numPr>
          <w:ilvl w:val="0"/>
          <w:numId w:val="6"/>
        </w:numPr>
        <w:jc w:val="both"/>
        <w:rPr>
          <w:i w:val="0"/>
          <w:iCs w:val="0"/>
        </w:rPr>
      </w:pPr>
      <w:r>
        <w:rPr>
          <w:i w:val="0"/>
          <w:iCs w:val="0"/>
        </w:rPr>
        <w:t>Allow users to access a login page</w:t>
      </w:r>
    </w:p>
    <w:p w14:paraId="6D9094A6" w14:textId="60E21EB5" w:rsidR="007428D7" w:rsidRDefault="00F15B1E" w:rsidP="00F15B1E">
      <w:pPr>
        <w:pStyle w:val="template"/>
        <w:numPr>
          <w:ilvl w:val="0"/>
          <w:numId w:val="6"/>
        </w:numPr>
        <w:jc w:val="both"/>
        <w:rPr>
          <w:i w:val="0"/>
          <w:iCs w:val="0"/>
        </w:rPr>
      </w:pPr>
      <w:r>
        <w:rPr>
          <w:i w:val="0"/>
          <w:iCs w:val="0"/>
        </w:rPr>
        <w:t>Allow users to create an account</w:t>
      </w:r>
    </w:p>
    <w:p w14:paraId="1F055BAF" w14:textId="6399BFF7" w:rsidR="00F15B1E" w:rsidRDefault="00F15B1E" w:rsidP="00F15B1E">
      <w:pPr>
        <w:pStyle w:val="template"/>
        <w:numPr>
          <w:ilvl w:val="0"/>
          <w:numId w:val="6"/>
        </w:numPr>
        <w:jc w:val="both"/>
        <w:rPr>
          <w:i w:val="0"/>
          <w:iCs w:val="0"/>
        </w:rPr>
      </w:pPr>
      <w:r>
        <w:rPr>
          <w:i w:val="0"/>
          <w:iCs w:val="0"/>
        </w:rPr>
        <w:t>Allow users to login to their account</w:t>
      </w:r>
    </w:p>
    <w:p w14:paraId="1C6658B3" w14:textId="448C103D" w:rsidR="00F15B1E" w:rsidRDefault="00F15B1E" w:rsidP="00F15B1E">
      <w:pPr>
        <w:pStyle w:val="template"/>
        <w:numPr>
          <w:ilvl w:val="0"/>
          <w:numId w:val="6"/>
        </w:numPr>
        <w:jc w:val="both"/>
        <w:rPr>
          <w:i w:val="0"/>
          <w:iCs w:val="0"/>
        </w:rPr>
      </w:pPr>
      <w:r>
        <w:rPr>
          <w:i w:val="0"/>
          <w:iCs w:val="0"/>
        </w:rPr>
        <w:t>Allow users to read tutorials</w:t>
      </w:r>
    </w:p>
    <w:p w14:paraId="4C57D7F7" w14:textId="1DAE3B9C" w:rsidR="00F15B1E" w:rsidRDefault="00F15B1E" w:rsidP="00F15B1E">
      <w:pPr>
        <w:pStyle w:val="template"/>
        <w:numPr>
          <w:ilvl w:val="0"/>
          <w:numId w:val="6"/>
        </w:numPr>
        <w:jc w:val="both"/>
        <w:rPr>
          <w:i w:val="0"/>
          <w:iCs w:val="0"/>
        </w:rPr>
      </w:pPr>
      <w:r>
        <w:rPr>
          <w:i w:val="0"/>
          <w:iCs w:val="0"/>
        </w:rPr>
        <w:t>Allow users to write code on the website</w:t>
      </w:r>
    </w:p>
    <w:p w14:paraId="4031944E" w14:textId="30DF2E6B" w:rsidR="00F15B1E" w:rsidRDefault="00F15B1E" w:rsidP="00F15B1E">
      <w:pPr>
        <w:pStyle w:val="template"/>
        <w:numPr>
          <w:ilvl w:val="0"/>
          <w:numId w:val="6"/>
        </w:numPr>
        <w:jc w:val="both"/>
        <w:rPr>
          <w:i w:val="0"/>
          <w:iCs w:val="0"/>
        </w:rPr>
      </w:pPr>
      <w:r>
        <w:rPr>
          <w:i w:val="0"/>
          <w:iCs w:val="0"/>
        </w:rPr>
        <w:t>Allow users to run their code on the website</w:t>
      </w:r>
    </w:p>
    <w:p w14:paraId="7D0491AA" w14:textId="146EE0CF" w:rsidR="00F15B1E" w:rsidRDefault="00F15B1E" w:rsidP="00F15B1E">
      <w:pPr>
        <w:pStyle w:val="template"/>
        <w:numPr>
          <w:ilvl w:val="0"/>
          <w:numId w:val="6"/>
        </w:numPr>
        <w:jc w:val="both"/>
        <w:rPr>
          <w:i w:val="0"/>
          <w:iCs w:val="0"/>
        </w:rPr>
      </w:pPr>
      <w:r>
        <w:rPr>
          <w:i w:val="0"/>
          <w:iCs w:val="0"/>
        </w:rPr>
        <w:t>Provide feedback to users about their code after they run it</w:t>
      </w:r>
    </w:p>
    <w:p w14:paraId="7CB323B0" w14:textId="173DF89B" w:rsidR="00ED28DB" w:rsidRDefault="00ED28DB" w:rsidP="00F15B1E">
      <w:pPr>
        <w:pStyle w:val="template"/>
        <w:numPr>
          <w:ilvl w:val="0"/>
          <w:numId w:val="6"/>
        </w:numPr>
        <w:jc w:val="both"/>
        <w:rPr>
          <w:i w:val="0"/>
          <w:iCs w:val="0"/>
        </w:rPr>
      </w:pPr>
      <w:r>
        <w:rPr>
          <w:i w:val="0"/>
          <w:iCs w:val="0"/>
        </w:rPr>
        <w:t>Allow users to access the next tutorial after completing their current one</w:t>
      </w:r>
    </w:p>
    <w:p w14:paraId="3F772315" w14:textId="2EF79A5C" w:rsidR="00ED28DB" w:rsidRDefault="00ED28DB" w:rsidP="00F15B1E">
      <w:pPr>
        <w:pStyle w:val="template"/>
        <w:numPr>
          <w:ilvl w:val="0"/>
          <w:numId w:val="6"/>
        </w:numPr>
        <w:jc w:val="both"/>
        <w:rPr>
          <w:i w:val="0"/>
          <w:iCs w:val="0"/>
        </w:rPr>
      </w:pPr>
      <w:r>
        <w:rPr>
          <w:i w:val="0"/>
          <w:iCs w:val="0"/>
        </w:rPr>
        <w:t>Notify users when they have completed the course</w:t>
      </w:r>
    </w:p>
    <w:p w14:paraId="1FDF853F" w14:textId="2575A456" w:rsidR="00ED28DB" w:rsidRDefault="00ED28DB" w:rsidP="00F15B1E">
      <w:pPr>
        <w:pStyle w:val="template"/>
        <w:numPr>
          <w:ilvl w:val="0"/>
          <w:numId w:val="6"/>
        </w:numPr>
        <w:jc w:val="both"/>
        <w:rPr>
          <w:i w:val="0"/>
          <w:iCs w:val="0"/>
        </w:rPr>
      </w:pPr>
      <w:r>
        <w:rPr>
          <w:i w:val="0"/>
          <w:iCs w:val="0"/>
        </w:rPr>
        <w:t>Allow users to view a page that shows their progress in completing the course</w:t>
      </w:r>
    </w:p>
    <w:p w14:paraId="2D2E3103" w14:textId="46BA7BD4" w:rsidR="00ED28DB" w:rsidRDefault="00ED28DB" w:rsidP="00F15B1E">
      <w:pPr>
        <w:pStyle w:val="template"/>
        <w:numPr>
          <w:ilvl w:val="0"/>
          <w:numId w:val="6"/>
        </w:numPr>
        <w:jc w:val="both"/>
        <w:rPr>
          <w:i w:val="0"/>
          <w:iCs w:val="0"/>
        </w:rPr>
      </w:pPr>
      <w:r>
        <w:rPr>
          <w:i w:val="0"/>
          <w:iCs w:val="0"/>
        </w:rPr>
        <w:t>Store user data about their progress and code</w:t>
      </w:r>
    </w:p>
    <w:p w14:paraId="7B2D448F" w14:textId="24230AF4" w:rsidR="00ED28DB" w:rsidRDefault="00ED28DB" w:rsidP="00F15B1E">
      <w:pPr>
        <w:pStyle w:val="template"/>
        <w:numPr>
          <w:ilvl w:val="0"/>
          <w:numId w:val="6"/>
        </w:numPr>
        <w:jc w:val="both"/>
        <w:rPr>
          <w:i w:val="0"/>
          <w:iCs w:val="0"/>
        </w:rPr>
      </w:pPr>
      <w:r>
        <w:rPr>
          <w:i w:val="0"/>
          <w:iCs w:val="0"/>
        </w:rPr>
        <w:t>Encrypt user passwords for storage</w:t>
      </w:r>
    </w:p>
    <w:p w14:paraId="6F67F600" w14:textId="724F9F01" w:rsidR="00ED28DB" w:rsidRDefault="00ED28DB" w:rsidP="00F15B1E">
      <w:pPr>
        <w:pStyle w:val="template"/>
        <w:numPr>
          <w:ilvl w:val="0"/>
          <w:numId w:val="6"/>
        </w:numPr>
        <w:jc w:val="both"/>
        <w:rPr>
          <w:i w:val="0"/>
          <w:iCs w:val="0"/>
        </w:rPr>
      </w:pPr>
      <w:r>
        <w:rPr>
          <w:i w:val="0"/>
          <w:iCs w:val="0"/>
        </w:rPr>
        <w:t>Decrypt user passwords for login attempts</w:t>
      </w:r>
    </w:p>
    <w:p w14:paraId="181277A3" w14:textId="60E3CDC3" w:rsidR="00ED28DB" w:rsidRPr="00ED28DB" w:rsidRDefault="00ED28DB" w:rsidP="00ED28DB">
      <w:pPr>
        <w:pStyle w:val="template"/>
        <w:numPr>
          <w:ilvl w:val="0"/>
          <w:numId w:val="6"/>
        </w:numPr>
        <w:jc w:val="both"/>
        <w:rPr>
          <w:i w:val="0"/>
          <w:iCs w:val="0"/>
        </w:rPr>
      </w:pPr>
      <w:r>
        <w:rPr>
          <w:i w:val="0"/>
          <w:iCs w:val="0"/>
        </w:rPr>
        <w:t>Compile and run C code from users</w:t>
      </w:r>
    </w:p>
    <w:p w14:paraId="556AAC9C" w14:textId="77777777" w:rsidR="00D207B9" w:rsidRDefault="00792ED1">
      <w:pPr>
        <w:pStyle w:val="Heading2"/>
        <w:numPr>
          <w:ilvl w:val="1"/>
          <w:numId w:val="2"/>
        </w:numPr>
        <w:rPr>
          <w:rFonts w:ascii="Arial" w:hAnsi="Arial"/>
        </w:rPr>
      </w:pPr>
      <w:bookmarkStart w:id="29" w:name="_Toc439994676"/>
      <w:bookmarkStart w:id="30" w:name="_Toc113291699"/>
      <w:r>
        <w:rPr>
          <w:rFonts w:ascii="Arial" w:hAnsi="Arial"/>
        </w:rPr>
        <w:lastRenderedPageBreak/>
        <w:t>Users and Characteristics</w:t>
      </w:r>
      <w:bookmarkEnd w:id="29"/>
      <w:bookmarkEnd w:id="30"/>
    </w:p>
    <w:p w14:paraId="214D14C7" w14:textId="18F8C41E" w:rsidR="00832627" w:rsidRDefault="00832627" w:rsidP="00832627">
      <w:pPr>
        <w:autoSpaceDE w:val="0"/>
        <w:autoSpaceDN w:val="0"/>
        <w:adjustRightInd w:val="0"/>
        <w:jc w:val="both"/>
        <w:rPr>
          <w:rFonts w:ascii="Helvetica" w:hAnsi="Helvetica" w:cs="Helvetica"/>
          <w:color w:val="000000"/>
          <w:sz w:val="22"/>
          <w:szCs w:val="22"/>
          <w:lang w:bidi="ar-SA"/>
        </w:rPr>
      </w:pPr>
      <w:bookmarkStart w:id="31" w:name="_Toc439994677"/>
      <w:bookmarkStart w:id="32" w:name="_Toc113291700"/>
      <w:r>
        <w:rPr>
          <w:rFonts w:ascii="Helvetica" w:hAnsi="Helvetica" w:cs="Helvetica"/>
          <w:color w:val="000000"/>
          <w:sz w:val="22"/>
          <w:szCs w:val="22"/>
          <w:lang w:bidi="ar-SA"/>
        </w:rPr>
        <w:t>Three main types of users are expected to use the website:</w:t>
      </w:r>
    </w:p>
    <w:p w14:paraId="1A887A02"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E867D1E" w14:textId="1BF88FDF"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Professor: Has the most technical knowledge about the subject being taught through the website. Expected to use every feature on the website at least once, but not expected to use the features with frequency.</w:t>
      </w:r>
    </w:p>
    <w:p w14:paraId="47240861" w14:textId="257B1C66"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Beginner: Has the least amount of technical knowledge about the subject being taught through the website. Expected to stress the tutorials the most and check user progress frequently.</w:t>
      </w:r>
    </w:p>
    <w:p w14:paraId="4C6247B5" w14:textId="7F6A1C81" w:rsidR="00832627" w:rsidRPr="00832627" w:rsidRDefault="00832627" w:rsidP="00832627">
      <w:pPr>
        <w:pStyle w:val="ListParagraph"/>
        <w:numPr>
          <w:ilvl w:val="0"/>
          <w:numId w:val="6"/>
        </w:numPr>
        <w:tabs>
          <w:tab w:val="left" w:pos="20"/>
          <w:tab w:val="left" w:pos="180"/>
        </w:tabs>
        <w:autoSpaceDE w:val="0"/>
        <w:autoSpaceDN w:val="0"/>
        <w:adjustRightInd w:val="0"/>
        <w:jc w:val="both"/>
        <w:rPr>
          <w:rFonts w:ascii="Helvetica" w:hAnsi="Helvetica" w:cs="Helvetica"/>
          <w:color w:val="000000"/>
          <w:sz w:val="22"/>
          <w:szCs w:val="22"/>
          <w:lang w:bidi="ar-SA"/>
        </w:rPr>
      </w:pPr>
      <w:r w:rsidRPr="00832627">
        <w:rPr>
          <w:rFonts w:ascii="Helvetica" w:hAnsi="Helvetica" w:cs="Helvetica"/>
          <w:color w:val="000000"/>
          <w:sz w:val="22"/>
          <w:szCs w:val="22"/>
          <w:lang w:bidi="ar-SA"/>
        </w:rPr>
        <w:t>Intermediate: Has a moderate amount of technical knowledge about the subject being taught through the website. Expected to not frequently use tutorials, and not expected to use the progress tracking feature.</w:t>
      </w:r>
    </w:p>
    <w:p w14:paraId="7165B5C1" w14:textId="77777777" w:rsidR="00832627" w:rsidRDefault="00832627" w:rsidP="00832627">
      <w:pPr>
        <w:autoSpaceDE w:val="0"/>
        <w:autoSpaceDN w:val="0"/>
        <w:adjustRightInd w:val="0"/>
        <w:jc w:val="both"/>
        <w:rPr>
          <w:rFonts w:ascii="Helvetica" w:hAnsi="Helvetica" w:cs="Helvetica"/>
          <w:color w:val="000000"/>
          <w:sz w:val="22"/>
          <w:szCs w:val="22"/>
          <w:lang w:bidi="ar-SA"/>
        </w:rPr>
      </w:pPr>
    </w:p>
    <w:p w14:paraId="65FAA67F" w14:textId="77777777" w:rsidR="00832627" w:rsidRDefault="00832627" w:rsidP="00832627">
      <w:pPr>
        <w:autoSpaceDE w:val="0"/>
        <w:autoSpaceDN w:val="0"/>
        <w:adjustRightInd w:val="0"/>
        <w:jc w:val="both"/>
        <w:rPr>
          <w:rFonts w:ascii="Helvetica" w:hAnsi="Helvetica" w:cs="Helvetica"/>
          <w:color w:val="000000"/>
          <w:sz w:val="22"/>
          <w:szCs w:val="22"/>
          <w:lang w:bidi="ar-SA"/>
        </w:rPr>
      </w:pPr>
      <w:r>
        <w:rPr>
          <w:rFonts w:ascii="Helvetica" w:hAnsi="Helvetica" w:cs="Helvetica"/>
          <w:color w:val="000000"/>
          <w:sz w:val="22"/>
          <w:szCs w:val="22"/>
          <w:lang w:bidi="ar-SA"/>
        </w:rPr>
        <w:t>The two most important users are the professor and the beginners, as they have the most stake in the quality of the website. The professor, beginner and intermediate user types will all have the same privilege levels on their accounts.</w:t>
      </w:r>
    </w:p>
    <w:p w14:paraId="3CB80FBB" w14:textId="49E996A1" w:rsidR="00C30468" w:rsidRDefault="00792ED1" w:rsidP="00C30468">
      <w:pPr>
        <w:pStyle w:val="Heading2"/>
        <w:numPr>
          <w:ilvl w:val="1"/>
          <w:numId w:val="2"/>
        </w:numPr>
        <w:rPr>
          <w:rFonts w:ascii="Arial" w:hAnsi="Arial"/>
        </w:rPr>
      </w:pPr>
      <w:r>
        <w:rPr>
          <w:rFonts w:ascii="Arial" w:hAnsi="Arial"/>
        </w:rPr>
        <w:t>Operating Environment</w:t>
      </w:r>
      <w:bookmarkEnd w:id="31"/>
      <w:bookmarkEnd w:id="32"/>
    </w:p>
    <w:p w14:paraId="21448CC9" w14:textId="73F4909C" w:rsidR="00753240" w:rsidRPr="004D6996" w:rsidRDefault="00753240" w:rsidP="00753240">
      <w:pPr>
        <w:rPr>
          <w:rFonts w:ascii="Arial" w:hAnsi="Arial" w:cs="Arial"/>
          <w:sz w:val="22"/>
          <w:szCs w:val="22"/>
        </w:rPr>
      </w:pPr>
      <w:r w:rsidRPr="004D6996">
        <w:rPr>
          <w:rFonts w:ascii="Arial" w:hAnsi="Arial" w:cs="Arial"/>
          <w:sz w:val="22"/>
          <w:szCs w:val="22"/>
        </w:rPr>
        <w:t>The software will</w:t>
      </w:r>
      <w:r w:rsidR="00310630" w:rsidRPr="004D6996">
        <w:rPr>
          <w:rFonts w:ascii="Arial" w:hAnsi="Arial" w:cs="Arial"/>
          <w:sz w:val="22"/>
          <w:szCs w:val="22"/>
        </w:rPr>
        <w:t xml:space="preserve"> be hosted on a platform that</w:t>
      </w:r>
      <w:r w:rsidRPr="004D6996">
        <w:rPr>
          <w:rFonts w:ascii="Arial" w:hAnsi="Arial" w:cs="Arial"/>
          <w:sz w:val="22"/>
          <w:szCs w:val="22"/>
        </w:rPr>
        <w:t xml:space="preserve"> use</w:t>
      </w:r>
      <w:r w:rsidR="00310630" w:rsidRPr="004D6996">
        <w:rPr>
          <w:rFonts w:ascii="Arial" w:hAnsi="Arial" w:cs="Arial"/>
          <w:sz w:val="22"/>
          <w:szCs w:val="22"/>
        </w:rPr>
        <w:t>s</w:t>
      </w:r>
      <w:r w:rsidRPr="004D6996">
        <w:rPr>
          <w:rFonts w:ascii="Arial" w:hAnsi="Arial" w:cs="Arial"/>
          <w:sz w:val="22"/>
          <w:szCs w:val="22"/>
        </w:rPr>
        <w:t xml:space="preserve"> Ubuntu </w:t>
      </w:r>
      <w:r w:rsidR="00310630" w:rsidRPr="004D6996">
        <w:rPr>
          <w:rFonts w:ascii="Arial" w:hAnsi="Arial" w:cs="Arial"/>
          <w:sz w:val="22"/>
          <w:szCs w:val="22"/>
        </w:rPr>
        <w:t xml:space="preserve">version 20.04 </w:t>
      </w:r>
      <w:r w:rsidRPr="004D6996">
        <w:rPr>
          <w:rFonts w:ascii="Arial" w:hAnsi="Arial" w:cs="Arial"/>
          <w:sz w:val="22"/>
          <w:szCs w:val="22"/>
        </w:rPr>
        <w:t>as its operating system and use</w:t>
      </w:r>
      <w:r w:rsidR="00310630" w:rsidRPr="004D6996">
        <w:rPr>
          <w:rFonts w:ascii="Arial" w:hAnsi="Arial" w:cs="Arial"/>
          <w:sz w:val="22"/>
          <w:szCs w:val="22"/>
        </w:rPr>
        <w:t>s</w:t>
      </w:r>
      <w:r w:rsidRPr="004D6996">
        <w:rPr>
          <w:rFonts w:ascii="Arial" w:hAnsi="Arial" w:cs="Arial"/>
          <w:sz w:val="22"/>
          <w:szCs w:val="22"/>
        </w:rPr>
        <w:t xml:space="preserve"> hardware from the server hosting company “</w:t>
      </w:r>
      <w:proofErr w:type="spellStart"/>
      <w:r w:rsidRPr="004D6996">
        <w:rPr>
          <w:rFonts w:ascii="Arial" w:hAnsi="Arial" w:cs="Arial"/>
          <w:sz w:val="22"/>
          <w:szCs w:val="22"/>
        </w:rPr>
        <w:t>FastComet</w:t>
      </w:r>
      <w:proofErr w:type="spellEnd"/>
      <w:r w:rsidRPr="004D6996">
        <w:rPr>
          <w:rFonts w:ascii="Arial" w:hAnsi="Arial" w:cs="Arial"/>
          <w:sz w:val="22"/>
          <w:szCs w:val="22"/>
        </w:rPr>
        <w:t xml:space="preserve">”. Specifications of the hardware include 15 GB of storage space, 2 CPU cores, </w:t>
      </w:r>
      <w:r w:rsidR="00310630" w:rsidRPr="004D6996">
        <w:rPr>
          <w:rFonts w:ascii="Arial" w:hAnsi="Arial" w:cs="Arial"/>
          <w:sz w:val="22"/>
          <w:szCs w:val="22"/>
        </w:rPr>
        <w:t>2 GB of RAM and the platform will allow up to 25,000 unique visits to the website per month. The website uses NodeJS to serve its content and this will be implemented through the hosting company’s specialized NodeJS settings panel. Additionally, the website will make use of the GNU Compiler Collection, which is included with Ubuntu, to compile C code.</w:t>
      </w:r>
    </w:p>
    <w:p w14:paraId="4D383F8D" w14:textId="77777777" w:rsidR="00D207B9" w:rsidRDefault="00792ED1">
      <w:pPr>
        <w:pStyle w:val="Heading2"/>
        <w:numPr>
          <w:ilvl w:val="1"/>
          <w:numId w:val="2"/>
        </w:numPr>
        <w:rPr>
          <w:rFonts w:ascii="Arial" w:hAnsi="Arial"/>
        </w:rPr>
      </w:pPr>
      <w:bookmarkStart w:id="33" w:name="_Toc439994678"/>
      <w:bookmarkStart w:id="34" w:name="_Toc113291701"/>
      <w:r>
        <w:rPr>
          <w:rFonts w:ascii="Arial" w:hAnsi="Arial"/>
        </w:rPr>
        <w:t>Design and Implementation Constraints</w:t>
      </w:r>
      <w:bookmarkEnd w:id="33"/>
      <w:bookmarkEnd w:id="34"/>
    </w:p>
    <w:p w14:paraId="5AD3FED2" w14:textId="268BB04D" w:rsidR="00C652B2" w:rsidRPr="00C652B2" w:rsidRDefault="00C652B2">
      <w:pPr>
        <w:pStyle w:val="template"/>
        <w:jc w:val="both"/>
        <w:rPr>
          <w:i w:val="0"/>
          <w:iCs w:val="0"/>
        </w:rPr>
      </w:pPr>
      <w:r>
        <w:rPr>
          <w:i w:val="0"/>
          <w:iCs w:val="0"/>
        </w:rPr>
        <w:t xml:space="preserve">There are no limitations regarding timing requirements but there are memory requirements. The hardware will allow up to 15 GB of storage space and user accounts are stored locally on the hosting hardware so there will eventually be a maximum number of users, but this number of users is much higher than how many are expected. Additionally, </w:t>
      </w:r>
      <w:r w:rsidR="007569E6">
        <w:rPr>
          <w:i w:val="0"/>
          <w:iCs w:val="0"/>
        </w:rPr>
        <w:t xml:space="preserve">the Node server will interface with GCC and is restricted to only being able to interact with it through standard input and standard output. Similarly, the user data is being stored in text files which means that when it is accessed it must be done by parsing the file, instead of being able to access specific elements immediately like in other database systems. To keep user data safe, all passwords are encrypted before being stored which means every time a login is attempted there must be a decryption process. Also, every time an account is created there must be an encryption process. We, the creators of the website, are also responsible for the maintaining </w:t>
      </w:r>
      <w:r w:rsidR="004D6996">
        <w:rPr>
          <w:i w:val="0"/>
          <w:iCs w:val="0"/>
        </w:rPr>
        <w:t>of the website, so we must check up on it regularly.</w:t>
      </w:r>
    </w:p>
    <w:p w14:paraId="760025F5" w14:textId="77777777" w:rsidR="00D207B9" w:rsidRDefault="00792ED1">
      <w:pPr>
        <w:pStyle w:val="Heading2"/>
        <w:numPr>
          <w:ilvl w:val="1"/>
          <w:numId w:val="2"/>
        </w:numPr>
        <w:rPr>
          <w:rFonts w:ascii="Arial" w:hAnsi="Arial"/>
        </w:rPr>
      </w:pPr>
      <w:bookmarkStart w:id="35" w:name="_Toc439994679"/>
      <w:bookmarkStart w:id="36" w:name="_Toc113291702"/>
      <w:r>
        <w:rPr>
          <w:rFonts w:ascii="Arial" w:hAnsi="Arial"/>
        </w:rPr>
        <w:t>User Documentation</w:t>
      </w:r>
      <w:bookmarkEnd w:id="35"/>
      <w:bookmarkEnd w:id="36"/>
    </w:p>
    <w:p w14:paraId="77B44B30" w14:textId="13B8B8BD" w:rsidR="00324797" w:rsidRPr="00324797" w:rsidRDefault="007F4608">
      <w:pPr>
        <w:pStyle w:val="template"/>
        <w:jc w:val="both"/>
        <w:rPr>
          <w:i w:val="0"/>
          <w:iCs w:val="0"/>
        </w:rPr>
      </w:pPr>
      <w:r>
        <w:rPr>
          <w:i w:val="0"/>
          <w:iCs w:val="0"/>
        </w:rPr>
        <w:t xml:space="preserve">The landing page for the website contains brief instructions on how to use the C-Teaching-Website. The instructions describe what user input should look like for each lesson, and what the results page means after submitting a test. </w:t>
      </w:r>
      <w:r w:rsidR="006C21F8">
        <w:rPr>
          <w:i w:val="0"/>
          <w:iCs w:val="0"/>
        </w:rPr>
        <w:t>The instructions given on the landing page should be sufficient for the user to understand how to use the website</w:t>
      </w:r>
      <w:r w:rsidR="00A04168">
        <w:rPr>
          <w:i w:val="0"/>
          <w:iCs w:val="0"/>
        </w:rPr>
        <w:t xml:space="preserve"> fully. </w:t>
      </w:r>
    </w:p>
    <w:p w14:paraId="0E21B781" w14:textId="77777777" w:rsidR="00D207B9" w:rsidRDefault="00792ED1">
      <w:pPr>
        <w:pStyle w:val="Heading2"/>
        <w:numPr>
          <w:ilvl w:val="1"/>
          <w:numId w:val="2"/>
        </w:numPr>
        <w:rPr>
          <w:rFonts w:ascii="Arial" w:hAnsi="Arial"/>
        </w:rPr>
      </w:pPr>
      <w:bookmarkStart w:id="37" w:name="_Toc439994680"/>
      <w:bookmarkStart w:id="38" w:name="_Toc113291703"/>
      <w:r>
        <w:rPr>
          <w:rFonts w:ascii="Arial" w:hAnsi="Arial"/>
        </w:rPr>
        <w:lastRenderedPageBreak/>
        <w:t>Assumptions and Dependencies</w:t>
      </w:r>
      <w:bookmarkEnd w:id="37"/>
      <w:bookmarkEnd w:id="38"/>
    </w:p>
    <w:p w14:paraId="031DBA22" w14:textId="13CB7132" w:rsidR="00173179" w:rsidRPr="00173179" w:rsidRDefault="00173179" w:rsidP="00173179">
      <w:pPr>
        <w:pStyle w:val="template"/>
        <w:jc w:val="both"/>
        <w:rPr>
          <w:i w:val="0"/>
          <w:iCs w:val="0"/>
        </w:rPr>
      </w:pPr>
      <w:r w:rsidRPr="00AA2E74">
        <w:rPr>
          <w:b/>
          <w:bCs/>
          <w:i w:val="0"/>
          <w:iCs w:val="0"/>
        </w:rPr>
        <w:t>C</w:t>
      </w:r>
      <w:r>
        <w:rPr>
          <w:i w:val="0"/>
          <w:iCs w:val="0"/>
        </w:rPr>
        <w:t>: A lower-level human readable compiled computer programming language.</w:t>
      </w:r>
    </w:p>
    <w:p w14:paraId="34F6A916" w14:textId="48A1D2B8" w:rsidR="00173179" w:rsidRPr="00173179" w:rsidRDefault="00173179" w:rsidP="00173179">
      <w:pPr>
        <w:pStyle w:val="template"/>
        <w:jc w:val="both"/>
        <w:rPr>
          <w:i w:val="0"/>
          <w:iCs w:val="0"/>
        </w:rPr>
      </w:pPr>
      <w:r w:rsidRPr="00AA2E74">
        <w:rPr>
          <w:b/>
          <w:bCs/>
          <w:i w:val="0"/>
          <w:iCs w:val="0"/>
        </w:rPr>
        <w:t>Express</w:t>
      </w:r>
      <w:r>
        <w:rPr>
          <w:i w:val="0"/>
          <w:iCs w:val="0"/>
        </w:rPr>
        <w:t xml:space="preserve">: A Node.js framework used for creating different web applications. </w:t>
      </w:r>
    </w:p>
    <w:p w14:paraId="369FD917" w14:textId="77777777" w:rsidR="00173179" w:rsidRDefault="00173179" w:rsidP="00173179">
      <w:pPr>
        <w:pStyle w:val="template"/>
        <w:jc w:val="both"/>
        <w:rPr>
          <w:i w:val="0"/>
          <w:iCs w:val="0"/>
        </w:rPr>
      </w:pPr>
      <w:r w:rsidRPr="00AA2E74">
        <w:rPr>
          <w:b/>
          <w:bCs/>
          <w:i w:val="0"/>
          <w:iCs w:val="0"/>
        </w:rPr>
        <w:t>GCC</w:t>
      </w:r>
      <w:r>
        <w:rPr>
          <w:i w:val="0"/>
          <w:iCs w:val="0"/>
        </w:rPr>
        <w:t>: A compiler for the C programming language.</w:t>
      </w:r>
    </w:p>
    <w:p w14:paraId="455A5C9D" w14:textId="258334EE" w:rsidR="00173179" w:rsidRPr="00173179" w:rsidRDefault="00173179" w:rsidP="00173179">
      <w:pPr>
        <w:pStyle w:val="template"/>
        <w:jc w:val="both"/>
        <w:rPr>
          <w:i w:val="0"/>
          <w:iCs w:val="0"/>
        </w:rPr>
      </w:pPr>
      <w:r w:rsidRPr="00AA2E74">
        <w:rPr>
          <w:b/>
          <w:bCs/>
          <w:i w:val="0"/>
          <w:iCs w:val="0"/>
        </w:rPr>
        <w:t>JavaScript</w:t>
      </w:r>
      <w:r>
        <w:rPr>
          <w:i w:val="0"/>
          <w:iCs w:val="0"/>
        </w:rPr>
        <w:t>: Programming language interpreted by web browsers. Used for the backend of the C-Teaching-Website.</w:t>
      </w:r>
    </w:p>
    <w:p w14:paraId="7E56F7A3" w14:textId="64A91368" w:rsidR="00173179" w:rsidRDefault="00173179" w:rsidP="00173179">
      <w:pPr>
        <w:pStyle w:val="template"/>
        <w:jc w:val="both"/>
        <w:rPr>
          <w:i w:val="0"/>
          <w:iCs w:val="0"/>
        </w:rPr>
      </w:pPr>
      <w:r w:rsidRPr="00AA2E74">
        <w:rPr>
          <w:b/>
          <w:bCs/>
          <w:i w:val="0"/>
          <w:iCs w:val="0"/>
        </w:rPr>
        <w:t>Node.js</w:t>
      </w:r>
      <w:r>
        <w:rPr>
          <w:i w:val="0"/>
          <w:iCs w:val="0"/>
        </w:rPr>
        <w:t xml:space="preserve">: An asynchronous JavaScript runtime used to run the C-Teaching-Website. </w:t>
      </w:r>
    </w:p>
    <w:p w14:paraId="3B5FB6CC" w14:textId="275F3F0A" w:rsidR="00173179" w:rsidRDefault="00173179" w:rsidP="00173179">
      <w:pPr>
        <w:pStyle w:val="template"/>
        <w:jc w:val="both"/>
        <w:rPr>
          <w:i w:val="0"/>
          <w:iCs w:val="0"/>
        </w:rPr>
      </w:pPr>
    </w:p>
    <w:p w14:paraId="5FC2CAAB" w14:textId="4A33AC24" w:rsidR="00F15B1E" w:rsidRPr="00F15B1E" w:rsidRDefault="00D626DC">
      <w:pPr>
        <w:pStyle w:val="template"/>
        <w:jc w:val="both"/>
        <w:rPr>
          <w:i w:val="0"/>
          <w:iCs w:val="0"/>
        </w:rPr>
      </w:pPr>
      <w:r>
        <w:rPr>
          <w:i w:val="0"/>
          <w:iCs w:val="0"/>
        </w:rPr>
        <w:t xml:space="preserve">It is assumed that the commercial hosting platform will allow any NodeJS packages as they have support for NodeJS websites. If this was found to not be the case, then it would affect creating cookies and parsing data sent from the frontend of the website to the backend. The website is dependent on both NodeJS as well as GCC to be able to serve content to users and run the code they write. Another assumption is that there will not be a large user base for the website. There is only 15 GB of storage on the hosting platform and user data is stored there so if too many users create accounts then eventually no one else will be able to make a new account. A third assumption is that the website will remain online </w:t>
      </w:r>
      <w:r w:rsidR="001A10BF">
        <w:rPr>
          <w:i w:val="0"/>
          <w:iCs w:val="0"/>
        </w:rPr>
        <w:t>if</w:t>
      </w:r>
      <w:r>
        <w:rPr>
          <w:i w:val="0"/>
          <w:iCs w:val="0"/>
        </w:rPr>
        <w:t xml:space="preserve"> the commercial host is not performing maintenance </w:t>
      </w:r>
      <w:r w:rsidR="001A10BF">
        <w:rPr>
          <w:i w:val="0"/>
          <w:iCs w:val="0"/>
        </w:rPr>
        <w:t>on their servers. If this is not the case, then the website may come offline unexpectedly. A final assumption is that all users are accessing the website from a nonmobile device so they have a large enough screen to view/access all of the content.</w:t>
      </w:r>
    </w:p>
    <w:p w14:paraId="65F0D797" w14:textId="41B960A9" w:rsidR="00D207B9" w:rsidRDefault="00D207B9">
      <w:pPr>
        <w:pStyle w:val="template"/>
      </w:pPr>
    </w:p>
    <w:p w14:paraId="137AF2B2" w14:textId="6AA8758E" w:rsidR="00DD789C" w:rsidRPr="00DD789C" w:rsidRDefault="00DD789C" w:rsidP="00DD789C">
      <w:pPr>
        <w:spacing w:line="240" w:lineRule="auto"/>
        <w:rPr>
          <w:rFonts w:ascii="Arial" w:hAnsi="Arial" w:cs="Arial"/>
          <w:i/>
          <w:iCs/>
          <w:sz w:val="22"/>
          <w:szCs w:val="22"/>
        </w:rPr>
      </w:pPr>
      <w:r>
        <w:br w:type="page"/>
      </w:r>
    </w:p>
    <w:p w14:paraId="638BA50E" w14:textId="77777777" w:rsidR="00D207B9" w:rsidRDefault="00792ED1" w:rsidP="00DD789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rPr>
          <w:rFonts w:ascii="Arial" w:hAnsi="Arial"/>
          <w:color w:val="FFFFFF"/>
        </w:rPr>
      </w:pPr>
      <w:bookmarkStart w:id="39" w:name="_Toc439994682"/>
      <w:bookmarkStart w:id="40" w:name="_Toc113291704"/>
      <w:r>
        <w:rPr>
          <w:rFonts w:ascii="Arial" w:hAnsi="Arial"/>
          <w:color w:val="FFFFFF"/>
        </w:rPr>
        <w:lastRenderedPageBreak/>
        <w:t>Specific Requirements</w:t>
      </w:r>
      <w:bookmarkEnd w:id="39"/>
      <w:bookmarkEnd w:id="40"/>
    </w:p>
    <w:p w14:paraId="7F47E4D2" w14:textId="77777777" w:rsidR="00D207B9" w:rsidRDefault="00792ED1">
      <w:pPr>
        <w:pStyle w:val="Heading2"/>
        <w:numPr>
          <w:ilvl w:val="1"/>
          <w:numId w:val="2"/>
        </w:numPr>
        <w:rPr>
          <w:rFonts w:ascii="Arial" w:hAnsi="Arial"/>
        </w:rPr>
      </w:pPr>
      <w:bookmarkStart w:id="41" w:name="_Toc113291705"/>
      <w:r>
        <w:rPr>
          <w:rFonts w:ascii="Arial" w:hAnsi="Arial"/>
        </w:rPr>
        <w:t>External Interface Requirements</w:t>
      </w:r>
      <w:bookmarkEnd w:id="41"/>
    </w:p>
    <w:p w14:paraId="04224B39" w14:textId="77777777" w:rsidR="00D207B9" w:rsidRDefault="00792ED1">
      <w:pPr>
        <w:pStyle w:val="Heading3"/>
        <w:numPr>
          <w:ilvl w:val="2"/>
          <w:numId w:val="2"/>
        </w:numPr>
        <w:rPr>
          <w:rFonts w:ascii="Arial" w:hAnsi="Arial"/>
        </w:rPr>
      </w:pPr>
      <w:r>
        <w:rPr>
          <w:rFonts w:ascii="Arial" w:hAnsi="Arial"/>
        </w:rPr>
        <w:t>User Interfaces</w:t>
      </w:r>
    </w:p>
    <w:p w14:paraId="1CEB755A" w14:textId="5FFE9FCC" w:rsidR="00583733" w:rsidRDefault="0065776F">
      <w:pPr>
        <w:pStyle w:val="template"/>
        <w:jc w:val="both"/>
        <w:rPr>
          <w:i w:val="0"/>
          <w:iCs w:val="0"/>
        </w:rPr>
      </w:pPr>
      <w:r>
        <w:rPr>
          <w:i w:val="0"/>
          <w:iCs w:val="0"/>
        </w:rPr>
        <w:t xml:space="preserve">Every page on the C-Teaching-Website will make use of shared CSS elements that create a unified theme throughout the website. The landing page will contain the sidebar, which will be present on every page, as well as the header containing the name of the website and slogan. Additionally, there will be a brief description of the website, and a button that can be clicked to sign in/register. The sign in page will contain the same header and sidebar as the landing page in addition to two fields for creating an account and two for signing in. The sign in page will contain a create account button for the account creation fields, and sign in button for the sign in fields. </w:t>
      </w:r>
      <w:r w:rsidR="00583733">
        <w:rPr>
          <w:i w:val="0"/>
          <w:iCs w:val="0"/>
        </w:rPr>
        <w:t xml:space="preserve">Once either sign in or create account has been clicked, the user will either be informed that sign in/account creation failed, or the user will be taken to the tutorial pages. </w:t>
      </w:r>
    </w:p>
    <w:p w14:paraId="48709FC4" w14:textId="23ADF2AE" w:rsidR="00583733" w:rsidRDefault="00583733">
      <w:pPr>
        <w:pStyle w:val="template"/>
        <w:jc w:val="both"/>
        <w:rPr>
          <w:i w:val="0"/>
          <w:iCs w:val="0"/>
        </w:rPr>
      </w:pPr>
    </w:p>
    <w:p w14:paraId="2ABEC87D" w14:textId="24F06FD5" w:rsidR="00C612F1" w:rsidRDefault="00583733">
      <w:pPr>
        <w:pStyle w:val="template"/>
        <w:jc w:val="both"/>
        <w:rPr>
          <w:i w:val="0"/>
          <w:iCs w:val="0"/>
        </w:rPr>
      </w:pPr>
      <w:r>
        <w:rPr>
          <w:i w:val="0"/>
          <w:iCs w:val="0"/>
        </w:rPr>
        <w:t xml:space="preserve">Tutorial pages will have the same sidebar as the landing and sign in pages. Each tutorial will have a similar in style header to the landing page, but the text on the header will describe the current lesson. </w:t>
      </w:r>
      <w:r w:rsidR="00EC3588">
        <w:rPr>
          <w:i w:val="0"/>
          <w:iCs w:val="0"/>
        </w:rPr>
        <w:t xml:space="preserve">On every tutorial page, the page will be split into two parts: the tutorial content and the code submission half. </w:t>
      </w:r>
      <w:r>
        <w:rPr>
          <w:i w:val="0"/>
          <w:iCs w:val="0"/>
        </w:rPr>
        <w:t xml:space="preserve">The tutorial content, which will include text and visual elements, will be </w:t>
      </w:r>
      <w:r w:rsidR="00EC3588">
        <w:rPr>
          <w:i w:val="0"/>
          <w:iCs w:val="0"/>
        </w:rPr>
        <w:t>placed</w:t>
      </w:r>
      <w:r>
        <w:rPr>
          <w:i w:val="0"/>
          <w:iCs w:val="0"/>
        </w:rPr>
        <w:t xml:space="preserve"> </w:t>
      </w:r>
      <w:r w:rsidR="00EC3588">
        <w:rPr>
          <w:i w:val="0"/>
          <w:iCs w:val="0"/>
        </w:rPr>
        <w:t xml:space="preserve">on the upper half of the lesson page. The code submission will be placed on the lower half of each lesson page. The code submission area of the page will have a box for typing in code with a submit button next to it. </w:t>
      </w:r>
      <w:r w:rsidR="00B76436">
        <w:rPr>
          <w:i w:val="0"/>
          <w:iCs w:val="0"/>
        </w:rPr>
        <w:t xml:space="preserve">After a user submits their code, they will be brought to a test results page that grades the users’ code by correctness. Test results page will use same styling as lesson page. </w:t>
      </w:r>
    </w:p>
    <w:p w14:paraId="26800EEE" w14:textId="19C97789" w:rsidR="00B76436" w:rsidRDefault="00B76436">
      <w:pPr>
        <w:pStyle w:val="template"/>
        <w:jc w:val="both"/>
        <w:rPr>
          <w:i w:val="0"/>
          <w:iCs w:val="0"/>
        </w:rPr>
      </w:pPr>
    </w:p>
    <w:p w14:paraId="60FB89A6" w14:textId="0AA3733C" w:rsidR="00B76436" w:rsidRDefault="00B76436">
      <w:pPr>
        <w:pStyle w:val="template"/>
        <w:jc w:val="both"/>
        <w:rPr>
          <w:i w:val="0"/>
          <w:iCs w:val="0"/>
        </w:rPr>
      </w:pPr>
      <w:r>
        <w:rPr>
          <w:i w:val="0"/>
          <w:iCs w:val="0"/>
        </w:rPr>
        <w:t xml:space="preserve">When the user clicks the progress button on the sidebar they will be taken to a page with the same styling as the landing page. The new page will display a graphic that indicates how many tutorials a user has completed, and how many they have remaining. Similarly, when the user clicks the about button on the sidebar, they are taken to a new page with the same styling as the landing page. This page will contain text talking about the purpose of the website. </w:t>
      </w:r>
    </w:p>
    <w:p w14:paraId="61E0A889" w14:textId="02AE7DD8" w:rsidR="00C612F1" w:rsidRDefault="00C612F1">
      <w:pPr>
        <w:pStyle w:val="template"/>
        <w:jc w:val="both"/>
        <w:rPr>
          <w:i w:val="0"/>
          <w:iCs w:val="0"/>
        </w:rPr>
      </w:pPr>
    </w:p>
    <w:p w14:paraId="7B1E746C" w14:textId="46454D4B" w:rsidR="00C612F1" w:rsidRDefault="00C612F1">
      <w:pPr>
        <w:spacing w:line="240" w:lineRule="auto"/>
        <w:rPr>
          <w:rFonts w:ascii="Arial" w:hAnsi="Arial" w:cs="Arial"/>
          <w:sz w:val="22"/>
          <w:szCs w:val="22"/>
        </w:rPr>
      </w:pPr>
      <w:r>
        <w:rPr>
          <w:i/>
          <w:iCs/>
          <w:noProof/>
        </w:rPr>
        <w:drawing>
          <wp:inline distT="0" distB="0" distL="0" distR="0" wp14:anchorId="66B528F7" wp14:editId="48A6A94D">
            <wp:extent cx="6057900" cy="2940050"/>
            <wp:effectExtent l="0" t="0" r="0" b="635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13" cstate="print">
                      <a:extLst>
                        <a:ext uri="{28A0092B-C50C-407E-A947-70E740481C1C}">
                          <a14:useLocalDpi xmlns:a14="http://schemas.microsoft.com/office/drawing/2010/main" val="0"/>
                        </a:ext>
                      </a:extLst>
                    </a:blip>
                    <a:srcRect r="1100" b="2302"/>
                    <a:stretch/>
                  </pic:blipFill>
                  <pic:spPr bwMode="auto">
                    <a:xfrm>
                      <a:off x="0" y="0"/>
                      <a:ext cx="6059091" cy="2940628"/>
                    </a:xfrm>
                    <a:prstGeom prst="rect">
                      <a:avLst/>
                    </a:prstGeom>
                    <a:ln>
                      <a:noFill/>
                    </a:ln>
                    <a:extLst>
                      <a:ext uri="{53640926-AAD7-44D8-BBD7-CCE9431645EC}">
                        <a14:shadowObscured xmlns:a14="http://schemas.microsoft.com/office/drawing/2010/main"/>
                      </a:ext>
                    </a:extLst>
                  </pic:spPr>
                </pic:pic>
              </a:graphicData>
            </a:graphic>
          </wp:inline>
        </w:drawing>
      </w:r>
    </w:p>
    <w:p w14:paraId="7C27D965" w14:textId="77A0F717" w:rsidR="00C612F1" w:rsidRPr="003675BA" w:rsidRDefault="001138D1" w:rsidP="003675BA">
      <w:pPr>
        <w:spacing w:line="240" w:lineRule="auto"/>
        <w:rPr>
          <w:rFonts w:ascii="Arial" w:hAnsi="Arial" w:cs="Arial"/>
          <w:sz w:val="22"/>
          <w:szCs w:val="22"/>
        </w:rPr>
      </w:pPr>
      <w:r>
        <w:rPr>
          <w:rFonts w:ascii="Arial" w:hAnsi="Arial" w:cs="Arial"/>
          <w:sz w:val="22"/>
          <w:szCs w:val="22"/>
        </w:rPr>
        <w:t>Figure 2: Example of Website Uniform Styling</w:t>
      </w:r>
      <w:r w:rsidR="00580E94">
        <w:rPr>
          <w:rFonts w:ascii="Arial" w:hAnsi="Arial" w:cs="Arial"/>
          <w:sz w:val="22"/>
          <w:szCs w:val="22"/>
        </w:rPr>
        <w:t xml:space="preserve"> (Sidebar and Header)</w:t>
      </w:r>
    </w:p>
    <w:p w14:paraId="514DAC95" w14:textId="4CFB4002" w:rsidR="005A50CC" w:rsidRPr="005A50CC" w:rsidRDefault="00792ED1" w:rsidP="005A50CC">
      <w:pPr>
        <w:pStyle w:val="Heading3"/>
        <w:numPr>
          <w:ilvl w:val="2"/>
          <w:numId w:val="2"/>
        </w:numPr>
        <w:rPr>
          <w:rFonts w:ascii="Arial" w:hAnsi="Arial"/>
        </w:rPr>
      </w:pPr>
      <w:bookmarkStart w:id="42" w:name="_Toc439994684"/>
      <w:r>
        <w:rPr>
          <w:rFonts w:ascii="Arial" w:hAnsi="Arial"/>
        </w:rPr>
        <w:lastRenderedPageBreak/>
        <w:t>Hardware Interfaces</w:t>
      </w:r>
      <w:bookmarkEnd w:id="42"/>
    </w:p>
    <w:p w14:paraId="33AEF1AF" w14:textId="1241B5F1" w:rsidR="005A50CC" w:rsidRDefault="005A50CC">
      <w:pPr>
        <w:pStyle w:val="template"/>
        <w:jc w:val="both"/>
        <w:rPr>
          <w:i w:val="0"/>
          <w:iCs w:val="0"/>
        </w:rPr>
      </w:pPr>
      <w:r>
        <w:rPr>
          <w:b/>
          <w:bCs/>
          <w:i w:val="0"/>
          <w:iCs w:val="0"/>
        </w:rPr>
        <w:t xml:space="preserve">Mouse/Touchscreen: </w:t>
      </w:r>
      <w:r>
        <w:rPr>
          <w:i w:val="0"/>
          <w:iCs w:val="0"/>
        </w:rPr>
        <w:t xml:space="preserve">Users are expected to access the website with a mouse or touchscreen for website navigation. </w:t>
      </w:r>
    </w:p>
    <w:p w14:paraId="1D9516D5" w14:textId="7DEDAB0D" w:rsidR="005A50CC" w:rsidRDefault="005A50CC">
      <w:pPr>
        <w:pStyle w:val="template"/>
        <w:jc w:val="both"/>
        <w:rPr>
          <w:i w:val="0"/>
          <w:iCs w:val="0"/>
        </w:rPr>
      </w:pPr>
      <w:r>
        <w:rPr>
          <w:b/>
          <w:bCs/>
          <w:i w:val="0"/>
          <w:iCs w:val="0"/>
        </w:rPr>
        <w:t xml:space="preserve">Keyboard: </w:t>
      </w:r>
      <w:r>
        <w:rPr>
          <w:i w:val="0"/>
          <w:iCs w:val="0"/>
        </w:rPr>
        <w:t xml:space="preserve">Users are expected to access the website with a keyboard, so the user can input text into text fields. </w:t>
      </w:r>
    </w:p>
    <w:p w14:paraId="514296CA" w14:textId="5DD36404" w:rsidR="005A50CC" w:rsidRDefault="005A50CC">
      <w:pPr>
        <w:pStyle w:val="template"/>
        <w:jc w:val="both"/>
        <w:rPr>
          <w:i w:val="0"/>
          <w:iCs w:val="0"/>
        </w:rPr>
      </w:pPr>
      <w:r>
        <w:rPr>
          <w:b/>
          <w:bCs/>
          <w:i w:val="0"/>
          <w:iCs w:val="0"/>
        </w:rPr>
        <w:t xml:space="preserve">User Device: </w:t>
      </w:r>
      <w:r>
        <w:rPr>
          <w:i w:val="0"/>
          <w:iCs w:val="0"/>
        </w:rPr>
        <w:t xml:space="preserve">The user’s device must have a screen large enough to display the website content correctly. The user’s device must also have a modern web browser. </w:t>
      </w:r>
    </w:p>
    <w:p w14:paraId="11B0DEBF" w14:textId="495E1170" w:rsidR="005A50CC" w:rsidRDefault="005A50CC">
      <w:pPr>
        <w:pStyle w:val="template"/>
        <w:jc w:val="both"/>
        <w:rPr>
          <w:i w:val="0"/>
          <w:iCs w:val="0"/>
        </w:rPr>
      </w:pPr>
    </w:p>
    <w:p w14:paraId="7B34A3BD" w14:textId="77777777" w:rsidR="00D207B9" w:rsidRDefault="00792ED1">
      <w:pPr>
        <w:pStyle w:val="Heading3"/>
        <w:numPr>
          <w:ilvl w:val="2"/>
          <w:numId w:val="2"/>
        </w:numPr>
        <w:rPr>
          <w:rFonts w:ascii="Arial" w:hAnsi="Arial"/>
        </w:rPr>
      </w:pPr>
      <w:bookmarkStart w:id="43" w:name="_Toc439994685"/>
      <w:r>
        <w:rPr>
          <w:rFonts w:ascii="Arial" w:hAnsi="Arial"/>
        </w:rPr>
        <w:t>Software Interfaces</w:t>
      </w:r>
      <w:bookmarkEnd w:id="43"/>
    </w:p>
    <w:p w14:paraId="3C0AF7A1" w14:textId="37761E01" w:rsidR="00AA289F" w:rsidRPr="00082859" w:rsidRDefault="00221590">
      <w:pPr>
        <w:pStyle w:val="template"/>
        <w:jc w:val="both"/>
        <w:rPr>
          <w:i w:val="0"/>
          <w:iCs w:val="0"/>
        </w:rPr>
      </w:pPr>
      <w:r>
        <w:rPr>
          <w:i w:val="0"/>
          <w:iCs w:val="0"/>
        </w:rPr>
        <w:t>The</w:t>
      </w:r>
      <w:r w:rsidR="00AA289F">
        <w:rPr>
          <w:i w:val="0"/>
          <w:iCs w:val="0"/>
        </w:rPr>
        <w:t xml:space="preserve"> host</w:t>
      </w:r>
      <w:r>
        <w:rPr>
          <w:i w:val="0"/>
          <w:iCs w:val="0"/>
        </w:rPr>
        <w:t xml:space="preserve"> server will be running Ubuntu version </w:t>
      </w:r>
      <w:r w:rsidR="00AA289F">
        <w:rPr>
          <w:i w:val="0"/>
          <w:iCs w:val="0"/>
        </w:rPr>
        <w:t xml:space="preserve">20.04 and will be running the NodeJS server v10.19.0. The NodeJS server will create and monitor child processes on the host, which will make use of the stdin and </w:t>
      </w:r>
      <w:proofErr w:type="spellStart"/>
      <w:r w:rsidR="00AA289F">
        <w:rPr>
          <w:i w:val="0"/>
          <w:iCs w:val="0"/>
        </w:rPr>
        <w:t>stdout</w:t>
      </w:r>
      <w:proofErr w:type="spellEnd"/>
      <w:r w:rsidR="00AA289F">
        <w:rPr>
          <w:i w:val="0"/>
          <w:iCs w:val="0"/>
        </w:rPr>
        <w:t xml:space="preserve"> features of Ubuntu. Some of the child processes will make use of the GCC 9.3.0 C compiler to compile user code. </w:t>
      </w:r>
    </w:p>
    <w:p w14:paraId="53C4B225" w14:textId="77777777" w:rsidR="00D207B9" w:rsidRDefault="00792ED1">
      <w:pPr>
        <w:pStyle w:val="Heading3"/>
        <w:numPr>
          <w:ilvl w:val="2"/>
          <w:numId w:val="2"/>
        </w:numPr>
        <w:rPr>
          <w:rFonts w:ascii="Arial" w:hAnsi="Arial"/>
        </w:rPr>
      </w:pPr>
      <w:bookmarkStart w:id="44" w:name="_Toc439994686"/>
      <w:r>
        <w:rPr>
          <w:rFonts w:ascii="Arial" w:hAnsi="Arial"/>
        </w:rPr>
        <w:t>Communications Interfaces</w:t>
      </w:r>
      <w:bookmarkEnd w:id="44"/>
    </w:p>
    <w:p w14:paraId="275DD0B4" w14:textId="42F30998" w:rsidR="00052435" w:rsidRDefault="00AA289F">
      <w:pPr>
        <w:pStyle w:val="template"/>
        <w:jc w:val="both"/>
        <w:rPr>
          <w:i w:val="0"/>
          <w:iCs w:val="0"/>
        </w:rPr>
      </w:pPr>
      <w:r>
        <w:rPr>
          <w:i w:val="0"/>
          <w:iCs w:val="0"/>
        </w:rPr>
        <w:t xml:space="preserve">When the user creates an account, their password is stored on the host server in a text file that is encrypted using an XOR cipher. </w:t>
      </w:r>
      <w:r w:rsidR="00052435">
        <w:rPr>
          <w:i w:val="0"/>
          <w:iCs w:val="0"/>
        </w:rPr>
        <w:t xml:space="preserve">XOR cipher is used when a user attempts to login to their account. One current issue with the XOR cipher is that when logging in it must be used to decrypt followed by an encrypt to make sure user data is not corrupted. The corruption may occur if a user logs in and the server suddenly crashes at that moment. </w:t>
      </w:r>
    </w:p>
    <w:p w14:paraId="00C3E8C2" w14:textId="76C51A76" w:rsidR="00052435" w:rsidRDefault="00052435">
      <w:pPr>
        <w:pStyle w:val="template"/>
        <w:jc w:val="both"/>
        <w:rPr>
          <w:i w:val="0"/>
          <w:iCs w:val="0"/>
        </w:rPr>
      </w:pPr>
    </w:p>
    <w:p w14:paraId="4273B657" w14:textId="2DFC74C5" w:rsidR="003D3DC0" w:rsidRDefault="00052435">
      <w:pPr>
        <w:pStyle w:val="template"/>
        <w:jc w:val="both"/>
        <w:rPr>
          <w:i w:val="0"/>
          <w:iCs w:val="0"/>
        </w:rPr>
      </w:pPr>
      <w:r>
        <w:rPr>
          <w:i w:val="0"/>
          <w:iCs w:val="0"/>
        </w:rPr>
        <w:t xml:space="preserve">The server </w:t>
      </w:r>
      <w:r w:rsidR="003D3DC0">
        <w:rPr>
          <w:i w:val="0"/>
          <w:iCs w:val="0"/>
        </w:rPr>
        <w:t xml:space="preserve">runs all child processes and opens all files synchronously to ensure all logic is completed in the intended order. If processes and I/O were not run synchronously it could crash the server. If files were opened asynchronously then it is possible that another user could access someone else’s data. </w:t>
      </w:r>
    </w:p>
    <w:p w14:paraId="49187D90" w14:textId="4B95C88A" w:rsidR="003D3DC0" w:rsidRDefault="003D3DC0">
      <w:pPr>
        <w:pStyle w:val="template"/>
        <w:jc w:val="both"/>
        <w:rPr>
          <w:i w:val="0"/>
          <w:iCs w:val="0"/>
        </w:rPr>
      </w:pPr>
    </w:p>
    <w:p w14:paraId="311D9C65" w14:textId="48E3575E" w:rsidR="00D207B9" w:rsidRPr="007F6435" w:rsidRDefault="003D3DC0" w:rsidP="007F6435">
      <w:pPr>
        <w:pStyle w:val="template"/>
        <w:jc w:val="both"/>
        <w:rPr>
          <w:i w:val="0"/>
          <w:iCs w:val="0"/>
        </w:rPr>
      </w:pPr>
      <w:r>
        <w:rPr>
          <w:i w:val="0"/>
          <w:iCs w:val="0"/>
        </w:rPr>
        <w:t>The host server serves website pages to users using HTTP.</w:t>
      </w:r>
    </w:p>
    <w:p w14:paraId="5805AD8D" w14:textId="77777777" w:rsidR="00D207B9" w:rsidRDefault="00792ED1">
      <w:pPr>
        <w:pStyle w:val="Heading2"/>
        <w:numPr>
          <w:ilvl w:val="1"/>
          <w:numId w:val="2"/>
        </w:numPr>
        <w:rPr>
          <w:rFonts w:ascii="Arial" w:hAnsi="Arial"/>
        </w:rPr>
      </w:pPr>
      <w:bookmarkStart w:id="45" w:name="_Toc113291706"/>
      <w:r>
        <w:rPr>
          <w:rFonts w:ascii="Arial" w:hAnsi="Arial"/>
        </w:rPr>
        <w:t>Functional Requirements</w:t>
      </w:r>
      <w:bookmarkEnd w:id="45"/>
    </w:p>
    <w:p w14:paraId="627B7447" w14:textId="48E380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Website Pages:</w:t>
      </w:r>
    </w:p>
    <w:p w14:paraId="066021B3" w14:textId="77777777" w:rsidR="00A765B4" w:rsidRDefault="00A765B4" w:rsidP="00A765B4">
      <w:pPr>
        <w:pStyle w:val="NormalWeb"/>
        <w:spacing w:beforeAutospacing="0" w:afterAutospacing="0"/>
        <w:rPr>
          <w:rFonts w:ascii="Arial" w:hAnsi="Arial" w:cs="Arial"/>
          <w:sz w:val="22"/>
          <w:szCs w:val="22"/>
        </w:rPr>
      </w:pPr>
      <w:r w:rsidRPr="0081531C">
        <w:rPr>
          <w:rFonts w:ascii="Arial" w:hAnsi="Arial" w:cs="Arial"/>
          <w:sz w:val="22"/>
          <w:szCs w:val="22"/>
        </w:rPr>
        <w:t>When</w:t>
      </w:r>
      <w:r>
        <w:rPr>
          <w:rFonts w:ascii="Arial" w:hAnsi="Arial" w:cs="Arial"/>
          <w:sz w:val="22"/>
          <w:szCs w:val="22"/>
        </w:rPr>
        <w:t xml:space="preserve"> the user visits the website URL in their browser, they will be brought to a landing page. </w:t>
      </w:r>
    </w:p>
    <w:p w14:paraId="6EFD401E"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When the user clicks on the “About” button on the sidebar, the website will load the about page. </w:t>
      </w:r>
    </w:p>
    <w:p w14:paraId="67265123"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When the user clicks “Get Started” on the landing page, the website will load the login page.</w:t>
      </w:r>
    </w:p>
    <w:p w14:paraId="1F838CE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clicks the “Progress” tab on the sidebar, the website will load a progress page visually depicting the user’s progress in the course.</w:t>
      </w:r>
    </w:p>
    <w:p w14:paraId="5AC561D3" w14:textId="77777777" w:rsidR="00A765B4" w:rsidRDefault="00A765B4">
      <w:pPr>
        <w:pStyle w:val="NormalWeb"/>
        <w:spacing w:beforeAutospacing="0" w:afterAutospacing="0"/>
        <w:rPr>
          <w:rFonts w:ascii="Arial" w:hAnsi="Arial" w:cs="Arial"/>
          <w:b/>
          <w:bCs/>
          <w:sz w:val="22"/>
          <w:szCs w:val="22"/>
        </w:rPr>
      </w:pPr>
    </w:p>
    <w:p w14:paraId="3EA9072F" w14:textId="4308D514"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Accounts:</w:t>
      </w:r>
    </w:p>
    <w:p w14:paraId="59E49F31"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the user does not have an account, the website will allow them to create one when given a new username and password.</w:t>
      </w:r>
    </w:p>
    <w:p w14:paraId="70E41AE4"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 xml:space="preserve">If the user enters a username on the login page and the user exists in the system, the website will attempt to login. </w:t>
      </w:r>
    </w:p>
    <w:p w14:paraId="17388F6B"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the correct password, the website will keep that user logged into their account.</w:t>
      </w:r>
    </w:p>
    <w:p w14:paraId="44563078" w14:textId="77777777" w:rsidR="00A765B4" w:rsidRDefault="00A765B4" w:rsidP="00A765B4">
      <w:pPr>
        <w:pStyle w:val="NormalWeb"/>
        <w:spacing w:beforeAutospacing="0" w:afterAutospacing="0"/>
        <w:rPr>
          <w:rFonts w:ascii="Arial" w:hAnsi="Arial" w:cs="Arial"/>
          <w:sz w:val="22"/>
          <w:szCs w:val="22"/>
        </w:rPr>
      </w:pPr>
      <w:r>
        <w:rPr>
          <w:rFonts w:ascii="Arial" w:hAnsi="Arial" w:cs="Arial"/>
          <w:sz w:val="22"/>
          <w:szCs w:val="22"/>
        </w:rPr>
        <w:t>If a user inputs a username that exists and gives an incorrect password, the website will prevent that user from logging in.</w:t>
      </w:r>
    </w:p>
    <w:p w14:paraId="214FAD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After a user successfully logs into their account, the user should be brought to the lessons page. </w:t>
      </w:r>
    </w:p>
    <w:p w14:paraId="44E33336" w14:textId="77777777" w:rsidR="00A765B4" w:rsidRDefault="00A765B4">
      <w:pPr>
        <w:pStyle w:val="NormalWeb"/>
        <w:spacing w:beforeAutospacing="0" w:afterAutospacing="0"/>
        <w:rPr>
          <w:rFonts w:ascii="Arial" w:hAnsi="Arial" w:cs="Arial"/>
          <w:b/>
          <w:bCs/>
          <w:sz w:val="22"/>
          <w:szCs w:val="22"/>
        </w:rPr>
      </w:pPr>
    </w:p>
    <w:p w14:paraId="1EBD38F5" w14:textId="3133467F"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lastRenderedPageBreak/>
        <w:t>Lessons:</w:t>
      </w:r>
    </w:p>
    <w:p w14:paraId="17243AA0" w14:textId="2C576BA3" w:rsidR="00A765B4" w:rsidRDefault="00A765B4">
      <w:pPr>
        <w:pStyle w:val="NormalWeb"/>
        <w:spacing w:beforeAutospacing="0" w:afterAutospacing="0"/>
        <w:rPr>
          <w:rFonts w:ascii="Arial" w:hAnsi="Arial" w:cs="Arial"/>
          <w:iCs/>
          <w:sz w:val="22"/>
          <w:szCs w:val="22"/>
        </w:rPr>
      </w:pPr>
      <w:r>
        <w:rPr>
          <w:rFonts w:ascii="Arial" w:hAnsi="Arial" w:cs="Arial"/>
          <w:iCs/>
          <w:sz w:val="22"/>
          <w:szCs w:val="22"/>
        </w:rPr>
        <w:t>When a user clicks on a lesson with their mouse, they will be brought to that corresponding lesson page.</w:t>
      </w:r>
    </w:p>
    <w:p w14:paraId="30C91B1E" w14:textId="6B255FD4" w:rsidR="00A765B4" w:rsidRPr="00A765B4"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lesson page is opened, the user will be able to read tutorials. </w:t>
      </w:r>
    </w:p>
    <w:p w14:paraId="69911861"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If the lesson page is opened, the user will be able to enter code in a field directly on the website.</w:t>
      </w:r>
    </w:p>
    <w:p w14:paraId="33E12E68"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entered code on the lesson page and clicked the submit button, the website will compile and test the entered code.</w:t>
      </w:r>
    </w:p>
    <w:p w14:paraId="76605CD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submits code for a lesson, the website will load a results page that grades the entered code using tests.</w:t>
      </w:r>
    </w:p>
    <w:p w14:paraId="69CC237B"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loads the results page, the results page will display the tests that passed and failed.</w:t>
      </w:r>
    </w:p>
    <w:p w14:paraId="0373EDF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completes a lesson by passing all the tests, the website will grant access to the next lesson.</w:t>
      </w:r>
    </w:p>
    <w:p w14:paraId="2875B64A" w14:textId="0940BCDD"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the user has completed all available lessons, the website will notify the user that they have completed the course.</w:t>
      </w:r>
    </w:p>
    <w:p w14:paraId="1B3AEA97"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opens a previously completed lesson, their previously entered code should be present in the code entry field. </w:t>
      </w:r>
    </w:p>
    <w:p w14:paraId="139A22EF" w14:textId="77777777" w:rsidR="00A765B4" w:rsidRDefault="00A765B4" w:rsidP="00A765B4">
      <w:pPr>
        <w:pStyle w:val="NormalWeb"/>
        <w:spacing w:beforeAutospacing="0" w:afterAutospacing="0"/>
        <w:rPr>
          <w:rFonts w:ascii="Arial" w:hAnsi="Arial" w:cs="Arial"/>
          <w:iCs/>
          <w:sz w:val="22"/>
          <w:szCs w:val="22"/>
        </w:rPr>
      </w:pPr>
    </w:p>
    <w:p w14:paraId="6DFA0D21" w14:textId="77777777" w:rsidR="00A765B4" w:rsidRDefault="00A765B4">
      <w:pPr>
        <w:pStyle w:val="NormalWeb"/>
        <w:spacing w:beforeAutospacing="0" w:afterAutospacing="0"/>
        <w:rPr>
          <w:rFonts w:ascii="Arial" w:hAnsi="Arial" w:cs="Arial"/>
          <w:b/>
          <w:bCs/>
          <w:sz w:val="22"/>
          <w:szCs w:val="22"/>
        </w:rPr>
      </w:pPr>
    </w:p>
    <w:p w14:paraId="68F6D324" w14:textId="2CD6A379" w:rsidR="00A765B4" w:rsidRDefault="00A765B4">
      <w:pPr>
        <w:pStyle w:val="NormalWeb"/>
        <w:spacing w:beforeAutospacing="0" w:afterAutospacing="0"/>
        <w:rPr>
          <w:rFonts w:ascii="Arial" w:hAnsi="Arial" w:cs="Arial"/>
          <w:b/>
          <w:bCs/>
          <w:sz w:val="22"/>
          <w:szCs w:val="22"/>
        </w:rPr>
      </w:pPr>
      <w:r>
        <w:rPr>
          <w:rFonts w:ascii="Arial" w:hAnsi="Arial" w:cs="Arial"/>
          <w:b/>
          <w:bCs/>
          <w:sz w:val="22"/>
          <w:szCs w:val="22"/>
        </w:rPr>
        <w:t>User Data:</w:t>
      </w:r>
    </w:p>
    <w:p w14:paraId="55DFA05B" w14:textId="2EBAC66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the user submits code on a lesson page, the website will locally store the submitted code in the user’s directory. </w:t>
      </w:r>
    </w:p>
    <w:p w14:paraId="71FEBF13"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When a user progresses through a lesson, the website will store data about the user’s progress.</w:t>
      </w:r>
    </w:p>
    <w:p w14:paraId="5C7D673F" w14:textId="77777777" w:rsidR="00A765B4" w:rsidRDefault="00A765B4" w:rsidP="00A765B4">
      <w:pPr>
        <w:pStyle w:val="NormalWeb"/>
        <w:spacing w:beforeAutospacing="0" w:afterAutospacing="0"/>
        <w:rPr>
          <w:rFonts w:ascii="Arial" w:hAnsi="Arial" w:cs="Arial"/>
          <w:iCs/>
          <w:sz w:val="22"/>
          <w:szCs w:val="22"/>
        </w:rPr>
      </w:pPr>
      <w:r>
        <w:rPr>
          <w:rFonts w:ascii="Arial" w:hAnsi="Arial" w:cs="Arial"/>
          <w:iCs/>
          <w:sz w:val="22"/>
          <w:szCs w:val="22"/>
        </w:rPr>
        <w:t xml:space="preserve">When a login attempt is made by a guest, the website will decrypt the </w:t>
      </w:r>
      <w:proofErr w:type="spellStart"/>
      <w:r>
        <w:rPr>
          <w:rFonts w:ascii="Arial" w:hAnsi="Arial" w:cs="Arial"/>
          <w:iCs/>
          <w:sz w:val="22"/>
          <w:szCs w:val="22"/>
        </w:rPr>
        <w:t>passchk</w:t>
      </w:r>
      <w:proofErr w:type="spellEnd"/>
      <w:r>
        <w:rPr>
          <w:rFonts w:ascii="Arial" w:hAnsi="Arial" w:cs="Arial"/>
          <w:iCs/>
          <w:sz w:val="22"/>
          <w:szCs w:val="22"/>
        </w:rPr>
        <w:t xml:space="preserve"> file and re-encrypt the file after the attempt has been made. </w:t>
      </w:r>
    </w:p>
    <w:p w14:paraId="2F044F12" w14:textId="482A9EC8" w:rsidR="00A765B4" w:rsidRPr="00131DD9" w:rsidRDefault="00A765B4">
      <w:pPr>
        <w:pStyle w:val="NormalWeb"/>
        <w:spacing w:beforeAutospacing="0" w:afterAutospacing="0"/>
        <w:rPr>
          <w:rFonts w:ascii="Arial" w:hAnsi="Arial" w:cs="Arial"/>
          <w:iCs/>
          <w:sz w:val="22"/>
          <w:szCs w:val="22"/>
        </w:rPr>
      </w:pPr>
      <w:r>
        <w:rPr>
          <w:rFonts w:ascii="Arial" w:hAnsi="Arial" w:cs="Arial"/>
          <w:iCs/>
          <w:sz w:val="22"/>
          <w:szCs w:val="22"/>
        </w:rPr>
        <w:t xml:space="preserve">When a guest creates an account successfully, the website will write the password to a file called </w:t>
      </w:r>
      <w:proofErr w:type="spellStart"/>
      <w:r>
        <w:rPr>
          <w:rFonts w:ascii="Arial" w:hAnsi="Arial" w:cs="Arial"/>
          <w:iCs/>
          <w:sz w:val="22"/>
          <w:szCs w:val="22"/>
        </w:rPr>
        <w:t>passchk</w:t>
      </w:r>
      <w:proofErr w:type="spellEnd"/>
      <w:r>
        <w:rPr>
          <w:rFonts w:ascii="Arial" w:hAnsi="Arial" w:cs="Arial"/>
          <w:iCs/>
          <w:sz w:val="22"/>
          <w:szCs w:val="22"/>
        </w:rPr>
        <w:t xml:space="preserve"> and encrypt it with the password.</w:t>
      </w:r>
    </w:p>
    <w:p w14:paraId="14D9FB74" w14:textId="77777777" w:rsidR="00D207B9" w:rsidRDefault="00792ED1">
      <w:pPr>
        <w:pStyle w:val="Heading2"/>
        <w:numPr>
          <w:ilvl w:val="1"/>
          <w:numId w:val="2"/>
        </w:numPr>
      </w:pPr>
      <w:bookmarkStart w:id="46" w:name="_Toc113291707"/>
      <w:r>
        <w:rPr>
          <w:rFonts w:ascii="Arial" w:hAnsi="Arial"/>
        </w:rPr>
        <w:t>Behavior Requirements</w:t>
      </w:r>
      <w:bookmarkEnd w:id="46"/>
    </w:p>
    <w:p w14:paraId="09905DA5" w14:textId="77777777" w:rsidR="00D207B9" w:rsidRDefault="00792ED1">
      <w:pPr>
        <w:pStyle w:val="Heading3"/>
        <w:numPr>
          <w:ilvl w:val="2"/>
          <w:numId w:val="2"/>
        </w:numPr>
        <w:rPr>
          <w:rFonts w:ascii="Arial" w:hAnsi="Arial"/>
        </w:rPr>
      </w:pPr>
      <w:r>
        <w:rPr>
          <w:rFonts w:ascii="Arial" w:hAnsi="Arial"/>
        </w:rPr>
        <w:t>Use Case View</w:t>
      </w:r>
    </w:p>
    <w:p w14:paraId="03336A6D" w14:textId="4C0034C1" w:rsidR="00A36B9A" w:rsidRDefault="00057AED">
      <w:pPr>
        <w:pStyle w:val="template"/>
        <w:spacing w:line="240" w:lineRule="auto"/>
        <w:jc w:val="both"/>
        <w:rPr>
          <w:i w:val="0"/>
          <w:iCs w:val="0"/>
        </w:rPr>
      </w:pPr>
      <w:r>
        <w:rPr>
          <w:i w:val="0"/>
          <w:iCs w:val="0"/>
          <w:noProof/>
        </w:rPr>
        <w:drawing>
          <wp:inline distT="0" distB="0" distL="0" distR="0" wp14:anchorId="4BAB420D" wp14:editId="310FF394">
            <wp:extent cx="6126480" cy="15011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cstate="print">
                      <a:extLst>
                        <a:ext uri="{28A0092B-C50C-407E-A947-70E740481C1C}">
                          <a14:useLocalDpi xmlns:a14="http://schemas.microsoft.com/office/drawing/2010/main" val="0"/>
                        </a:ext>
                      </a:extLst>
                    </a:blip>
                    <a:srcRect t="1990"/>
                    <a:stretch/>
                  </pic:blipFill>
                  <pic:spPr bwMode="auto">
                    <a:xfrm>
                      <a:off x="0" y="0"/>
                      <a:ext cx="6126480" cy="1501140"/>
                    </a:xfrm>
                    <a:prstGeom prst="rect">
                      <a:avLst/>
                    </a:prstGeom>
                    <a:ln>
                      <a:noFill/>
                    </a:ln>
                    <a:extLst>
                      <a:ext uri="{53640926-AAD7-44D8-BBD7-CCE9431645EC}">
                        <a14:shadowObscured xmlns:a14="http://schemas.microsoft.com/office/drawing/2010/main"/>
                      </a:ext>
                    </a:extLst>
                  </pic:spPr>
                </pic:pic>
              </a:graphicData>
            </a:graphic>
          </wp:inline>
        </w:drawing>
      </w:r>
    </w:p>
    <w:p w14:paraId="3EF4AE99" w14:textId="4F5D8C4B" w:rsidR="00057AED" w:rsidRDefault="00057AED">
      <w:pPr>
        <w:pStyle w:val="template"/>
        <w:spacing w:line="240" w:lineRule="auto"/>
        <w:jc w:val="both"/>
        <w:rPr>
          <w:i w:val="0"/>
          <w:iCs w:val="0"/>
        </w:rPr>
      </w:pPr>
      <w:r>
        <w:rPr>
          <w:i w:val="0"/>
          <w:iCs w:val="0"/>
        </w:rPr>
        <w:t>Figure 3: Use Case Diagram for C-Teaching-Website</w:t>
      </w:r>
    </w:p>
    <w:p w14:paraId="5174351D" w14:textId="72268761" w:rsidR="005B2F25" w:rsidRDefault="005B2F25">
      <w:pPr>
        <w:pStyle w:val="template"/>
        <w:spacing w:line="240" w:lineRule="auto"/>
        <w:jc w:val="both"/>
        <w:rPr>
          <w:i w:val="0"/>
          <w:iCs w:val="0"/>
        </w:rPr>
      </w:pPr>
    </w:p>
    <w:p w14:paraId="4B247904" w14:textId="5A3BD7D7" w:rsidR="005B2F25" w:rsidRDefault="005B2F25">
      <w:pPr>
        <w:pStyle w:val="template"/>
        <w:spacing w:line="240" w:lineRule="auto"/>
        <w:jc w:val="both"/>
        <w:rPr>
          <w:b/>
          <w:bCs/>
          <w:i w:val="0"/>
          <w:iCs w:val="0"/>
        </w:rPr>
      </w:pPr>
      <w:r>
        <w:rPr>
          <w:b/>
          <w:bCs/>
          <w:i w:val="0"/>
          <w:iCs w:val="0"/>
        </w:rPr>
        <w:t>Actors:</w:t>
      </w:r>
    </w:p>
    <w:p w14:paraId="45DC7371" w14:textId="63C6697D" w:rsidR="005B2F25" w:rsidRDefault="005B2F25" w:rsidP="002050B8">
      <w:pPr>
        <w:pStyle w:val="template"/>
        <w:numPr>
          <w:ilvl w:val="0"/>
          <w:numId w:val="6"/>
        </w:numPr>
        <w:spacing w:line="240" w:lineRule="auto"/>
        <w:jc w:val="both"/>
        <w:rPr>
          <w:i w:val="0"/>
          <w:iCs w:val="0"/>
        </w:rPr>
      </w:pPr>
      <w:r>
        <w:rPr>
          <w:i w:val="0"/>
          <w:iCs w:val="0"/>
        </w:rPr>
        <w:t>User</w:t>
      </w:r>
      <w:r w:rsidR="002050B8">
        <w:rPr>
          <w:i w:val="0"/>
          <w:iCs w:val="0"/>
        </w:rPr>
        <w:t xml:space="preserve">: </w:t>
      </w:r>
      <w:r>
        <w:rPr>
          <w:i w:val="0"/>
          <w:iCs w:val="0"/>
        </w:rPr>
        <w:t>The user visiting the website to learn C using the lessons.</w:t>
      </w:r>
      <w:r w:rsidR="002050B8">
        <w:rPr>
          <w:i w:val="0"/>
          <w:iCs w:val="0"/>
        </w:rPr>
        <w:t xml:space="preserve"> Contains</w:t>
      </w:r>
      <w:r w:rsidR="00B05EED">
        <w:rPr>
          <w:i w:val="0"/>
          <w:iCs w:val="0"/>
        </w:rPr>
        <w:t xml:space="preserve"> Professor, Beginner and Intermediate user types.</w:t>
      </w:r>
    </w:p>
    <w:p w14:paraId="4AAD987B" w14:textId="716F6E4A" w:rsidR="005B2F25" w:rsidRDefault="005B2F25" w:rsidP="002050B8">
      <w:pPr>
        <w:pStyle w:val="template"/>
        <w:numPr>
          <w:ilvl w:val="0"/>
          <w:numId w:val="6"/>
        </w:numPr>
        <w:spacing w:line="240" w:lineRule="auto"/>
        <w:jc w:val="both"/>
        <w:rPr>
          <w:i w:val="0"/>
          <w:iCs w:val="0"/>
        </w:rPr>
      </w:pPr>
      <w:r>
        <w:rPr>
          <w:i w:val="0"/>
          <w:iCs w:val="0"/>
        </w:rPr>
        <w:t>Admin</w:t>
      </w:r>
      <w:r w:rsidR="002050B8">
        <w:rPr>
          <w:i w:val="0"/>
          <w:iCs w:val="0"/>
        </w:rPr>
        <w:t xml:space="preserve">: </w:t>
      </w:r>
      <w:r>
        <w:rPr>
          <w:i w:val="0"/>
          <w:iCs w:val="0"/>
        </w:rPr>
        <w:t>Administrators who have access to the backend of the C-Teaching-Website.</w:t>
      </w:r>
    </w:p>
    <w:p w14:paraId="44D439FB" w14:textId="15FF5681" w:rsidR="005B2F25" w:rsidRDefault="005B2F25" w:rsidP="002050B8">
      <w:pPr>
        <w:pStyle w:val="template"/>
        <w:numPr>
          <w:ilvl w:val="0"/>
          <w:numId w:val="6"/>
        </w:numPr>
        <w:spacing w:line="240" w:lineRule="auto"/>
        <w:jc w:val="both"/>
        <w:rPr>
          <w:i w:val="0"/>
          <w:iCs w:val="0"/>
        </w:rPr>
      </w:pPr>
      <w:proofErr w:type="spellStart"/>
      <w:r>
        <w:rPr>
          <w:i w:val="0"/>
          <w:iCs w:val="0"/>
        </w:rPr>
        <w:t>FastComet</w:t>
      </w:r>
      <w:proofErr w:type="spellEnd"/>
      <w:r w:rsidR="002050B8">
        <w:rPr>
          <w:i w:val="0"/>
          <w:iCs w:val="0"/>
        </w:rPr>
        <w:t xml:space="preserve">: </w:t>
      </w:r>
      <w:r>
        <w:rPr>
          <w:i w:val="0"/>
          <w:iCs w:val="0"/>
        </w:rPr>
        <w:t xml:space="preserve">Commercial hosting service for the C-Teaching-Website. </w:t>
      </w:r>
    </w:p>
    <w:p w14:paraId="2B8F61CE" w14:textId="36A7E498" w:rsidR="005B2F25" w:rsidRDefault="005B2F25">
      <w:pPr>
        <w:pStyle w:val="template"/>
        <w:spacing w:line="240" w:lineRule="auto"/>
        <w:jc w:val="both"/>
        <w:rPr>
          <w:i w:val="0"/>
          <w:iCs w:val="0"/>
        </w:rPr>
      </w:pPr>
    </w:p>
    <w:p w14:paraId="61F95D01" w14:textId="38225425" w:rsidR="005B2F25" w:rsidRDefault="00E74E72">
      <w:pPr>
        <w:pStyle w:val="template"/>
        <w:spacing w:line="240" w:lineRule="auto"/>
        <w:jc w:val="both"/>
        <w:rPr>
          <w:b/>
          <w:bCs/>
          <w:i w:val="0"/>
          <w:iCs w:val="0"/>
        </w:rPr>
      </w:pPr>
      <w:r>
        <w:rPr>
          <w:b/>
          <w:bCs/>
          <w:i w:val="0"/>
          <w:iCs w:val="0"/>
        </w:rPr>
        <w:t>Use Cases:</w:t>
      </w:r>
    </w:p>
    <w:p w14:paraId="1802DCC5" w14:textId="34C47289" w:rsidR="00E74E72" w:rsidRDefault="00E74E72" w:rsidP="001E2800">
      <w:pPr>
        <w:pStyle w:val="template"/>
        <w:numPr>
          <w:ilvl w:val="0"/>
          <w:numId w:val="6"/>
        </w:numPr>
        <w:spacing w:line="240" w:lineRule="auto"/>
        <w:jc w:val="both"/>
        <w:rPr>
          <w:i w:val="0"/>
          <w:iCs w:val="0"/>
        </w:rPr>
      </w:pPr>
      <w:r>
        <w:rPr>
          <w:i w:val="0"/>
          <w:iCs w:val="0"/>
        </w:rPr>
        <w:t>Load Landing Page</w:t>
      </w:r>
      <w:r w:rsidR="001E2800">
        <w:rPr>
          <w:i w:val="0"/>
          <w:iCs w:val="0"/>
        </w:rPr>
        <w:t xml:space="preserve">: </w:t>
      </w:r>
      <w:r>
        <w:rPr>
          <w:i w:val="0"/>
          <w:iCs w:val="0"/>
        </w:rPr>
        <w:t>Loads the landing page in the user’s browser.</w:t>
      </w:r>
    </w:p>
    <w:p w14:paraId="09EA3360" w14:textId="576D55F9" w:rsidR="00E74E72" w:rsidRDefault="00E74E72" w:rsidP="001E2800">
      <w:pPr>
        <w:pStyle w:val="template"/>
        <w:numPr>
          <w:ilvl w:val="0"/>
          <w:numId w:val="6"/>
        </w:numPr>
        <w:spacing w:line="240" w:lineRule="auto"/>
        <w:jc w:val="both"/>
        <w:rPr>
          <w:i w:val="0"/>
          <w:iCs w:val="0"/>
        </w:rPr>
      </w:pPr>
      <w:r>
        <w:rPr>
          <w:i w:val="0"/>
          <w:iCs w:val="0"/>
        </w:rPr>
        <w:lastRenderedPageBreak/>
        <w:t>Load About Page</w:t>
      </w:r>
      <w:r w:rsidR="001E2800">
        <w:rPr>
          <w:i w:val="0"/>
          <w:iCs w:val="0"/>
        </w:rPr>
        <w:t xml:space="preserve">: </w:t>
      </w:r>
      <w:r>
        <w:rPr>
          <w:i w:val="0"/>
          <w:iCs w:val="0"/>
        </w:rPr>
        <w:t>Loads the about page in the user’s browser.</w:t>
      </w:r>
    </w:p>
    <w:p w14:paraId="41B7B18A" w14:textId="365FE6CC" w:rsidR="00E74E72" w:rsidRDefault="00E74E72" w:rsidP="001E2800">
      <w:pPr>
        <w:pStyle w:val="template"/>
        <w:numPr>
          <w:ilvl w:val="0"/>
          <w:numId w:val="6"/>
        </w:numPr>
        <w:spacing w:line="240" w:lineRule="auto"/>
        <w:jc w:val="both"/>
        <w:rPr>
          <w:i w:val="0"/>
          <w:iCs w:val="0"/>
        </w:rPr>
      </w:pPr>
      <w:r>
        <w:rPr>
          <w:i w:val="0"/>
          <w:iCs w:val="0"/>
        </w:rPr>
        <w:t>Load Sign in Page</w:t>
      </w:r>
      <w:r w:rsidR="001E2800">
        <w:rPr>
          <w:i w:val="0"/>
          <w:iCs w:val="0"/>
        </w:rPr>
        <w:t>:</w:t>
      </w:r>
      <w:r>
        <w:rPr>
          <w:i w:val="0"/>
          <w:iCs w:val="0"/>
        </w:rPr>
        <w:t xml:space="preserve"> Loads the sign in page in the user’s browser.</w:t>
      </w:r>
    </w:p>
    <w:p w14:paraId="540CCF1B" w14:textId="00AE3696" w:rsidR="00E74E72" w:rsidRDefault="00E74E72" w:rsidP="001E2800">
      <w:pPr>
        <w:pStyle w:val="template"/>
        <w:numPr>
          <w:ilvl w:val="0"/>
          <w:numId w:val="6"/>
        </w:numPr>
        <w:spacing w:line="240" w:lineRule="auto"/>
        <w:jc w:val="both"/>
        <w:rPr>
          <w:i w:val="0"/>
          <w:iCs w:val="0"/>
        </w:rPr>
      </w:pPr>
      <w:r>
        <w:rPr>
          <w:i w:val="0"/>
          <w:iCs w:val="0"/>
        </w:rPr>
        <w:t>Create Account</w:t>
      </w:r>
      <w:r w:rsidR="001E2800">
        <w:rPr>
          <w:i w:val="0"/>
          <w:iCs w:val="0"/>
        </w:rPr>
        <w:t>:</w:t>
      </w:r>
      <w:r>
        <w:rPr>
          <w:i w:val="0"/>
          <w:iCs w:val="0"/>
        </w:rPr>
        <w:t xml:space="preserve"> Creates a new user directory on the server.</w:t>
      </w:r>
    </w:p>
    <w:p w14:paraId="05D112DE" w14:textId="21BACA58" w:rsidR="00E74E72" w:rsidRDefault="00E74E72" w:rsidP="001E2800">
      <w:pPr>
        <w:pStyle w:val="template"/>
        <w:numPr>
          <w:ilvl w:val="0"/>
          <w:numId w:val="6"/>
        </w:numPr>
        <w:spacing w:line="240" w:lineRule="auto"/>
        <w:jc w:val="both"/>
        <w:rPr>
          <w:i w:val="0"/>
          <w:iCs w:val="0"/>
        </w:rPr>
      </w:pPr>
      <w:r>
        <w:rPr>
          <w:i w:val="0"/>
          <w:iCs w:val="0"/>
        </w:rPr>
        <w:t>Account Exists</w:t>
      </w:r>
      <w:r w:rsidR="001E2800">
        <w:rPr>
          <w:i w:val="0"/>
          <w:iCs w:val="0"/>
        </w:rPr>
        <w:t>:</w:t>
      </w:r>
      <w:r>
        <w:rPr>
          <w:i w:val="0"/>
          <w:iCs w:val="0"/>
        </w:rPr>
        <w:t xml:space="preserve"> If the user folder already exists for the user’s username, give the user an error message and do not login.</w:t>
      </w:r>
    </w:p>
    <w:p w14:paraId="71535CCD" w14:textId="67B68D68" w:rsidR="00E74E72" w:rsidRDefault="00E74E72" w:rsidP="001E2800">
      <w:pPr>
        <w:pStyle w:val="template"/>
        <w:numPr>
          <w:ilvl w:val="0"/>
          <w:numId w:val="6"/>
        </w:numPr>
        <w:spacing w:line="240" w:lineRule="auto"/>
        <w:jc w:val="both"/>
        <w:rPr>
          <w:i w:val="0"/>
          <w:iCs w:val="0"/>
        </w:rPr>
      </w:pPr>
      <w:r>
        <w:rPr>
          <w:i w:val="0"/>
          <w:iCs w:val="0"/>
        </w:rPr>
        <w:t>Sign in</w:t>
      </w:r>
      <w:r w:rsidR="001E2800">
        <w:rPr>
          <w:i w:val="0"/>
          <w:iCs w:val="0"/>
        </w:rPr>
        <w:t>:</w:t>
      </w:r>
      <w:r>
        <w:rPr>
          <w:i w:val="0"/>
          <w:iCs w:val="0"/>
        </w:rPr>
        <w:t xml:space="preserve"> Attempts to login with a username and password entered by the user.</w:t>
      </w:r>
    </w:p>
    <w:p w14:paraId="3AE8E2F1" w14:textId="585DF661" w:rsidR="00E74E72" w:rsidRDefault="00E74E72" w:rsidP="001E2800">
      <w:pPr>
        <w:pStyle w:val="template"/>
        <w:numPr>
          <w:ilvl w:val="0"/>
          <w:numId w:val="6"/>
        </w:numPr>
        <w:spacing w:line="240" w:lineRule="auto"/>
        <w:jc w:val="both"/>
        <w:rPr>
          <w:i w:val="0"/>
          <w:iCs w:val="0"/>
        </w:rPr>
      </w:pPr>
      <w:r>
        <w:rPr>
          <w:i w:val="0"/>
          <w:iCs w:val="0"/>
        </w:rPr>
        <w:t>Incorrect Username or Password</w:t>
      </w:r>
      <w:r w:rsidR="001E2800">
        <w:rPr>
          <w:i w:val="0"/>
          <w:iCs w:val="0"/>
        </w:rPr>
        <w:t xml:space="preserve">: </w:t>
      </w:r>
      <w:r>
        <w:rPr>
          <w:i w:val="0"/>
          <w:iCs w:val="0"/>
        </w:rPr>
        <w:t>If the username and password do not match on the sign in page, give the user an error message and do not login.</w:t>
      </w:r>
    </w:p>
    <w:p w14:paraId="73E71200" w14:textId="52EA41F7" w:rsidR="00E74E72" w:rsidRDefault="00E74E72" w:rsidP="001E2800">
      <w:pPr>
        <w:pStyle w:val="template"/>
        <w:numPr>
          <w:ilvl w:val="0"/>
          <w:numId w:val="6"/>
        </w:numPr>
        <w:spacing w:line="240" w:lineRule="auto"/>
        <w:jc w:val="both"/>
        <w:rPr>
          <w:i w:val="0"/>
          <w:iCs w:val="0"/>
        </w:rPr>
      </w:pPr>
      <w:r>
        <w:rPr>
          <w:i w:val="0"/>
          <w:iCs w:val="0"/>
        </w:rPr>
        <w:t>Load Progress Page</w:t>
      </w:r>
      <w:r w:rsidR="001E2800">
        <w:rPr>
          <w:i w:val="0"/>
          <w:iCs w:val="0"/>
        </w:rPr>
        <w:t>:</w:t>
      </w:r>
      <w:r>
        <w:rPr>
          <w:i w:val="0"/>
          <w:iCs w:val="0"/>
        </w:rPr>
        <w:t xml:space="preserve"> Loads a page in the user’s browser visually depicting their progress throughout the online course.</w:t>
      </w:r>
    </w:p>
    <w:p w14:paraId="4C7BB5A4" w14:textId="70A425EE" w:rsidR="00E74E72" w:rsidRDefault="00E74E72" w:rsidP="001E2800">
      <w:pPr>
        <w:pStyle w:val="template"/>
        <w:numPr>
          <w:ilvl w:val="0"/>
          <w:numId w:val="6"/>
        </w:numPr>
        <w:spacing w:line="240" w:lineRule="auto"/>
        <w:jc w:val="both"/>
        <w:rPr>
          <w:i w:val="0"/>
          <w:iCs w:val="0"/>
        </w:rPr>
      </w:pPr>
      <w:r>
        <w:rPr>
          <w:i w:val="0"/>
          <w:iCs w:val="0"/>
        </w:rPr>
        <w:t>Load Lesson</w:t>
      </w:r>
      <w:r w:rsidR="001E2800">
        <w:rPr>
          <w:i w:val="0"/>
          <w:iCs w:val="0"/>
        </w:rPr>
        <w:t>:</w:t>
      </w:r>
      <w:r>
        <w:rPr>
          <w:i w:val="0"/>
          <w:iCs w:val="0"/>
        </w:rPr>
        <w:t xml:space="preserve"> When the user selects a lesson on the progress page, a new lesson page is loaded in the user’s browser for that corresponding lesson.</w:t>
      </w:r>
    </w:p>
    <w:p w14:paraId="195ECC48" w14:textId="6CEF40C8" w:rsidR="00E74E72" w:rsidRDefault="00E74E72" w:rsidP="001E2800">
      <w:pPr>
        <w:pStyle w:val="template"/>
        <w:numPr>
          <w:ilvl w:val="0"/>
          <w:numId w:val="6"/>
        </w:numPr>
        <w:spacing w:line="240" w:lineRule="auto"/>
        <w:jc w:val="both"/>
        <w:rPr>
          <w:i w:val="0"/>
          <w:iCs w:val="0"/>
        </w:rPr>
      </w:pPr>
      <w:r>
        <w:rPr>
          <w:i w:val="0"/>
          <w:iCs w:val="0"/>
        </w:rPr>
        <w:t>Submit Code</w:t>
      </w:r>
      <w:r w:rsidR="001E2800">
        <w:rPr>
          <w:i w:val="0"/>
          <w:iCs w:val="0"/>
        </w:rPr>
        <w:t>:</w:t>
      </w:r>
      <w:r>
        <w:rPr>
          <w:i w:val="0"/>
          <w:iCs w:val="0"/>
        </w:rPr>
        <w:t xml:space="preserve"> The user will enter code into a field and click a submit button.</w:t>
      </w:r>
    </w:p>
    <w:p w14:paraId="700B605C" w14:textId="448243F1" w:rsidR="00E74E72" w:rsidRDefault="00E74E72" w:rsidP="001E2800">
      <w:pPr>
        <w:pStyle w:val="template"/>
        <w:numPr>
          <w:ilvl w:val="0"/>
          <w:numId w:val="6"/>
        </w:numPr>
        <w:spacing w:line="240" w:lineRule="auto"/>
        <w:jc w:val="both"/>
        <w:rPr>
          <w:i w:val="0"/>
          <w:iCs w:val="0"/>
        </w:rPr>
      </w:pPr>
      <w:r>
        <w:rPr>
          <w:i w:val="0"/>
          <w:iCs w:val="0"/>
        </w:rPr>
        <w:t>Save Code</w:t>
      </w:r>
      <w:r w:rsidR="001E2800">
        <w:rPr>
          <w:i w:val="0"/>
          <w:iCs w:val="0"/>
        </w:rPr>
        <w:t>:</w:t>
      </w:r>
      <w:r>
        <w:rPr>
          <w:i w:val="0"/>
          <w:iCs w:val="0"/>
        </w:rPr>
        <w:t xml:space="preserve"> The server will grab the code entered by the user and save it in their respective user directory.</w:t>
      </w:r>
    </w:p>
    <w:p w14:paraId="76E9B06E" w14:textId="3452B83B" w:rsidR="00E119B2" w:rsidRDefault="00E74E72" w:rsidP="001E2800">
      <w:pPr>
        <w:pStyle w:val="template"/>
        <w:numPr>
          <w:ilvl w:val="0"/>
          <w:numId w:val="6"/>
        </w:numPr>
        <w:spacing w:line="240" w:lineRule="auto"/>
        <w:jc w:val="both"/>
        <w:rPr>
          <w:i w:val="0"/>
          <w:iCs w:val="0"/>
        </w:rPr>
      </w:pPr>
      <w:r>
        <w:rPr>
          <w:i w:val="0"/>
          <w:iCs w:val="0"/>
        </w:rPr>
        <w:t>Compile Code</w:t>
      </w:r>
      <w:r w:rsidR="001E2800">
        <w:rPr>
          <w:i w:val="0"/>
          <w:iCs w:val="0"/>
        </w:rPr>
        <w:t>:</w:t>
      </w:r>
      <w:r>
        <w:rPr>
          <w:i w:val="0"/>
          <w:iCs w:val="0"/>
        </w:rPr>
        <w:t xml:space="preserve"> The code submitted by the user</w:t>
      </w:r>
      <w:r w:rsidR="00E119B2">
        <w:rPr>
          <w:i w:val="0"/>
          <w:iCs w:val="0"/>
        </w:rPr>
        <w:t xml:space="preserve"> will be compiled by GCC.</w:t>
      </w:r>
    </w:p>
    <w:p w14:paraId="445415F8" w14:textId="1A426602" w:rsidR="00E119B2" w:rsidRDefault="00E119B2" w:rsidP="001E2800">
      <w:pPr>
        <w:pStyle w:val="template"/>
        <w:numPr>
          <w:ilvl w:val="0"/>
          <w:numId w:val="6"/>
        </w:numPr>
        <w:spacing w:line="240" w:lineRule="auto"/>
        <w:jc w:val="both"/>
        <w:rPr>
          <w:i w:val="0"/>
          <w:iCs w:val="0"/>
        </w:rPr>
      </w:pPr>
      <w:r>
        <w:rPr>
          <w:i w:val="0"/>
          <w:iCs w:val="0"/>
        </w:rPr>
        <w:t>Run Tests</w:t>
      </w:r>
      <w:r w:rsidR="001E2800">
        <w:rPr>
          <w:i w:val="0"/>
          <w:iCs w:val="0"/>
        </w:rPr>
        <w:t>:</w:t>
      </w:r>
      <w:r>
        <w:rPr>
          <w:i w:val="0"/>
          <w:iCs w:val="0"/>
        </w:rPr>
        <w:t xml:space="preserve"> The user’s compiled code is tested, and the results are returned to the server.</w:t>
      </w:r>
    </w:p>
    <w:p w14:paraId="27BCD722" w14:textId="1BD8C012" w:rsidR="00E119B2" w:rsidRPr="00E74E72" w:rsidRDefault="00E119B2" w:rsidP="001E2800">
      <w:pPr>
        <w:pStyle w:val="template"/>
        <w:numPr>
          <w:ilvl w:val="0"/>
          <w:numId w:val="6"/>
        </w:numPr>
        <w:spacing w:line="240" w:lineRule="auto"/>
        <w:jc w:val="both"/>
        <w:rPr>
          <w:i w:val="0"/>
          <w:iCs w:val="0"/>
        </w:rPr>
      </w:pPr>
      <w:r>
        <w:rPr>
          <w:i w:val="0"/>
          <w:iCs w:val="0"/>
        </w:rPr>
        <w:t>Load Results Page</w:t>
      </w:r>
      <w:r w:rsidR="001E2800">
        <w:rPr>
          <w:i w:val="0"/>
          <w:iCs w:val="0"/>
        </w:rPr>
        <w:t>:</w:t>
      </w:r>
      <w:r>
        <w:rPr>
          <w:i w:val="0"/>
          <w:iCs w:val="0"/>
        </w:rPr>
        <w:t xml:space="preserve"> Using the results from Run Tests, the results page</w:t>
      </w:r>
      <w:r w:rsidR="00E8299E">
        <w:rPr>
          <w:i w:val="0"/>
          <w:iCs w:val="0"/>
        </w:rPr>
        <w:t xml:space="preserve"> will display which tests passed and failed.</w:t>
      </w:r>
    </w:p>
    <w:p w14:paraId="2E83B589" w14:textId="0EB34CE9" w:rsidR="00D207B9" w:rsidRDefault="003675BA" w:rsidP="003675BA">
      <w:pPr>
        <w:spacing w:line="240" w:lineRule="auto"/>
      </w:pPr>
      <w:r>
        <w:br w:type="page"/>
      </w:r>
    </w:p>
    <w:p w14:paraId="0204AD2F"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7" w:name="_Toc113291708"/>
      <w:r>
        <w:rPr>
          <w:rFonts w:ascii="Arial" w:hAnsi="Arial"/>
          <w:color w:val="FFFFFF"/>
        </w:rPr>
        <w:lastRenderedPageBreak/>
        <w:t>Other Non-functional Requirements</w:t>
      </w:r>
      <w:bookmarkEnd w:id="47"/>
    </w:p>
    <w:p w14:paraId="08749B73" w14:textId="77777777" w:rsidR="00D207B9" w:rsidRDefault="00792ED1">
      <w:pPr>
        <w:pStyle w:val="Heading2"/>
        <w:numPr>
          <w:ilvl w:val="1"/>
          <w:numId w:val="2"/>
        </w:numPr>
        <w:rPr>
          <w:rFonts w:ascii="Arial" w:hAnsi="Arial"/>
        </w:rPr>
      </w:pPr>
      <w:bookmarkStart w:id="48" w:name="_Toc113291709"/>
      <w:bookmarkStart w:id="49" w:name="_Toc439994690"/>
      <w:r>
        <w:rPr>
          <w:rFonts w:ascii="Arial" w:hAnsi="Arial"/>
        </w:rPr>
        <w:t>Performance Requirements</w:t>
      </w:r>
      <w:bookmarkEnd w:id="48"/>
      <w:bookmarkEnd w:id="49"/>
    </w:p>
    <w:p w14:paraId="66A588E5" w14:textId="0DE70817" w:rsidR="00482262" w:rsidRDefault="00D36CE0" w:rsidP="001E2800">
      <w:pPr>
        <w:pStyle w:val="template"/>
        <w:numPr>
          <w:ilvl w:val="0"/>
          <w:numId w:val="6"/>
        </w:numPr>
        <w:jc w:val="both"/>
        <w:rPr>
          <w:i w:val="0"/>
          <w:iCs w:val="0"/>
        </w:rPr>
      </w:pPr>
      <w:r>
        <w:rPr>
          <w:i w:val="0"/>
          <w:iCs w:val="0"/>
        </w:rPr>
        <w:t>User submitted code will not take more than 10 seconds to compile and test.</w:t>
      </w:r>
    </w:p>
    <w:p w14:paraId="079FDC17" w14:textId="69468285" w:rsidR="00D36CE0" w:rsidRDefault="00D36CE0" w:rsidP="001E2800">
      <w:pPr>
        <w:pStyle w:val="template"/>
        <w:numPr>
          <w:ilvl w:val="0"/>
          <w:numId w:val="6"/>
        </w:numPr>
        <w:jc w:val="both"/>
        <w:rPr>
          <w:i w:val="0"/>
          <w:iCs w:val="0"/>
        </w:rPr>
      </w:pPr>
      <w:r>
        <w:rPr>
          <w:i w:val="0"/>
          <w:iCs w:val="0"/>
        </w:rPr>
        <w:t>Account creation will not take more than 5 seconds.</w:t>
      </w:r>
    </w:p>
    <w:p w14:paraId="2ACB5656" w14:textId="4744E347" w:rsidR="00D36CE0" w:rsidRDefault="00D36CE0" w:rsidP="001E2800">
      <w:pPr>
        <w:pStyle w:val="template"/>
        <w:numPr>
          <w:ilvl w:val="0"/>
          <w:numId w:val="6"/>
        </w:numPr>
        <w:jc w:val="both"/>
        <w:rPr>
          <w:i w:val="0"/>
          <w:iCs w:val="0"/>
        </w:rPr>
      </w:pPr>
      <w:r>
        <w:rPr>
          <w:i w:val="0"/>
          <w:iCs w:val="0"/>
        </w:rPr>
        <w:t>Account sign in will not take more than 10 seconds.</w:t>
      </w:r>
    </w:p>
    <w:p w14:paraId="0C29E0D9" w14:textId="066300DB" w:rsidR="00D36CE0" w:rsidRDefault="00D36CE0" w:rsidP="001E2800">
      <w:pPr>
        <w:pStyle w:val="template"/>
        <w:numPr>
          <w:ilvl w:val="0"/>
          <w:numId w:val="6"/>
        </w:numPr>
        <w:jc w:val="both"/>
        <w:rPr>
          <w:i w:val="0"/>
          <w:iCs w:val="0"/>
        </w:rPr>
      </w:pPr>
      <w:r>
        <w:rPr>
          <w:i w:val="0"/>
          <w:iCs w:val="0"/>
        </w:rPr>
        <w:t>Website will allow for more than 1 concurrent user at a time.</w:t>
      </w:r>
    </w:p>
    <w:p w14:paraId="2C9932C9" w14:textId="6933A2DE" w:rsidR="00933DAF" w:rsidRPr="00933DAF" w:rsidRDefault="00933DAF" w:rsidP="001E2800">
      <w:pPr>
        <w:pStyle w:val="template"/>
        <w:numPr>
          <w:ilvl w:val="0"/>
          <w:numId w:val="6"/>
        </w:numPr>
        <w:jc w:val="both"/>
        <w:rPr>
          <w:i w:val="0"/>
          <w:iCs w:val="0"/>
        </w:rPr>
      </w:pPr>
      <w:r>
        <w:rPr>
          <w:i w:val="0"/>
          <w:iCs w:val="0"/>
        </w:rPr>
        <w:t xml:space="preserve">Website pages will not take more than 10 seconds to load. </w:t>
      </w:r>
    </w:p>
    <w:p w14:paraId="4B03C055" w14:textId="77777777" w:rsidR="00D207B9" w:rsidRDefault="00792ED1">
      <w:pPr>
        <w:pStyle w:val="Heading2"/>
        <w:numPr>
          <w:ilvl w:val="1"/>
          <w:numId w:val="2"/>
        </w:numPr>
        <w:rPr>
          <w:rFonts w:ascii="Arial" w:hAnsi="Arial"/>
        </w:rPr>
      </w:pPr>
      <w:bookmarkStart w:id="50" w:name="_Toc439994691"/>
      <w:bookmarkStart w:id="51" w:name="_Toc113291710"/>
      <w:r>
        <w:rPr>
          <w:rFonts w:ascii="Arial" w:hAnsi="Arial"/>
        </w:rPr>
        <w:t>Safety and Security Requirements</w:t>
      </w:r>
      <w:bookmarkEnd w:id="50"/>
      <w:bookmarkEnd w:id="51"/>
    </w:p>
    <w:p w14:paraId="75D4304B" w14:textId="61BF1094" w:rsidR="003C19E5" w:rsidRDefault="003C19E5">
      <w:pPr>
        <w:pStyle w:val="template"/>
        <w:jc w:val="both"/>
        <w:rPr>
          <w:b/>
          <w:bCs/>
          <w:i w:val="0"/>
          <w:iCs w:val="0"/>
        </w:rPr>
      </w:pPr>
      <w:r>
        <w:rPr>
          <w:b/>
          <w:bCs/>
          <w:i w:val="0"/>
          <w:iCs w:val="0"/>
        </w:rPr>
        <w:t>User Password Encryption:</w:t>
      </w:r>
    </w:p>
    <w:p w14:paraId="79EBF799" w14:textId="2AC7F72E" w:rsidR="003C19E5" w:rsidRDefault="003C19E5" w:rsidP="003C19E5">
      <w:pPr>
        <w:pStyle w:val="template"/>
        <w:numPr>
          <w:ilvl w:val="0"/>
          <w:numId w:val="6"/>
        </w:numPr>
        <w:jc w:val="both"/>
        <w:rPr>
          <w:i w:val="0"/>
          <w:iCs w:val="0"/>
        </w:rPr>
      </w:pPr>
      <w:r>
        <w:rPr>
          <w:i w:val="0"/>
          <w:iCs w:val="0"/>
        </w:rPr>
        <w:t xml:space="preserve">The password that is given to the C-Teaching-Website when a user creates </w:t>
      </w:r>
      <w:r w:rsidR="006E5E17">
        <w:rPr>
          <w:i w:val="0"/>
          <w:iCs w:val="0"/>
        </w:rPr>
        <w:t>an</w:t>
      </w:r>
      <w:r>
        <w:rPr>
          <w:i w:val="0"/>
          <w:iCs w:val="0"/>
        </w:rPr>
        <w:t xml:space="preserve"> account </w:t>
      </w:r>
      <w:r w:rsidR="006E5E17">
        <w:rPr>
          <w:i w:val="0"/>
          <w:iCs w:val="0"/>
        </w:rPr>
        <w:t>will be</w:t>
      </w:r>
      <w:r>
        <w:rPr>
          <w:i w:val="0"/>
          <w:iCs w:val="0"/>
        </w:rPr>
        <w:t xml:space="preserve"> encrypted using an XOR cipher created in C.</w:t>
      </w:r>
    </w:p>
    <w:p w14:paraId="664FF55A" w14:textId="0FCB0DC7" w:rsidR="006E5E17" w:rsidRDefault="006E5E17" w:rsidP="006E5E17">
      <w:pPr>
        <w:pStyle w:val="template"/>
        <w:numPr>
          <w:ilvl w:val="0"/>
          <w:numId w:val="6"/>
        </w:numPr>
        <w:jc w:val="both"/>
        <w:rPr>
          <w:i w:val="0"/>
          <w:iCs w:val="0"/>
        </w:rPr>
      </w:pPr>
      <w:r>
        <w:rPr>
          <w:i w:val="0"/>
          <w:iCs w:val="0"/>
        </w:rPr>
        <w:t xml:space="preserve">The </w:t>
      </w:r>
      <w:proofErr w:type="spellStart"/>
      <w:r>
        <w:rPr>
          <w:i w:val="0"/>
          <w:iCs w:val="0"/>
        </w:rPr>
        <w:t>passchk</w:t>
      </w:r>
      <w:proofErr w:type="spellEnd"/>
      <w:r>
        <w:rPr>
          <w:i w:val="0"/>
          <w:iCs w:val="0"/>
        </w:rPr>
        <w:t xml:space="preserve"> file in the user’s directory will be unreadable by any actors without the corresponding password.</w:t>
      </w:r>
    </w:p>
    <w:p w14:paraId="7BDC4CDA" w14:textId="661FEBC8" w:rsidR="00155A93" w:rsidRDefault="00155A93" w:rsidP="00155A93">
      <w:pPr>
        <w:pStyle w:val="template"/>
        <w:jc w:val="both"/>
        <w:rPr>
          <w:b/>
          <w:bCs/>
          <w:i w:val="0"/>
          <w:iCs w:val="0"/>
        </w:rPr>
      </w:pPr>
      <w:r>
        <w:rPr>
          <w:b/>
          <w:bCs/>
          <w:i w:val="0"/>
          <w:iCs w:val="0"/>
        </w:rPr>
        <w:t>User Password Decryption:</w:t>
      </w:r>
    </w:p>
    <w:p w14:paraId="253B867E" w14:textId="4914C626" w:rsidR="00155A93" w:rsidRDefault="00155A93" w:rsidP="00155A93">
      <w:pPr>
        <w:pStyle w:val="template"/>
        <w:numPr>
          <w:ilvl w:val="0"/>
          <w:numId w:val="6"/>
        </w:numPr>
        <w:jc w:val="both"/>
        <w:rPr>
          <w:i w:val="0"/>
          <w:iCs w:val="0"/>
        </w:rPr>
      </w:pPr>
      <w:r>
        <w:rPr>
          <w:i w:val="0"/>
          <w:iCs w:val="0"/>
        </w:rPr>
        <w:t>The user’s password will be decrypted and re-encrypted when the user attempts to login with a given password.</w:t>
      </w:r>
    </w:p>
    <w:p w14:paraId="3D0286AF" w14:textId="24E61AA7" w:rsidR="00155A93" w:rsidRDefault="00155A93" w:rsidP="00155A93">
      <w:pPr>
        <w:pStyle w:val="template"/>
        <w:numPr>
          <w:ilvl w:val="0"/>
          <w:numId w:val="6"/>
        </w:numPr>
        <w:jc w:val="both"/>
        <w:rPr>
          <w:i w:val="0"/>
          <w:iCs w:val="0"/>
        </w:rPr>
      </w:pPr>
      <w:r>
        <w:rPr>
          <w:i w:val="0"/>
          <w:iCs w:val="0"/>
        </w:rPr>
        <w:t xml:space="preserve">The server will not shutdown during a user login. In the case that a shutdown occurs during a user login, the user’s website folder will not become corrupted as a whole, but the </w:t>
      </w:r>
      <w:proofErr w:type="spellStart"/>
      <w:r>
        <w:rPr>
          <w:i w:val="0"/>
          <w:iCs w:val="0"/>
        </w:rPr>
        <w:t>passchk</w:t>
      </w:r>
      <w:proofErr w:type="spellEnd"/>
      <w:r>
        <w:rPr>
          <w:i w:val="0"/>
          <w:iCs w:val="0"/>
        </w:rPr>
        <w:t xml:space="preserve"> file can become corrupted. If this occurs, the user will need to contact an administrator to repair their account.</w:t>
      </w:r>
    </w:p>
    <w:p w14:paraId="2A9942A0" w14:textId="549DB251" w:rsidR="00CA370A" w:rsidRDefault="00CA370A" w:rsidP="00CA370A">
      <w:pPr>
        <w:pStyle w:val="template"/>
        <w:jc w:val="both"/>
        <w:rPr>
          <w:i w:val="0"/>
          <w:iCs w:val="0"/>
        </w:rPr>
      </w:pPr>
    </w:p>
    <w:p w14:paraId="44C23F86" w14:textId="5BB2A9B2" w:rsidR="007F6435" w:rsidRDefault="00CA370A" w:rsidP="00CA370A">
      <w:pPr>
        <w:pStyle w:val="template"/>
        <w:jc w:val="both"/>
        <w:rPr>
          <w:i w:val="0"/>
          <w:iCs w:val="0"/>
        </w:rPr>
      </w:pPr>
      <w:r>
        <w:rPr>
          <w:i w:val="0"/>
          <w:iCs w:val="0"/>
        </w:rPr>
        <w:t>Due to the use of the XOR cipher for encrypting user passwords, user passwords will be protected against all actors who may interact with the system backend</w:t>
      </w:r>
      <w:r w:rsidR="004705AF">
        <w:rPr>
          <w:i w:val="0"/>
          <w:iCs w:val="0"/>
        </w:rPr>
        <w:t xml:space="preserve"> directly.</w:t>
      </w:r>
    </w:p>
    <w:p w14:paraId="3546BDC9" w14:textId="77777777" w:rsidR="00D207B9" w:rsidRDefault="00792ED1">
      <w:pPr>
        <w:pStyle w:val="Heading2"/>
        <w:numPr>
          <w:ilvl w:val="1"/>
          <w:numId w:val="2"/>
        </w:numPr>
        <w:rPr>
          <w:rFonts w:ascii="Arial" w:hAnsi="Arial"/>
        </w:rPr>
      </w:pPr>
      <w:bookmarkStart w:id="52" w:name="_Toc439994693"/>
      <w:bookmarkStart w:id="53" w:name="_Toc113291711"/>
      <w:r>
        <w:rPr>
          <w:rFonts w:ascii="Arial" w:hAnsi="Arial"/>
        </w:rPr>
        <w:t>Software Quality Attributes</w:t>
      </w:r>
      <w:bookmarkEnd w:id="52"/>
      <w:bookmarkEnd w:id="53"/>
    </w:p>
    <w:p w14:paraId="65316B53" w14:textId="77777777" w:rsidR="007F6435" w:rsidRPr="00031C56" w:rsidRDefault="007F6435" w:rsidP="007F6435">
      <w:pPr>
        <w:pStyle w:val="ListParagraph"/>
        <w:numPr>
          <w:ilvl w:val="2"/>
          <w:numId w:val="2"/>
        </w:numPr>
        <w:rPr>
          <w:rFonts w:ascii="Arial" w:hAnsi="Arial" w:cs="Arial"/>
          <w:b/>
          <w:bCs/>
        </w:rPr>
      </w:pPr>
      <w:r w:rsidRPr="00031C56">
        <w:rPr>
          <w:rFonts w:ascii="Arial" w:hAnsi="Arial" w:cs="Arial"/>
          <w:b/>
          <w:bCs/>
        </w:rPr>
        <w:t>Availability</w:t>
      </w:r>
    </w:p>
    <w:p w14:paraId="33EF4B29" w14:textId="77777777" w:rsidR="007F6435" w:rsidRDefault="007F6435" w:rsidP="007F6435">
      <w:pPr>
        <w:rPr>
          <w:rFonts w:ascii="Arial" w:hAnsi="Arial" w:cs="Arial"/>
          <w:sz w:val="22"/>
          <w:szCs w:val="22"/>
        </w:rPr>
      </w:pPr>
      <w:r>
        <w:rPr>
          <w:rFonts w:ascii="Arial" w:hAnsi="Arial" w:cs="Arial"/>
          <w:sz w:val="22"/>
          <w:szCs w:val="22"/>
        </w:rPr>
        <w:t xml:space="preserve">The website will be available to access at any time of day on any given day, except when </w:t>
      </w:r>
      <w:proofErr w:type="spellStart"/>
      <w:r>
        <w:rPr>
          <w:rFonts w:ascii="Arial" w:hAnsi="Arial" w:cs="Arial"/>
          <w:sz w:val="22"/>
          <w:szCs w:val="22"/>
        </w:rPr>
        <w:t>fastcomet</w:t>
      </w:r>
      <w:proofErr w:type="spellEnd"/>
      <w:r>
        <w:rPr>
          <w:rFonts w:ascii="Arial" w:hAnsi="Arial" w:cs="Arial"/>
          <w:sz w:val="22"/>
          <w:szCs w:val="22"/>
        </w:rPr>
        <w:t xml:space="preserve"> is performing server maintenance. </w:t>
      </w:r>
    </w:p>
    <w:p w14:paraId="7E232EF8" w14:textId="77777777" w:rsidR="007F6435" w:rsidRDefault="007F6435" w:rsidP="007F6435">
      <w:pPr>
        <w:rPr>
          <w:rFonts w:ascii="Arial" w:hAnsi="Arial" w:cs="Arial"/>
          <w:sz w:val="22"/>
          <w:szCs w:val="22"/>
        </w:rPr>
      </w:pPr>
    </w:p>
    <w:p w14:paraId="26CDE073"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Reliability</w:t>
      </w:r>
    </w:p>
    <w:p w14:paraId="43285519" w14:textId="77777777" w:rsidR="007F6435" w:rsidRDefault="007F6435" w:rsidP="007F6435">
      <w:pPr>
        <w:rPr>
          <w:rFonts w:ascii="Arial" w:hAnsi="Arial" w:cs="Arial"/>
          <w:sz w:val="22"/>
          <w:szCs w:val="22"/>
        </w:rPr>
      </w:pPr>
      <w:r>
        <w:rPr>
          <w:rFonts w:ascii="Arial" w:hAnsi="Arial" w:cs="Arial"/>
          <w:sz w:val="22"/>
          <w:szCs w:val="22"/>
        </w:rPr>
        <w:t>The website will never fail to load page content or run and score user code.</w:t>
      </w:r>
    </w:p>
    <w:p w14:paraId="7D557832" w14:textId="77777777" w:rsidR="007F6435" w:rsidRDefault="007F6435" w:rsidP="007F6435">
      <w:pPr>
        <w:rPr>
          <w:rFonts w:ascii="Arial" w:hAnsi="Arial" w:cs="Arial"/>
          <w:sz w:val="22"/>
          <w:szCs w:val="22"/>
        </w:rPr>
      </w:pPr>
    </w:p>
    <w:p w14:paraId="52F10761"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Correctness</w:t>
      </w:r>
    </w:p>
    <w:p w14:paraId="03B4FFC4" w14:textId="77777777" w:rsidR="007F6435" w:rsidRDefault="007F6435" w:rsidP="007F6435">
      <w:pPr>
        <w:rPr>
          <w:rFonts w:ascii="Arial" w:hAnsi="Arial" w:cs="Arial"/>
          <w:sz w:val="22"/>
          <w:szCs w:val="22"/>
        </w:rPr>
      </w:pPr>
      <w:r>
        <w:rPr>
          <w:rFonts w:ascii="Arial" w:hAnsi="Arial" w:cs="Arial"/>
          <w:sz w:val="22"/>
          <w:szCs w:val="22"/>
        </w:rPr>
        <w:t>Tutorials present on the website will all be correct and follow proper C syntax and accepted C programming practices.</w:t>
      </w:r>
    </w:p>
    <w:p w14:paraId="51C4A86A" w14:textId="77777777" w:rsidR="007F6435" w:rsidRDefault="007F6435" w:rsidP="007F6435">
      <w:pPr>
        <w:rPr>
          <w:rFonts w:ascii="Arial" w:hAnsi="Arial" w:cs="Arial"/>
          <w:sz w:val="22"/>
          <w:szCs w:val="22"/>
        </w:rPr>
      </w:pPr>
    </w:p>
    <w:p w14:paraId="007DDCC7"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Reusability</w:t>
      </w:r>
    </w:p>
    <w:p w14:paraId="2331389B" w14:textId="7024EBBA" w:rsidR="007F6435" w:rsidRDefault="007F6435" w:rsidP="007F6435">
      <w:pPr>
        <w:rPr>
          <w:rFonts w:ascii="Arial" w:hAnsi="Arial" w:cs="Arial"/>
          <w:sz w:val="22"/>
          <w:szCs w:val="22"/>
        </w:rPr>
      </w:pPr>
      <w:r>
        <w:rPr>
          <w:rFonts w:ascii="Arial" w:hAnsi="Arial" w:cs="Arial"/>
          <w:sz w:val="22"/>
          <w:szCs w:val="22"/>
        </w:rPr>
        <w:t>The website tutorials are built according to the same layout and reuse layout assets to make it easier for the developers to create more tutorials.</w:t>
      </w:r>
    </w:p>
    <w:p w14:paraId="325567F4" w14:textId="77777777" w:rsidR="007F6435" w:rsidRDefault="007F6435" w:rsidP="007F6435">
      <w:pPr>
        <w:rPr>
          <w:rFonts w:ascii="Arial" w:hAnsi="Arial" w:cs="Arial"/>
          <w:sz w:val="22"/>
          <w:szCs w:val="22"/>
        </w:rPr>
      </w:pPr>
    </w:p>
    <w:p w14:paraId="1181C6B9"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t>Adaptability</w:t>
      </w:r>
    </w:p>
    <w:p w14:paraId="3AB15AD5" w14:textId="77777777" w:rsidR="007F6435" w:rsidRDefault="007F6435" w:rsidP="007F6435">
      <w:pPr>
        <w:rPr>
          <w:rFonts w:ascii="Arial" w:hAnsi="Arial" w:cs="Arial"/>
          <w:sz w:val="22"/>
          <w:szCs w:val="22"/>
        </w:rPr>
      </w:pPr>
      <w:r>
        <w:rPr>
          <w:rFonts w:ascii="Arial" w:hAnsi="Arial" w:cs="Arial"/>
          <w:sz w:val="22"/>
          <w:szCs w:val="22"/>
        </w:rPr>
        <w:t>Assets for the website can easily be retooled to add another set of tutorials to teach a programming language other than C. Additionally, text content on the website can easily be translated by a browser for non-English speakers.</w:t>
      </w:r>
    </w:p>
    <w:p w14:paraId="40F67CFD" w14:textId="53742525" w:rsidR="007F6435" w:rsidRDefault="007F6435" w:rsidP="007F6435">
      <w:pPr>
        <w:rPr>
          <w:rFonts w:ascii="Arial" w:hAnsi="Arial" w:cs="Arial"/>
          <w:sz w:val="22"/>
          <w:szCs w:val="22"/>
        </w:rPr>
      </w:pPr>
    </w:p>
    <w:p w14:paraId="29C1EFE8" w14:textId="77777777" w:rsidR="00DD789C" w:rsidRDefault="00DD789C" w:rsidP="007F6435">
      <w:pPr>
        <w:rPr>
          <w:rFonts w:ascii="Arial" w:hAnsi="Arial" w:cs="Arial"/>
          <w:sz w:val="22"/>
          <w:szCs w:val="22"/>
        </w:rPr>
      </w:pPr>
    </w:p>
    <w:p w14:paraId="4B25C70F" w14:textId="77777777" w:rsidR="007F6435" w:rsidRPr="00223679" w:rsidRDefault="007F6435" w:rsidP="007F6435">
      <w:pPr>
        <w:pStyle w:val="ListParagraph"/>
        <w:numPr>
          <w:ilvl w:val="2"/>
          <w:numId w:val="2"/>
        </w:numPr>
        <w:rPr>
          <w:rFonts w:ascii="Arial" w:hAnsi="Arial" w:cs="Arial"/>
          <w:b/>
          <w:bCs/>
        </w:rPr>
      </w:pPr>
      <w:r w:rsidRPr="00223679">
        <w:rPr>
          <w:rFonts w:ascii="Arial" w:hAnsi="Arial" w:cs="Arial"/>
          <w:b/>
          <w:bCs/>
        </w:rPr>
        <w:lastRenderedPageBreak/>
        <w:t>Portability</w:t>
      </w:r>
    </w:p>
    <w:p w14:paraId="0352596D" w14:textId="77777777" w:rsidR="007F6435" w:rsidRDefault="007F6435" w:rsidP="007F6435">
      <w:pPr>
        <w:rPr>
          <w:rFonts w:ascii="Arial" w:hAnsi="Arial" w:cs="Arial"/>
          <w:sz w:val="22"/>
          <w:szCs w:val="22"/>
        </w:rPr>
      </w:pPr>
      <w:r>
        <w:rPr>
          <w:rFonts w:ascii="Arial" w:hAnsi="Arial" w:cs="Arial"/>
          <w:sz w:val="22"/>
          <w:szCs w:val="22"/>
        </w:rPr>
        <w:t xml:space="preserve">The executable tools utilized by the website come with a </w:t>
      </w:r>
      <w:proofErr w:type="spellStart"/>
      <w:r>
        <w:rPr>
          <w:rFonts w:ascii="Arial" w:hAnsi="Arial" w:cs="Arial"/>
          <w:sz w:val="22"/>
          <w:szCs w:val="22"/>
        </w:rPr>
        <w:t>makefile</w:t>
      </w:r>
      <w:proofErr w:type="spellEnd"/>
      <w:r>
        <w:rPr>
          <w:rFonts w:ascii="Arial" w:hAnsi="Arial" w:cs="Arial"/>
          <w:sz w:val="22"/>
          <w:szCs w:val="22"/>
        </w:rPr>
        <w:t xml:space="preserve"> which will allow them to be recompiled to fit another operating system if there was a change in server hosting.</w:t>
      </w:r>
    </w:p>
    <w:p w14:paraId="093D6F50" w14:textId="77777777" w:rsidR="007F6435" w:rsidRDefault="007F6435" w:rsidP="007F6435">
      <w:pPr>
        <w:rPr>
          <w:rFonts w:ascii="Arial" w:hAnsi="Arial" w:cs="Arial"/>
          <w:sz w:val="22"/>
          <w:szCs w:val="22"/>
        </w:rPr>
      </w:pPr>
    </w:p>
    <w:p w14:paraId="14E3F2D6" w14:textId="77777777" w:rsidR="007F6435" w:rsidRPr="007B3867" w:rsidRDefault="007F6435" w:rsidP="007F6435">
      <w:pPr>
        <w:pStyle w:val="ListParagraph"/>
        <w:numPr>
          <w:ilvl w:val="2"/>
          <w:numId w:val="2"/>
        </w:numPr>
        <w:rPr>
          <w:rFonts w:ascii="Arial" w:hAnsi="Arial" w:cs="Arial"/>
          <w:b/>
          <w:bCs/>
        </w:rPr>
      </w:pPr>
      <w:r w:rsidRPr="007B3867">
        <w:rPr>
          <w:rFonts w:ascii="Arial" w:hAnsi="Arial" w:cs="Arial"/>
          <w:b/>
          <w:bCs/>
        </w:rPr>
        <w:t>Usability</w:t>
      </w:r>
    </w:p>
    <w:p w14:paraId="41DC035B" w14:textId="0F9A449D" w:rsidR="00D207B9" w:rsidRDefault="007F6435" w:rsidP="00DD789C">
      <w:pPr>
        <w:rPr>
          <w:rFonts w:ascii="Arial" w:hAnsi="Arial" w:cs="Arial"/>
          <w:sz w:val="22"/>
          <w:szCs w:val="22"/>
        </w:rPr>
      </w:pPr>
      <w:r>
        <w:rPr>
          <w:rFonts w:ascii="Arial" w:hAnsi="Arial" w:cs="Arial"/>
          <w:sz w:val="22"/>
          <w:szCs w:val="22"/>
        </w:rPr>
        <w:t>The website will display all elements correctly on all monitors 800x600 pixels and larger.</w:t>
      </w:r>
    </w:p>
    <w:p w14:paraId="09D11E9C" w14:textId="27A8259E" w:rsidR="003675BA" w:rsidRPr="00DD789C" w:rsidRDefault="003675BA" w:rsidP="003675BA">
      <w:pPr>
        <w:spacing w:line="240" w:lineRule="auto"/>
        <w:rPr>
          <w:rFonts w:ascii="Arial" w:hAnsi="Arial" w:cs="Arial"/>
          <w:sz w:val="22"/>
          <w:szCs w:val="22"/>
        </w:rPr>
      </w:pPr>
      <w:r>
        <w:rPr>
          <w:rFonts w:ascii="Arial" w:hAnsi="Arial" w:cs="Arial"/>
          <w:sz w:val="22"/>
          <w:szCs w:val="22"/>
        </w:rPr>
        <w:br w:type="page"/>
      </w:r>
    </w:p>
    <w:p w14:paraId="307992DA" w14:textId="77777777" w:rsidR="00D207B9" w:rsidRDefault="00792ED1">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4" w:name="_Toc439994695"/>
      <w:bookmarkStart w:id="55" w:name="_Toc113291712"/>
      <w:r>
        <w:rPr>
          <w:rFonts w:ascii="Arial" w:hAnsi="Arial"/>
          <w:color w:val="FFFFFF"/>
        </w:rPr>
        <w:lastRenderedPageBreak/>
        <w:t>Other Requirements</w:t>
      </w:r>
      <w:bookmarkEnd w:id="54"/>
      <w:bookmarkEnd w:id="55"/>
    </w:p>
    <w:p w14:paraId="763AAFFD" w14:textId="77777777" w:rsidR="00D207B9" w:rsidRPr="006B5465" w:rsidRDefault="00D207B9">
      <w:pPr>
        <w:pStyle w:val="template"/>
        <w:rPr>
          <w:i w:val="0"/>
          <w:iCs w:val="0"/>
        </w:rPr>
      </w:pPr>
      <w:bookmarkStart w:id="56" w:name="_Toc439994696"/>
    </w:p>
    <w:p w14:paraId="447E6C41" w14:textId="77777777" w:rsidR="00D207B9" w:rsidRDefault="00D207B9">
      <w:pPr>
        <w:pStyle w:val="template"/>
      </w:pPr>
    </w:p>
    <w:p w14:paraId="410BD075" w14:textId="77777777" w:rsidR="00D207B9" w:rsidRDefault="00D207B9">
      <w:pPr>
        <w:pStyle w:val="template"/>
      </w:pPr>
    </w:p>
    <w:p w14:paraId="7D48DFFB" w14:textId="77777777" w:rsidR="00D207B9" w:rsidRDefault="00D207B9">
      <w:pPr>
        <w:pStyle w:val="template"/>
      </w:pPr>
    </w:p>
    <w:p w14:paraId="6FC5AB53" w14:textId="77777777" w:rsidR="00D207B9" w:rsidRDefault="00D207B9">
      <w:pPr>
        <w:pStyle w:val="template"/>
      </w:pPr>
    </w:p>
    <w:p w14:paraId="0D4A74D5" w14:textId="77777777" w:rsidR="00D207B9" w:rsidRDefault="00D207B9">
      <w:pPr>
        <w:pStyle w:val="template"/>
      </w:pPr>
    </w:p>
    <w:p w14:paraId="7C70D595" w14:textId="77777777" w:rsidR="00D207B9" w:rsidRDefault="00D207B9">
      <w:pPr>
        <w:pStyle w:val="template"/>
      </w:pPr>
    </w:p>
    <w:p w14:paraId="0FBEBCE7" w14:textId="77777777" w:rsidR="00D207B9" w:rsidRDefault="00D207B9">
      <w:pPr>
        <w:pStyle w:val="template"/>
      </w:pPr>
    </w:p>
    <w:p w14:paraId="2361A27E" w14:textId="77777777" w:rsidR="00D207B9" w:rsidRDefault="00D207B9">
      <w:pPr>
        <w:pStyle w:val="template"/>
      </w:pPr>
    </w:p>
    <w:p w14:paraId="73A37491" w14:textId="77777777" w:rsidR="00D207B9" w:rsidRDefault="00D207B9">
      <w:pPr>
        <w:pStyle w:val="template"/>
      </w:pPr>
    </w:p>
    <w:p w14:paraId="60BBD2BD" w14:textId="77777777" w:rsidR="00D207B9" w:rsidRDefault="00D207B9">
      <w:pPr>
        <w:pStyle w:val="template"/>
      </w:pPr>
    </w:p>
    <w:p w14:paraId="20908470" w14:textId="77777777" w:rsidR="00D207B9" w:rsidRDefault="00D207B9">
      <w:pPr>
        <w:pStyle w:val="template"/>
      </w:pPr>
    </w:p>
    <w:p w14:paraId="6335861E" w14:textId="77777777" w:rsidR="00D207B9" w:rsidRDefault="00D207B9">
      <w:pPr>
        <w:pStyle w:val="template"/>
      </w:pPr>
    </w:p>
    <w:p w14:paraId="1767070A" w14:textId="77777777" w:rsidR="00D207B9" w:rsidRDefault="00D207B9">
      <w:pPr>
        <w:pStyle w:val="template"/>
      </w:pPr>
    </w:p>
    <w:p w14:paraId="6685D1D0" w14:textId="77777777" w:rsidR="00D207B9" w:rsidRDefault="00D207B9">
      <w:pPr>
        <w:pStyle w:val="template"/>
      </w:pPr>
    </w:p>
    <w:p w14:paraId="36CF07D5" w14:textId="77777777" w:rsidR="00D207B9" w:rsidRDefault="00D207B9">
      <w:pPr>
        <w:pStyle w:val="template"/>
      </w:pPr>
    </w:p>
    <w:p w14:paraId="3F6C461A" w14:textId="77777777" w:rsidR="00D207B9" w:rsidRDefault="00D207B9">
      <w:pPr>
        <w:pStyle w:val="template"/>
      </w:pPr>
    </w:p>
    <w:p w14:paraId="37CA377A" w14:textId="77777777" w:rsidR="00D207B9" w:rsidRDefault="00D207B9">
      <w:pPr>
        <w:pStyle w:val="template"/>
      </w:pPr>
    </w:p>
    <w:p w14:paraId="63BF099A" w14:textId="77777777" w:rsidR="00D207B9" w:rsidRDefault="00D207B9">
      <w:pPr>
        <w:pStyle w:val="template"/>
      </w:pPr>
    </w:p>
    <w:p w14:paraId="32E04152" w14:textId="77777777" w:rsidR="00D207B9" w:rsidRDefault="00D207B9">
      <w:pPr>
        <w:pStyle w:val="template"/>
      </w:pPr>
    </w:p>
    <w:p w14:paraId="6036C19A" w14:textId="77777777" w:rsidR="00D207B9" w:rsidRDefault="00D207B9">
      <w:pPr>
        <w:pStyle w:val="template"/>
      </w:pPr>
    </w:p>
    <w:p w14:paraId="2FAE107B" w14:textId="77777777" w:rsidR="00D207B9" w:rsidRDefault="00D207B9">
      <w:pPr>
        <w:pStyle w:val="template"/>
      </w:pPr>
    </w:p>
    <w:p w14:paraId="43BB08DD" w14:textId="77777777" w:rsidR="00D207B9" w:rsidRDefault="00D207B9">
      <w:pPr>
        <w:pStyle w:val="template"/>
      </w:pPr>
    </w:p>
    <w:p w14:paraId="794FD961" w14:textId="77777777" w:rsidR="00D207B9" w:rsidRDefault="00D207B9">
      <w:pPr>
        <w:pStyle w:val="template"/>
      </w:pPr>
    </w:p>
    <w:p w14:paraId="075348F1" w14:textId="77777777" w:rsidR="00D207B9" w:rsidRDefault="00D207B9">
      <w:pPr>
        <w:pStyle w:val="template"/>
      </w:pPr>
    </w:p>
    <w:p w14:paraId="2121EBD7" w14:textId="77777777" w:rsidR="00D207B9" w:rsidRDefault="00D207B9">
      <w:pPr>
        <w:pStyle w:val="template"/>
      </w:pPr>
    </w:p>
    <w:p w14:paraId="2D6169FA" w14:textId="77777777" w:rsidR="00D207B9" w:rsidRDefault="00D207B9">
      <w:pPr>
        <w:pStyle w:val="template"/>
      </w:pPr>
    </w:p>
    <w:p w14:paraId="0D2B719E" w14:textId="77777777" w:rsidR="00D207B9" w:rsidRDefault="00D207B9">
      <w:pPr>
        <w:pStyle w:val="template"/>
      </w:pPr>
    </w:p>
    <w:p w14:paraId="56B26D0D" w14:textId="77777777" w:rsidR="00D207B9" w:rsidRDefault="00D207B9">
      <w:pPr>
        <w:pStyle w:val="template"/>
      </w:pPr>
    </w:p>
    <w:p w14:paraId="160E5D79" w14:textId="77777777" w:rsidR="00D207B9" w:rsidRDefault="00D207B9">
      <w:pPr>
        <w:pStyle w:val="template"/>
      </w:pPr>
    </w:p>
    <w:p w14:paraId="4024A4F4" w14:textId="77777777" w:rsidR="00D207B9" w:rsidRDefault="00D207B9">
      <w:pPr>
        <w:pStyle w:val="template"/>
      </w:pPr>
    </w:p>
    <w:p w14:paraId="58D8EEBE" w14:textId="77777777" w:rsidR="00D207B9" w:rsidRDefault="00D207B9">
      <w:pPr>
        <w:pStyle w:val="template"/>
      </w:pPr>
    </w:p>
    <w:p w14:paraId="154BE184" w14:textId="77777777" w:rsidR="00D207B9" w:rsidRDefault="00D207B9">
      <w:pPr>
        <w:pStyle w:val="template"/>
      </w:pPr>
    </w:p>
    <w:p w14:paraId="1B174D69" w14:textId="77777777" w:rsidR="00D207B9" w:rsidRDefault="00D207B9">
      <w:pPr>
        <w:pStyle w:val="template"/>
      </w:pPr>
    </w:p>
    <w:p w14:paraId="6801816B" w14:textId="77777777" w:rsidR="00D207B9" w:rsidRDefault="00D207B9">
      <w:pPr>
        <w:pStyle w:val="template"/>
      </w:pPr>
    </w:p>
    <w:p w14:paraId="1CCEE2A1" w14:textId="77777777" w:rsidR="00D207B9" w:rsidRDefault="00D207B9">
      <w:pPr>
        <w:pStyle w:val="template"/>
      </w:pPr>
    </w:p>
    <w:p w14:paraId="47D8FE86" w14:textId="77777777" w:rsidR="00D207B9" w:rsidRDefault="00D207B9">
      <w:pPr>
        <w:pStyle w:val="template"/>
      </w:pPr>
    </w:p>
    <w:p w14:paraId="6AA931D2" w14:textId="77777777" w:rsidR="00D207B9" w:rsidRDefault="00D207B9">
      <w:pPr>
        <w:pStyle w:val="template"/>
      </w:pPr>
    </w:p>
    <w:p w14:paraId="77E928A4" w14:textId="77777777" w:rsidR="00D207B9" w:rsidRDefault="00D207B9">
      <w:pPr>
        <w:pStyle w:val="template"/>
      </w:pPr>
    </w:p>
    <w:p w14:paraId="46C9163C" w14:textId="77777777" w:rsidR="00D207B9" w:rsidRDefault="00D207B9">
      <w:pPr>
        <w:pStyle w:val="template"/>
      </w:pPr>
    </w:p>
    <w:p w14:paraId="42B33D2A" w14:textId="4060DA2C" w:rsidR="00D207B9" w:rsidRPr="003675BA" w:rsidRDefault="003675BA" w:rsidP="003675BA">
      <w:pPr>
        <w:spacing w:line="240" w:lineRule="auto"/>
        <w:rPr>
          <w:rFonts w:ascii="Arial" w:hAnsi="Arial" w:cs="Arial"/>
          <w:i/>
          <w:iCs/>
          <w:sz w:val="22"/>
          <w:szCs w:val="22"/>
        </w:rPr>
      </w:pPr>
      <w:r>
        <w:br w:type="page"/>
      </w:r>
      <w:bookmarkEnd w:id="56"/>
    </w:p>
    <w:p w14:paraId="713E4FE4"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7255EA33"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Constants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937"/>
        <w:gridCol w:w="7323"/>
      </w:tblGrid>
      <w:tr w:rsidR="00D72C37" w:rsidRPr="00D72C37" w14:paraId="3FB6212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06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E8C3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b/>
                <w:bCs/>
                <w:color w:val="000000"/>
                <w:sz w:val="22"/>
                <w:szCs w:val="22"/>
                <w:lang w:bidi="ar-SA"/>
              </w:rPr>
              <w:t>Definition</w:t>
            </w:r>
          </w:p>
        </w:tc>
      </w:tr>
      <w:tr w:rsidR="00D72C37" w:rsidRPr="00D72C37" w14:paraId="54A69960"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2A2B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9469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“express” library</w:t>
            </w:r>
          </w:p>
        </w:tc>
      </w:tr>
      <w:tr w:rsidR="00D72C37" w:rsidRPr="00D72C37" w14:paraId="1ED6953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6D56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504D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return value of the </w:t>
            </w:r>
            <w:proofErr w:type="gramStart"/>
            <w:r w:rsidRPr="00D72C37">
              <w:rPr>
                <w:rFonts w:ascii="Arial" w:hAnsi="Arial" w:cs="Arial"/>
                <w:color w:val="000000"/>
                <w:sz w:val="22"/>
                <w:szCs w:val="22"/>
                <w:lang w:bidi="ar-SA"/>
              </w:rPr>
              <w:t>express(</w:t>
            </w:r>
            <w:proofErr w:type="gramEnd"/>
            <w:r w:rsidRPr="00D72C37">
              <w:rPr>
                <w:rFonts w:ascii="Arial" w:hAnsi="Arial" w:cs="Arial"/>
                <w:color w:val="000000"/>
                <w:sz w:val="22"/>
                <w:szCs w:val="22"/>
                <w:lang w:bidi="ar-SA"/>
              </w:rPr>
              <w:t>) call which starts the hosting of the website</w:t>
            </w:r>
          </w:p>
        </w:tc>
      </w:tr>
      <w:tr w:rsidR="00D72C37" w:rsidRPr="00D72C37" w14:paraId="2AB34DD7"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6A61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cookieParser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F5F2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“cookie-parser” library</w:t>
            </w:r>
          </w:p>
        </w:tc>
      </w:tr>
      <w:tr w:rsidR="00D72C37" w:rsidRPr="00D72C37" w14:paraId="76FE0C9B"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DFAB0"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bodyParser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6F3A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“body-parser” library</w:t>
            </w:r>
          </w:p>
        </w:tc>
      </w:tr>
      <w:tr w:rsidR="00D72C37" w:rsidRPr="00D72C37" w14:paraId="439590A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6865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C2433"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“console” library</w:t>
            </w:r>
          </w:p>
        </w:tc>
      </w:tr>
      <w:tr w:rsidR="00D72C37" w:rsidRPr="00D72C37" w14:paraId="421152C6"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AD4C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urlencodedParser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25B3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w:t>
            </w:r>
            <w:proofErr w:type="spellStart"/>
            <w:r w:rsidRPr="00D72C37">
              <w:rPr>
                <w:rFonts w:ascii="Arial" w:hAnsi="Arial" w:cs="Arial"/>
                <w:color w:val="000000"/>
                <w:sz w:val="22"/>
                <w:szCs w:val="22"/>
                <w:lang w:bidi="ar-SA"/>
              </w:rPr>
              <w:t>urlencoded</w:t>
            </w:r>
            <w:proofErr w:type="spellEnd"/>
            <w:r w:rsidRPr="00D72C37">
              <w:rPr>
                <w:rFonts w:ascii="Arial" w:hAnsi="Arial" w:cs="Arial"/>
                <w:color w:val="000000"/>
                <w:sz w:val="22"/>
                <w:szCs w:val="22"/>
                <w:lang w:bidi="ar-SA"/>
              </w:rPr>
              <w:t xml:space="preserve">” portion of the </w:t>
            </w:r>
            <w:proofErr w:type="spellStart"/>
            <w:r w:rsidRPr="00D72C37">
              <w:rPr>
                <w:rFonts w:ascii="Arial" w:hAnsi="Arial" w:cs="Arial"/>
                <w:color w:val="000000"/>
                <w:sz w:val="22"/>
                <w:szCs w:val="22"/>
                <w:lang w:bidi="ar-SA"/>
              </w:rPr>
              <w:t>bodyParser</w:t>
            </w:r>
            <w:proofErr w:type="spellEnd"/>
            <w:r w:rsidRPr="00D72C37">
              <w:rPr>
                <w:rFonts w:ascii="Arial" w:hAnsi="Arial" w:cs="Arial"/>
                <w:color w:val="000000"/>
                <w:sz w:val="22"/>
                <w:szCs w:val="22"/>
                <w:lang w:bidi="ar-SA"/>
              </w:rPr>
              <w:t xml:space="preserve"> variable</w:t>
            </w:r>
          </w:p>
        </w:tc>
      </w:tr>
      <w:tr w:rsidR="00D72C37" w:rsidRPr="00D72C37" w14:paraId="1E99D9C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1460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85B0E"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environment’s specified port or if there is not specified environment it contains the port 8081</w:t>
            </w:r>
          </w:p>
        </w:tc>
      </w:tr>
      <w:tr w:rsidR="00D72C37" w:rsidRPr="00D72C37" w14:paraId="0B3F808D"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F81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spawn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15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create and continuously manage a separate process on the host</w:t>
            </w:r>
          </w:p>
        </w:tc>
      </w:tr>
      <w:tr w:rsidR="00D72C37" w:rsidRPr="00D72C37" w14:paraId="731C7599"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34E6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exec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3B39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w:t>
            </w:r>
          </w:p>
        </w:tc>
      </w:tr>
      <w:tr w:rsidR="00D72C37" w:rsidRPr="00D72C37" w14:paraId="4830DE94"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6A11"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execSync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9CED6"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a function from a the “</w:t>
            </w:r>
            <w:proofErr w:type="spellStart"/>
            <w:r w:rsidRPr="00D72C37">
              <w:rPr>
                <w:rFonts w:ascii="Arial" w:hAnsi="Arial" w:cs="Arial"/>
                <w:color w:val="000000"/>
                <w:sz w:val="22"/>
                <w:szCs w:val="22"/>
                <w:lang w:bidi="ar-SA"/>
              </w:rPr>
              <w:t>child_process</w:t>
            </w:r>
            <w:proofErr w:type="spellEnd"/>
            <w:r w:rsidRPr="00D72C37">
              <w:rPr>
                <w:rFonts w:ascii="Arial" w:hAnsi="Arial" w:cs="Arial"/>
                <w:color w:val="000000"/>
                <w:sz w:val="22"/>
                <w:szCs w:val="22"/>
                <w:lang w:bidi="ar-SA"/>
              </w:rPr>
              <w:t>” library that allows NodeJS to call an executable or command synchronously</w:t>
            </w:r>
          </w:p>
        </w:tc>
      </w:tr>
      <w:tr w:rsidR="00D72C37" w:rsidRPr="00D72C37" w14:paraId="39167DC3"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7B0E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A5F4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library that deals with the file system on the host</w:t>
            </w:r>
          </w:p>
        </w:tc>
      </w:tr>
      <w:tr w:rsidR="00D72C37" w:rsidRPr="00D72C37" w14:paraId="4573016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808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C76B79"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return value of the call to express to listen on a port</w:t>
            </w:r>
          </w:p>
        </w:tc>
      </w:tr>
      <w:tr w:rsidR="00D72C37" w:rsidRPr="00D72C37" w14:paraId="75043A02"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8F32D"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encryptorPath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5F8B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encryption software</w:t>
            </w:r>
          </w:p>
        </w:tc>
      </w:tr>
      <w:tr w:rsidR="00D72C37" w:rsidRPr="00D72C37" w14:paraId="1C907575" w14:textId="77777777" w:rsidTr="00D72C37">
        <w:tc>
          <w:tcPr>
            <w:tcW w:w="18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4647"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usersPath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EECD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file path to the directory containing the user profiles</w:t>
            </w:r>
          </w:p>
        </w:tc>
      </w:tr>
    </w:tbl>
    <w:p w14:paraId="7102C272" w14:textId="6223850B" w:rsidR="00BC53E0" w:rsidRDefault="00BC53E0"/>
    <w:p w14:paraId="07B3D58F" w14:textId="77777777" w:rsidR="003675BA" w:rsidRDefault="003675BA"/>
    <w:p w14:paraId="4B10835F" w14:textId="77777777" w:rsidR="00D72C37" w:rsidRPr="00D72C37" w:rsidRDefault="00D72C37" w:rsidP="00D72C37">
      <w:pPr>
        <w:spacing w:line="240" w:lineRule="auto"/>
        <w:rPr>
          <w:rFonts w:ascii="Times New Roman" w:hAnsi="Times New Roman" w:cs="Times New Roman"/>
          <w:color w:val="000000"/>
          <w:lang w:bidi="ar-SA"/>
        </w:rPr>
      </w:pPr>
      <w:r w:rsidRPr="00D72C37">
        <w:rPr>
          <w:rFonts w:ascii="Arial" w:hAnsi="Arial" w:cs="Arial"/>
          <w:b/>
          <w:bCs/>
          <w:color w:val="000000"/>
          <w:sz w:val="22"/>
          <w:szCs w:val="22"/>
          <w:lang w:bidi="ar-SA"/>
        </w:rPr>
        <w:t>Variables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2499"/>
        <w:gridCol w:w="6761"/>
      </w:tblGrid>
      <w:tr w:rsidR="00D72C37" w:rsidRPr="00D72C37" w14:paraId="7D3BB554"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CA495"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maxErrors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D67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number of errors present in the current C test.</w:t>
            </w:r>
          </w:p>
        </w:tc>
      </w:tr>
      <w:tr w:rsidR="00D72C37" w:rsidRPr="00D72C37" w14:paraId="1C58D538"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846A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errorSum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9D1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the sum of the number of errors present in the current test.</w:t>
            </w:r>
          </w:p>
        </w:tc>
      </w:tr>
      <w:tr w:rsidR="00D72C37" w:rsidRPr="00D72C37" w14:paraId="3D89DB4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88DBA"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fp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1DDE1"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Holds a pointer to a file struct for reading text files in C.</w:t>
            </w:r>
          </w:p>
        </w:tc>
      </w:tr>
      <w:tr w:rsidR="00D72C37" w:rsidRPr="00D72C37" w14:paraId="724CF276"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D104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281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Current character in second argument (password) for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w:t>
            </w:r>
          </w:p>
        </w:tc>
      </w:tr>
      <w:tr w:rsidR="00D72C37" w:rsidRPr="00D72C37" w14:paraId="091EC23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9F9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length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D2E1D"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Length of the 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w:t>
            </w:r>
          </w:p>
        </w:tc>
      </w:tr>
      <w:tr w:rsidR="00D72C37" w:rsidRPr="00D72C37" w14:paraId="21B74E45"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E5E5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lastRenderedPageBreak/>
              <w:t>password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755E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Password passed through to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as a command line argument. </w:t>
            </w:r>
          </w:p>
        </w:tc>
      </w:tr>
      <w:tr w:rsidR="00D72C37" w:rsidRPr="00D72C37" w14:paraId="2E43AB0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26E42"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curr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C8E80"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First character from the </w:t>
            </w:r>
            <w:proofErr w:type="spellStart"/>
            <w:r w:rsidRPr="00D72C37">
              <w:rPr>
                <w:rFonts w:ascii="Arial" w:hAnsi="Arial" w:cs="Arial"/>
                <w:color w:val="000000"/>
                <w:sz w:val="22"/>
                <w:szCs w:val="22"/>
                <w:lang w:bidi="ar-SA"/>
              </w:rPr>
              <w:t>passchk</w:t>
            </w:r>
            <w:proofErr w:type="spellEnd"/>
            <w:r w:rsidRPr="00D72C37">
              <w:rPr>
                <w:rFonts w:ascii="Arial" w:hAnsi="Arial" w:cs="Arial"/>
                <w:color w:val="000000"/>
                <w:sz w:val="22"/>
                <w:szCs w:val="22"/>
                <w:lang w:bidi="ar-SA"/>
              </w:rPr>
              <w:t xml:space="preserve"> file.</w:t>
            </w:r>
          </w:p>
        </w:tc>
      </w:tr>
      <w:tr w:rsidR="00D72C37" w:rsidRPr="00D72C37" w14:paraId="54493DB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B6B"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pIndex</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01B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Index of character used for XOR cipher in the </w:t>
            </w:r>
            <w:proofErr w:type="spellStart"/>
            <w:r w:rsidRPr="00D72C37">
              <w:rPr>
                <w:rFonts w:ascii="Arial" w:hAnsi="Arial" w:cs="Arial"/>
                <w:color w:val="000000"/>
                <w:sz w:val="22"/>
                <w:szCs w:val="22"/>
                <w:lang w:bidi="ar-SA"/>
              </w:rPr>
              <w:t>encryptor</w:t>
            </w:r>
            <w:proofErr w:type="spellEnd"/>
            <w:r w:rsidRPr="00D72C37">
              <w:rPr>
                <w:rFonts w:ascii="Arial" w:hAnsi="Arial" w:cs="Arial"/>
                <w:color w:val="000000"/>
                <w:sz w:val="22"/>
                <w:szCs w:val="22"/>
                <w:lang w:bidi="ar-SA"/>
              </w:rPr>
              <w:t xml:space="preserve"> tool. </w:t>
            </w:r>
          </w:p>
        </w:tc>
      </w:tr>
      <w:tr w:rsidR="00D72C37" w:rsidRPr="00D72C37" w14:paraId="7F92A93F"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D4"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UserAccount.username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6E8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username passed to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7B69A9AD"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3DA49" w14:textId="77777777" w:rsidR="00D72C37" w:rsidRPr="00D72C37" w:rsidRDefault="00D72C37" w:rsidP="00D72C37">
            <w:pPr>
              <w:spacing w:line="240" w:lineRule="auto"/>
              <w:rPr>
                <w:rFonts w:ascii="Times New Roman" w:hAnsi="Times New Roman" w:cs="Times New Roman"/>
                <w:lang w:bidi="ar-SA"/>
              </w:rPr>
            </w:pPr>
            <w:proofErr w:type="spellStart"/>
            <w:r w:rsidRPr="00D72C37">
              <w:rPr>
                <w:rFonts w:ascii="Arial" w:hAnsi="Arial" w:cs="Arial"/>
                <w:color w:val="000000"/>
                <w:sz w:val="22"/>
                <w:szCs w:val="22"/>
                <w:lang w:bidi="ar-SA"/>
              </w:rPr>
              <w:t>UserAccount.password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9FAD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password passed to the </w:t>
            </w:r>
            <w:proofErr w:type="spellStart"/>
            <w:r w:rsidRPr="00D72C37">
              <w:rPr>
                <w:rFonts w:ascii="Arial" w:hAnsi="Arial" w:cs="Arial"/>
                <w:color w:val="000000"/>
                <w:sz w:val="22"/>
                <w:szCs w:val="22"/>
                <w:lang w:bidi="ar-SA"/>
              </w:rPr>
              <w:t>UserAccount</w:t>
            </w:r>
            <w:proofErr w:type="spellEnd"/>
            <w:r w:rsidRPr="00D72C37">
              <w:rPr>
                <w:rFonts w:ascii="Arial" w:hAnsi="Arial" w:cs="Arial"/>
                <w:color w:val="000000"/>
                <w:sz w:val="22"/>
                <w:szCs w:val="22"/>
                <w:lang w:bidi="ar-SA"/>
              </w:rPr>
              <w:t xml:space="preserve"> object</w:t>
            </w:r>
          </w:p>
        </w:tc>
      </w:tr>
      <w:tr w:rsidR="00D72C37" w:rsidRPr="00D72C37" w14:paraId="6976664C"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574C"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4C56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Contains the value 1234</w:t>
            </w:r>
          </w:p>
        </w:tc>
      </w:tr>
      <w:tr w:rsidR="00D72C37" w:rsidRPr="00D72C37" w14:paraId="08899A0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F55E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0BA58"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UserAccount.username</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530C79C7"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628FA"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pass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EC80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UserAccount.password</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2C746BC1"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9AD7"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8F1E2"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value of </w:t>
            </w:r>
            <w:proofErr w:type="spellStart"/>
            <w:r w:rsidRPr="00D72C37">
              <w:rPr>
                <w:rFonts w:ascii="Arial" w:hAnsi="Arial" w:cs="Arial"/>
                <w:color w:val="000000"/>
                <w:sz w:val="22"/>
                <w:szCs w:val="22"/>
                <w:lang w:bidi="ar-SA"/>
              </w:rPr>
              <w:t>UserAccount.key</w:t>
            </w:r>
            <w:proofErr w:type="spellEnd"/>
            <w:r w:rsidRPr="00D72C37">
              <w:rPr>
                <w:rFonts w:ascii="Arial" w:hAnsi="Arial" w:cs="Arial"/>
                <w:color w:val="000000"/>
                <w:sz w:val="22"/>
                <w:szCs w:val="22"/>
                <w:lang w:bidi="ar-SA"/>
              </w:rPr>
              <w:t xml:space="preserve"> from the object this method is called on</w:t>
            </w:r>
          </w:p>
        </w:tc>
      </w:tr>
      <w:tr w:rsidR="00D72C37" w:rsidRPr="00D72C37" w14:paraId="43A28F3B"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A04F"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attempt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BE54"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true or false based on whether the </w:t>
            </w:r>
            <w:proofErr w:type="spellStart"/>
            <w:proofErr w:type="gramStart"/>
            <w:r w:rsidRPr="00D72C37">
              <w:rPr>
                <w:rFonts w:ascii="Arial" w:hAnsi="Arial" w:cs="Arial"/>
                <w:color w:val="000000"/>
                <w:sz w:val="22"/>
                <w:szCs w:val="22"/>
                <w:lang w:bidi="ar-SA"/>
              </w:rPr>
              <w:t>attemptLogin</w:t>
            </w:r>
            <w:proofErr w:type="spellEnd"/>
            <w:r w:rsidRPr="00D72C37">
              <w:rPr>
                <w:rFonts w:ascii="Arial" w:hAnsi="Arial" w:cs="Arial"/>
                <w:color w:val="000000"/>
                <w:sz w:val="22"/>
                <w:szCs w:val="22"/>
                <w:lang w:bidi="ar-SA"/>
              </w:rPr>
              <w:t>(</w:t>
            </w:r>
            <w:proofErr w:type="gramEnd"/>
            <w:r w:rsidRPr="00D72C37">
              <w:rPr>
                <w:rFonts w:ascii="Arial" w:hAnsi="Arial" w:cs="Arial"/>
                <w:color w:val="000000"/>
                <w:sz w:val="22"/>
                <w:szCs w:val="22"/>
                <w:lang w:bidi="ar-SA"/>
              </w:rPr>
              <w:t>) succeeds or fails</w:t>
            </w:r>
          </w:p>
        </w:tc>
      </w:tr>
      <w:tr w:rsidR="00D72C37" w:rsidRPr="00D72C37" w14:paraId="2CC9A6B3" w14:textId="77777777" w:rsidTr="00D72C37">
        <w:tc>
          <w:tcPr>
            <w:tcW w:w="23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7CB"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AFD05" w14:textId="77777777" w:rsidR="00D72C37" w:rsidRPr="00D72C37" w:rsidRDefault="00D72C37" w:rsidP="00D72C37">
            <w:pPr>
              <w:spacing w:line="240" w:lineRule="auto"/>
              <w:rPr>
                <w:rFonts w:ascii="Times New Roman" w:hAnsi="Times New Roman" w:cs="Times New Roman"/>
                <w:lang w:bidi="ar-SA"/>
              </w:rPr>
            </w:pPr>
            <w:r w:rsidRPr="00D72C37">
              <w:rPr>
                <w:rFonts w:ascii="Arial" w:hAnsi="Arial" w:cs="Arial"/>
                <w:color w:val="000000"/>
                <w:sz w:val="22"/>
                <w:szCs w:val="22"/>
                <w:lang w:bidi="ar-SA"/>
              </w:rPr>
              <w:t xml:space="preserve">Contains the string of text that represents </w:t>
            </w:r>
            <w:proofErr w:type="spellStart"/>
            <w:r w:rsidRPr="00D72C37">
              <w:rPr>
                <w:rFonts w:ascii="Arial" w:hAnsi="Arial" w:cs="Arial"/>
                <w:color w:val="000000"/>
                <w:sz w:val="22"/>
                <w:szCs w:val="22"/>
                <w:lang w:bidi="ar-SA"/>
              </w:rPr>
              <w:t xml:space="preserve">a </w:t>
            </w:r>
            <w:proofErr w:type="gramStart"/>
            <w:r w:rsidRPr="00D72C37">
              <w:rPr>
                <w:rFonts w:ascii="Arial" w:hAnsi="Arial" w:cs="Arial"/>
                <w:color w:val="000000"/>
                <w:sz w:val="22"/>
                <w:szCs w:val="22"/>
                <w:lang w:bidi="ar-SA"/>
              </w:rPr>
              <w:t>users</w:t>
            </w:r>
            <w:proofErr w:type="spellEnd"/>
            <w:proofErr w:type="gramEnd"/>
            <w:r w:rsidRPr="00D72C37">
              <w:rPr>
                <w:rFonts w:ascii="Arial" w:hAnsi="Arial" w:cs="Arial"/>
                <w:color w:val="000000"/>
                <w:sz w:val="22"/>
                <w:szCs w:val="22"/>
                <w:lang w:bidi="ar-SA"/>
              </w:rPr>
              <w:t xml:space="preserve"> encrypted password</w:t>
            </w:r>
          </w:p>
        </w:tc>
      </w:tr>
    </w:tbl>
    <w:p w14:paraId="48001895" w14:textId="19148B45" w:rsidR="00E23479" w:rsidRDefault="00E23479"/>
    <w:p w14:paraId="575F56B1" w14:textId="7F8D9AC4" w:rsidR="003675BA" w:rsidRDefault="003675BA"/>
    <w:p w14:paraId="76774291" w14:textId="77777777" w:rsidR="003675BA" w:rsidRDefault="003675BA"/>
    <w:p w14:paraId="7B60C524" w14:textId="3F3ECCC8" w:rsidR="00BC53E0" w:rsidRPr="00BC53E0" w:rsidRDefault="00BC53E0" w:rsidP="00BC53E0">
      <w:pPr>
        <w:spacing w:line="240" w:lineRule="auto"/>
        <w:rPr>
          <w:rFonts w:ascii="Times New Roman" w:hAnsi="Times New Roman" w:cs="Times New Roman"/>
          <w:color w:val="000000"/>
          <w:lang w:bidi="ar-SA"/>
        </w:rPr>
      </w:pPr>
      <w:r w:rsidRPr="00BC53E0">
        <w:rPr>
          <w:rFonts w:ascii="Arial" w:hAnsi="Arial" w:cs="Arial"/>
          <w:b/>
          <w:bCs/>
          <w:color w:val="000000"/>
          <w:sz w:val="22"/>
          <w:szCs w:val="22"/>
          <w:lang w:bidi="ar-SA"/>
        </w:rPr>
        <w:t>Inputs and Outputs</w:t>
      </w:r>
    </w:p>
    <w:tbl>
      <w:tblPr>
        <w:tblW w:w="9260" w:type="dxa"/>
        <w:tblInd w:w="100" w:type="dxa"/>
        <w:tblCellMar>
          <w:top w:w="15" w:type="dxa"/>
          <w:left w:w="15" w:type="dxa"/>
          <w:bottom w:w="15" w:type="dxa"/>
          <w:right w:w="15" w:type="dxa"/>
        </w:tblCellMar>
        <w:tblLook w:val="04A0" w:firstRow="1" w:lastRow="0" w:firstColumn="1" w:lastColumn="0" w:noHBand="0" w:noVBand="1"/>
      </w:tblPr>
      <w:tblGrid>
        <w:gridCol w:w="1655"/>
        <w:gridCol w:w="3069"/>
        <w:gridCol w:w="4536"/>
      </w:tblGrid>
      <w:tr w:rsidR="00BC53E0" w:rsidRPr="00BC53E0" w14:paraId="1C4326B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7FA8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3D27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DA72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b/>
                <w:bCs/>
                <w:color w:val="000000"/>
                <w:sz w:val="22"/>
                <w:szCs w:val="22"/>
                <w:lang w:bidi="ar-SA"/>
              </w:rPr>
              <w:t>Output</w:t>
            </w:r>
          </w:p>
        </w:tc>
      </w:tr>
      <w:tr w:rsidR="00BC53E0" w:rsidRPr="00BC53E0" w14:paraId="6A86C8A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0B4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98F1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3FE7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homepage html file</w:t>
            </w:r>
          </w:p>
        </w:tc>
      </w:tr>
      <w:tr w:rsidR="00BC53E0" w:rsidRPr="00BC53E0" w14:paraId="76D36A6F" w14:textId="77777777" w:rsidTr="00BC53E0">
        <w:trPr>
          <w:trHeight w:val="448"/>
        </w:trPr>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D17F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5D3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/sidebar.css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BD19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sidebar styling</w:t>
            </w:r>
          </w:p>
        </w:tc>
      </w:tr>
      <w:tr w:rsidR="00BC53E0" w:rsidRPr="00BC53E0" w14:paraId="71A6DD9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71E76"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84B5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/home.css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F2477"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Sends the </w:t>
            </w:r>
            <w:proofErr w:type="spellStart"/>
            <w:r w:rsidRPr="00BC53E0">
              <w:rPr>
                <w:rFonts w:ascii="Arial" w:hAnsi="Arial" w:cs="Arial"/>
                <w:color w:val="000000"/>
                <w:sz w:val="22"/>
                <w:szCs w:val="22"/>
                <w:lang w:bidi="ar-SA"/>
              </w:rPr>
              <w:t>css</w:t>
            </w:r>
            <w:proofErr w:type="spellEnd"/>
            <w:r w:rsidRPr="00BC53E0">
              <w:rPr>
                <w:rFonts w:ascii="Arial" w:hAnsi="Arial" w:cs="Arial"/>
                <w:color w:val="000000"/>
                <w:sz w:val="22"/>
                <w:szCs w:val="22"/>
                <w:lang w:bidi="ar-SA"/>
              </w:rPr>
              <w:t xml:space="preserve"> file containing the homepage styling</w:t>
            </w:r>
          </w:p>
        </w:tc>
      </w:tr>
      <w:tr w:rsidR="00BC53E0" w:rsidRPr="00BC53E0" w14:paraId="479F9F0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FED6E"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app.get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46D4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/About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202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About page html file</w:t>
            </w:r>
          </w:p>
        </w:tc>
      </w:tr>
      <w:tr w:rsidR="00BC53E0" w:rsidRPr="00BC53E0" w14:paraId="4C3A672D"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498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66BA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DAA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Sends the login page html file</w:t>
            </w:r>
          </w:p>
        </w:tc>
      </w:tr>
      <w:tr w:rsidR="00BC53E0" w:rsidRPr="00BC53E0" w14:paraId="3C693FAB"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504C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4776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52D58"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Logs user in and sends html file for first coding tutorial</w:t>
            </w:r>
          </w:p>
        </w:tc>
      </w:tr>
      <w:tr w:rsidR="00BC53E0" w:rsidRPr="00BC53E0" w14:paraId="5DD4B2A2"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C4D87"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app.post</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6F5A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w:t>
            </w:r>
            <w:proofErr w:type="spellStart"/>
            <w:r w:rsidRPr="00BC53E0">
              <w:rPr>
                <w:rFonts w:ascii="Arial" w:hAnsi="Arial" w:cs="Arial"/>
                <w:color w:val="000000"/>
                <w:sz w:val="22"/>
                <w:szCs w:val="22"/>
                <w:lang w:bidi="ar-SA"/>
              </w:rPr>
              <w:t>createacc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BF28B"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Creates new account for user and sends html for file for first coding tutorial</w:t>
            </w:r>
          </w:p>
        </w:tc>
      </w:tr>
      <w:tr w:rsidR="00BC53E0" w:rsidRPr="00BC53E0" w14:paraId="270F31E9"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5DFAC"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lastRenderedPageBreak/>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295C2"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8303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or false based on whether or not the object’s defined user exists in the user database</w:t>
            </w:r>
          </w:p>
        </w:tc>
      </w:tr>
      <w:tr w:rsidR="00BC53E0" w:rsidRPr="00BC53E0" w14:paraId="354C66EA"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A6F6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existsSync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02E8F"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71EF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Synchronously checks if a file with the name passed in exists and returns true or false based on if it does or not</w:t>
            </w:r>
          </w:p>
        </w:tc>
      </w:tr>
      <w:tr w:rsidR="00BC53E0" w:rsidRPr="00BC53E0" w14:paraId="7F150794"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4EFDB"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createUser</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27E05"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9816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 true if a user was able to be created with the object’s defined user and returns false if it was unable to create a user</w:t>
            </w:r>
          </w:p>
        </w:tc>
      </w:tr>
      <w:tr w:rsidR="00BC53E0" w:rsidRPr="00BC53E0" w14:paraId="3D1C6DA5"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DE825"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userExists</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759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FB4EA"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the object’s defined user exists in the database already and false otherwise</w:t>
            </w:r>
          </w:p>
        </w:tc>
      </w:tr>
      <w:tr w:rsidR="00BC53E0" w:rsidRPr="00BC53E0" w14:paraId="329C61E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71781"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mkdirSync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D6B0E" w14:textId="77777777" w:rsidR="00BC53E0" w:rsidRPr="00BC53E0" w:rsidRDefault="00BC53E0" w:rsidP="00BC53E0">
            <w:pPr>
              <w:spacing w:line="240" w:lineRule="auto"/>
              <w:rPr>
                <w:rFonts w:ascii="Times New Roman" w:hAnsi="Times New Roman" w:cs="Times New Roman"/>
                <w:lang w:bidi="ar-SA"/>
              </w:rPr>
            </w:pPr>
            <w:proofErr w:type="spellStart"/>
            <w:r w:rsidRPr="00BC53E0">
              <w:rPr>
                <w:rFonts w:ascii="Arial" w:hAnsi="Arial" w:cs="Arial"/>
                <w:color w:val="000000"/>
                <w:sz w:val="22"/>
                <w:szCs w:val="22"/>
                <w:lang w:bidi="ar-SA"/>
              </w:rPr>
              <w:t>usersPath</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this.username</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0E4F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creates a directory with the name of the argument passed in</w:t>
            </w:r>
          </w:p>
        </w:tc>
      </w:tr>
      <w:tr w:rsidR="00BC53E0" w:rsidRPr="00BC53E0" w14:paraId="2314BBA7"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5692F"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writeFileSync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110B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Path to specified user’s encrypted password, </w:t>
            </w:r>
            <w:proofErr w:type="spellStart"/>
            <w:r w:rsidRPr="00BC53E0">
              <w:rPr>
                <w:rFonts w:ascii="Arial" w:hAnsi="Arial" w:cs="Arial"/>
                <w:color w:val="000000"/>
                <w:sz w:val="22"/>
                <w:szCs w:val="22"/>
                <w:lang w:bidi="ar-SA"/>
              </w:rPr>
              <w:t>this.key</w:t>
            </w:r>
            <w:proofErr w:type="spellEnd"/>
            <w:r w:rsidRPr="00BC53E0">
              <w:rPr>
                <w:rFonts w:ascii="Arial" w:hAnsi="Arial" w:cs="Arial"/>
                <w:color w:val="000000"/>
                <w:sz w:val="22"/>
                <w:szCs w:val="22"/>
                <w:lang w:bidi="ar-SA"/>
              </w:rPr>
              <w:t xml:space="preserve"> + </w:t>
            </w:r>
            <w:proofErr w:type="spellStart"/>
            <w:proofErr w:type="gramStart"/>
            <w:r w:rsidRPr="00BC53E0">
              <w:rPr>
                <w:rFonts w:ascii="Arial" w:hAnsi="Arial" w:cs="Arial"/>
                <w:color w:val="000000"/>
                <w:sz w:val="22"/>
                <w:szCs w:val="22"/>
                <w:lang w:bidi="ar-SA"/>
              </w:rPr>
              <w:t>this.password</w:t>
            </w:r>
            <w:proofErr w:type="spellEnd"/>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6BBBE9"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 xml:space="preserve">Returns nothing but writes a file that contains </w:t>
            </w:r>
            <w:proofErr w:type="spellStart"/>
            <w:r w:rsidRPr="00BC53E0">
              <w:rPr>
                <w:rFonts w:ascii="Arial" w:hAnsi="Arial" w:cs="Arial"/>
                <w:color w:val="000000"/>
                <w:sz w:val="22"/>
                <w:szCs w:val="22"/>
                <w:lang w:bidi="ar-SA"/>
              </w:rPr>
              <w:t xml:space="preserve">a </w:t>
            </w:r>
            <w:proofErr w:type="gramStart"/>
            <w:r w:rsidRPr="00BC53E0">
              <w:rPr>
                <w:rFonts w:ascii="Arial" w:hAnsi="Arial" w:cs="Arial"/>
                <w:color w:val="000000"/>
                <w:sz w:val="22"/>
                <w:szCs w:val="22"/>
                <w:lang w:bidi="ar-SA"/>
              </w:rPr>
              <w:t>users</w:t>
            </w:r>
            <w:proofErr w:type="spellEnd"/>
            <w:proofErr w:type="gramEnd"/>
            <w:r w:rsidRPr="00BC53E0">
              <w:rPr>
                <w:rFonts w:ascii="Arial" w:hAnsi="Arial" w:cs="Arial"/>
                <w:color w:val="000000"/>
                <w:sz w:val="22"/>
                <w:szCs w:val="22"/>
                <w:lang w:bidi="ar-SA"/>
              </w:rPr>
              <w:t xml:space="preserve"> encrypted password</w:t>
            </w:r>
          </w:p>
        </w:tc>
      </w:tr>
      <w:tr w:rsidR="00BC53E0" w:rsidRPr="00BC53E0" w14:paraId="38732DF8"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FBF9F" w14:textId="77777777" w:rsidR="00BC53E0" w:rsidRPr="00BC53E0" w:rsidRDefault="00BC53E0" w:rsidP="00BC53E0">
            <w:pPr>
              <w:spacing w:line="240" w:lineRule="auto"/>
              <w:rPr>
                <w:rFonts w:ascii="Times New Roman" w:hAnsi="Times New Roman" w:cs="Times New Roman"/>
                <w:lang w:bidi="ar-SA"/>
              </w:rPr>
            </w:pPr>
            <w:proofErr w:type="gramStart"/>
            <w:r w:rsidRPr="00BC53E0">
              <w:rPr>
                <w:rFonts w:ascii="Arial" w:hAnsi="Arial" w:cs="Arial"/>
                <w:color w:val="000000"/>
                <w:sz w:val="22"/>
                <w:szCs w:val="22"/>
                <w:lang w:bidi="ar-SA"/>
              </w:rPr>
              <w:t>exec(</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71B50"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executable or command, command line arguments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FC346"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nothing but runs executables or commands</w:t>
            </w:r>
          </w:p>
        </w:tc>
      </w:tr>
      <w:tr w:rsidR="00BC53E0" w:rsidRPr="00BC53E0" w14:paraId="56977A8E"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75F42"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attemptLogin</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E2A7C"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0CA23"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true if successfully logged in or returns false if not</w:t>
            </w:r>
          </w:p>
        </w:tc>
      </w:tr>
      <w:tr w:rsidR="00BC53E0" w:rsidRPr="00BC53E0" w14:paraId="2D0E7EA1"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56B4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execSync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9C5D"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user’s encrypted password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9061"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re-encrypts user’s password</w:t>
            </w:r>
          </w:p>
        </w:tc>
      </w:tr>
      <w:tr w:rsidR="00BC53E0" w:rsidRPr="00BC53E0" w14:paraId="0014A7BC"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CB278"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readFileSync</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7601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 file encoding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F0D0E"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Returns string object of all file text</w:t>
            </w:r>
          </w:p>
        </w:tc>
      </w:tr>
      <w:tr w:rsidR="00BC53E0" w:rsidRPr="00BC53E0" w14:paraId="3D5D1223" w14:textId="77777777" w:rsidTr="00BC53E0">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37C03" w14:textId="77777777" w:rsidR="00BC53E0" w:rsidRPr="00BC53E0" w:rsidRDefault="00BC53E0" w:rsidP="00BC53E0">
            <w:pPr>
              <w:spacing w:line="240" w:lineRule="auto"/>
              <w:rPr>
                <w:rFonts w:ascii="Times New Roman" w:hAnsi="Times New Roman" w:cs="Times New Roman"/>
                <w:lang w:bidi="ar-SA"/>
              </w:rPr>
            </w:pPr>
            <w:proofErr w:type="spellStart"/>
            <w:proofErr w:type="gramStart"/>
            <w:r w:rsidRPr="00BC53E0">
              <w:rPr>
                <w:rFonts w:ascii="Arial" w:hAnsi="Arial" w:cs="Arial"/>
                <w:color w:val="000000"/>
                <w:sz w:val="22"/>
                <w:szCs w:val="22"/>
                <w:lang w:bidi="ar-SA"/>
              </w:rPr>
              <w:t>sendFile</w:t>
            </w:r>
            <w:proofErr w:type="spellEnd"/>
            <w:r w:rsidRPr="00BC53E0">
              <w:rPr>
                <w:rFonts w:ascii="Arial" w:hAnsi="Arial" w:cs="Arial"/>
                <w:color w:val="000000"/>
                <w:sz w:val="22"/>
                <w:szCs w:val="22"/>
                <w:lang w:bidi="ar-SA"/>
              </w:rPr>
              <w:t>(</w:t>
            </w:r>
            <w:proofErr w:type="gramEnd"/>
            <w:r w:rsidRPr="00BC53E0">
              <w:rPr>
                <w:rFonts w:ascii="Arial" w:hAnsi="Arial" w:cs="Arial"/>
                <w:color w:val="000000"/>
                <w:sz w:val="22"/>
                <w:szCs w:val="22"/>
                <w:lang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591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Path to specified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B4184" w14:textId="77777777" w:rsidR="00BC53E0" w:rsidRPr="00BC53E0" w:rsidRDefault="00BC53E0" w:rsidP="00BC53E0">
            <w:pPr>
              <w:spacing w:line="240" w:lineRule="auto"/>
              <w:rPr>
                <w:rFonts w:ascii="Times New Roman" w:hAnsi="Times New Roman" w:cs="Times New Roman"/>
                <w:lang w:bidi="ar-SA"/>
              </w:rPr>
            </w:pPr>
            <w:r w:rsidRPr="00BC53E0">
              <w:rPr>
                <w:rFonts w:ascii="Arial" w:hAnsi="Arial" w:cs="Arial"/>
                <w:color w:val="000000"/>
                <w:sz w:val="22"/>
                <w:szCs w:val="22"/>
                <w:lang w:bidi="ar-SA"/>
              </w:rPr>
              <w:t>No output but sends file to user on website</w:t>
            </w:r>
          </w:p>
        </w:tc>
      </w:tr>
    </w:tbl>
    <w:p w14:paraId="2B701EBF" w14:textId="11EA8DF9" w:rsidR="00D72C37" w:rsidRDefault="00D72C37"/>
    <w:p w14:paraId="13308EC6" w14:textId="77777777" w:rsidR="00D207B9" w:rsidRDefault="00D207B9">
      <w:pPr>
        <w:rPr>
          <w:rFonts w:ascii="Arial" w:hAnsi="Arial"/>
          <w:i/>
          <w:sz w:val="22"/>
        </w:rPr>
      </w:pPr>
    </w:p>
    <w:p w14:paraId="48E2049E" w14:textId="77777777" w:rsidR="00D207B9" w:rsidRDefault="00D207B9"/>
    <w:p w14:paraId="21D7EE34" w14:textId="77777777" w:rsidR="00D207B9" w:rsidRDefault="00D207B9"/>
    <w:p w14:paraId="73D9FB55" w14:textId="77777777" w:rsidR="00D207B9" w:rsidRDefault="00D207B9"/>
    <w:p w14:paraId="0C8BDFCC" w14:textId="77777777" w:rsidR="00D207B9" w:rsidRDefault="00D207B9"/>
    <w:p w14:paraId="6D154895" w14:textId="77777777" w:rsidR="00D207B9" w:rsidRDefault="00D207B9"/>
    <w:p w14:paraId="648E742A" w14:textId="77777777" w:rsidR="00D207B9" w:rsidRDefault="00D207B9"/>
    <w:p w14:paraId="480B48CC" w14:textId="77777777" w:rsidR="00D207B9" w:rsidRDefault="00D207B9"/>
    <w:p w14:paraId="73F49645" w14:textId="77777777" w:rsidR="00D207B9" w:rsidRDefault="00D207B9"/>
    <w:p w14:paraId="0935BEF2" w14:textId="77777777" w:rsidR="00D207B9" w:rsidRDefault="00D207B9"/>
    <w:p w14:paraId="6DEAF05A" w14:textId="77777777" w:rsidR="00D207B9" w:rsidRDefault="00D207B9"/>
    <w:p w14:paraId="767720CD" w14:textId="77777777" w:rsidR="00D207B9" w:rsidRDefault="00D207B9"/>
    <w:p w14:paraId="53325035" w14:textId="77777777" w:rsidR="00D207B9" w:rsidRDefault="00792ED1">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93DEA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October 13, 2020, Meeting 1:</w:t>
      </w:r>
    </w:p>
    <w:p w14:paraId="576BB53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A149E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Time 120 minutes</w:t>
      </w:r>
    </w:p>
    <w:p w14:paraId="6421EC0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04687AA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Ethan: Proof of concept. Node has a thing called child processes which allow you to execute commands from node basically. There is an input field, and you can click submit. Takes the text, puts it in </w:t>
      </w:r>
      <w:proofErr w:type="spellStart"/>
      <w:r>
        <w:rPr>
          <w:rFonts w:ascii="Helvetica Neue" w:hAnsi="Helvetica Neue" w:cs="Helvetica Neue"/>
          <w:color w:val="000000"/>
          <w:sz w:val="22"/>
          <w:szCs w:val="22"/>
          <w:lang w:bidi="ar-SA"/>
        </w:rPr>
        <w:t>main.c</w:t>
      </w:r>
      <w:proofErr w:type="spellEnd"/>
      <w:r>
        <w:rPr>
          <w:rFonts w:ascii="Helvetica Neue" w:hAnsi="Helvetica Neue" w:cs="Helvetica Neue"/>
          <w:color w:val="000000"/>
          <w:sz w:val="22"/>
          <w:szCs w:val="22"/>
          <w:lang w:bidi="ar-SA"/>
        </w:rPr>
        <w:t xml:space="preserve">, and the child process runs the execute command. Does that and compiles the code the user gave it through the website. There is another child process called spawn, and it has another object that is holding the process. Write all of the </w:t>
      </w:r>
      <w:proofErr w:type="spellStart"/>
      <w:r>
        <w:rPr>
          <w:rFonts w:ascii="Helvetica Neue" w:hAnsi="Helvetica Neue" w:cs="Helvetica Neue"/>
          <w:color w:val="000000"/>
          <w:sz w:val="22"/>
          <w:szCs w:val="22"/>
          <w:lang w:bidi="ar-SA"/>
        </w:rPr>
        <w:t>stdout</w:t>
      </w:r>
      <w:proofErr w:type="spellEnd"/>
      <w:r>
        <w:rPr>
          <w:rFonts w:ascii="Helvetica Neue" w:hAnsi="Helvetica Neue" w:cs="Helvetica Neue"/>
          <w:color w:val="000000"/>
          <w:sz w:val="22"/>
          <w:szCs w:val="22"/>
          <w:lang w:bidi="ar-SA"/>
        </w:rPr>
        <w:t xml:space="preserve"> from </w:t>
      </w:r>
      <w:proofErr w:type="spellStart"/>
      <w:r>
        <w:rPr>
          <w:rFonts w:ascii="Helvetica Neue" w:hAnsi="Helvetica Neue" w:cs="Helvetica Neue"/>
          <w:color w:val="000000"/>
          <w:sz w:val="22"/>
          <w:szCs w:val="22"/>
          <w:lang w:bidi="ar-SA"/>
        </w:rPr>
        <w:t>a.out</w:t>
      </w:r>
      <w:proofErr w:type="spellEnd"/>
      <w:r>
        <w:rPr>
          <w:rFonts w:ascii="Helvetica Neue" w:hAnsi="Helvetica Neue" w:cs="Helvetica Neue"/>
          <w:color w:val="000000"/>
          <w:sz w:val="22"/>
          <w:szCs w:val="22"/>
          <w:lang w:bidi="ar-SA"/>
        </w:rPr>
        <w:t xml:space="preserve"> from </w:t>
      </w:r>
      <w:proofErr w:type="spellStart"/>
      <w:r>
        <w:rPr>
          <w:rFonts w:ascii="Helvetica Neue" w:hAnsi="Helvetica Neue" w:cs="Helvetica Neue"/>
          <w:color w:val="000000"/>
          <w:sz w:val="22"/>
          <w:szCs w:val="22"/>
          <w:lang w:bidi="ar-SA"/>
        </w:rPr>
        <w:t>gcc</w:t>
      </w:r>
      <w:proofErr w:type="spellEnd"/>
      <w:r>
        <w:rPr>
          <w:rFonts w:ascii="Helvetica Neue" w:hAnsi="Helvetica Neue" w:cs="Helvetica Neue"/>
          <w:color w:val="000000"/>
          <w:sz w:val="22"/>
          <w:szCs w:val="22"/>
          <w:lang w:bidi="ar-SA"/>
        </w:rPr>
        <w:t xml:space="preserve"> and put it into a file. For every coding problem they have to do, ask for really specific output and compare to the desired output. The thing we're looking at right now is just looking for a minimum viable product. Highlight correct code in green, incorrect in red. Was thinking for this project it will probably be okay to just not actually micromanage how they are doing the output. If people want to name their variables something else, we </w:t>
      </w:r>
      <w:proofErr w:type="gramStart"/>
      <w:r>
        <w:rPr>
          <w:rFonts w:ascii="Helvetica Neue" w:hAnsi="Helvetica Neue" w:cs="Helvetica Neue"/>
          <w:color w:val="000000"/>
          <w:sz w:val="22"/>
          <w:szCs w:val="22"/>
          <w:lang w:bidi="ar-SA"/>
        </w:rPr>
        <w:t>would</w:t>
      </w:r>
      <w:proofErr w:type="gramEnd"/>
      <w:r>
        <w:rPr>
          <w:rFonts w:ascii="Helvetica Neue" w:hAnsi="Helvetica Neue" w:cs="Helvetica Neue"/>
          <w:color w:val="000000"/>
          <w:sz w:val="22"/>
          <w:szCs w:val="22"/>
          <w:lang w:bidi="ar-SA"/>
        </w:rPr>
        <w:t xml:space="preserve"> have to do a lot of string parsing. Thinking we would either have people return one of their variables, which isn't super intuitive when you're just starting out in C. We would have to make it so they would take arguments from a command line. </w:t>
      </w:r>
    </w:p>
    <w:p w14:paraId="3736DFD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F352BC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How we could handle each lesson: We have tests that are run in the backend. We place user code inside of functions that will have tests run on it. We could highlight errors from the compiler describing the common error. When you press run the code, it needs to send a new page to send the output. </w:t>
      </w:r>
    </w:p>
    <w:p w14:paraId="45DCEC0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7586D2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Would be okay if we do something where we just have a standardized page that we go to for the results of each problem. You write the </w:t>
      </w:r>
      <w:proofErr w:type="gramStart"/>
      <w:r>
        <w:rPr>
          <w:rFonts w:ascii="Helvetica Neue" w:hAnsi="Helvetica Neue" w:cs="Helvetica Neue"/>
          <w:color w:val="000000"/>
          <w:sz w:val="22"/>
          <w:szCs w:val="22"/>
          <w:lang w:bidi="ar-SA"/>
        </w:rPr>
        <w:t>code</w:t>
      </w:r>
      <w:proofErr w:type="gramEnd"/>
      <w:r>
        <w:rPr>
          <w:rFonts w:ascii="Helvetica Neue" w:hAnsi="Helvetica Neue" w:cs="Helvetica Neue"/>
          <w:color w:val="000000"/>
          <w:sz w:val="22"/>
          <w:szCs w:val="22"/>
          <w:lang w:bidi="ar-SA"/>
        </w:rPr>
        <w:t xml:space="preserve"> and it will take you to the next page. The page where we compare tests would have to be on a separate page from where you write your code.</w:t>
      </w:r>
    </w:p>
    <w:p w14:paraId="265FBD5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1EEB1F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The website will be hosted on </w:t>
      </w:r>
      <w:proofErr w:type="spellStart"/>
      <w:r>
        <w:rPr>
          <w:rFonts w:ascii="Helvetica Neue" w:hAnsi="Helvetica Neue" w:cs="Helvetica Neue"/>
          <w:color w:val="000000"/>
          <w:sz w:val="22"/>
          <w:szCs w:val="22"/>
          <w:lang w:bidi="ar-SA"/>
        </w:rPr>
        <w:t>fastcomet</w:t>
      </w:r>
      <w:proofErr w:type="spellEnd"/>
      <w:r>
        <w:rPr>
          <w:rFonts w:ascii="Helvetica Neue" w:hAnsi="Helvetica Neue" w:cs="Helvetica Neue"/>
          <w:color w:val="000000"/>
          <w:sz w:val="22"/>
          <w:szCs w:val="22"/>
          <w:lang w:bidi="ar-SA"/>
        </w:rPr>
        <w:t xml:space="preserve">.  </w:t>
      </w:r>
    </w:p>
    <w:p w14:paraId="7D2DBC3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5E99D3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Christian is going to work on the C tests, Ethan is going to work on the landing page. </w:t>
      </w:r>
    </w:p>
    <w:p w14:paraId="4E487AA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4D9585A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r>
        <w:rPr>
          <w:rFonts w:ascii="Helvetica Neue" w:hAnsi="Helvetica Neue" w:cs="Helvetica Neue"/>
          <w:color w:val="000000"/>
          <w:sz w:val="22"/>
          <w:szCs w:val="22"/>
          <w:lang w:bidi="ar-SA"/>
        </w:rPr>
        <w:t xml:space="preserve">Look up "run C program with node child processes" for info on compiling C. </w:t>
      </w:r>
    </w:p>
    <w:p w14:paraId="7C35014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lang w:bidi="ar-SA"/>
        </w:rPr>
      </w:pPr>
    </w:p>
    <w:p w14:paraId="187DED3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Deliverables by next meeting:</w:t>
      </w:r>
    </w:p>
    <w:p w14:paraId="320104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6C16C0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-Create the landing page and sidebar that will be on every page</w:t>
      </w:r>
    </w:p>
    <w:p w14:paraId="3FDC11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-Write information for 1.0 and 1.2 on SRS document</w:t>
      </w:r>
    </w:p>
    <w:p w14:paraId="78AA93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2D9A91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Christian: -Create the unit tests for the first C challenge</w:t>
      </w:r>
    </w:p>
    <w:p w14:paraId="3338484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b/>
        <w:t xml:space="preserve">    -Write information for 1.1 and 1.3 on SRS document</w:t>
      </w:r>
    </w:p>
    <w:p w14:paraId="113A51E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56480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B9725B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708E49E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DB6D35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09D6FDD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7D4C1E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node function for running C code</w:t>
      </w:r>
    </w:p>
    <w:p w14:paraId="58206A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lastRenderedPageBreak/>
        <w:t>-Error highlighting for C tests</w:t>
      </w:r>
    </w:p>
    <w:p w14:paraId="6E8F781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10FEC80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-Error handling for the compilation and running of C code (</w:t>
      </w:r>
      <w:proofErr w:type="spellStart"/>
      <w:r>
        <w:rPr>
          <w:rFonts w:ascii="Helvetica Neue" w:hAnsi="Helvetica Neue" w:cs="Helvetica Neue"/>
          <w:color w:val="000000"/>
          <w:sz w:val="22"/>
          <w:szCs w:val="22"/>
          <w:u w:color="000000"/>
          <w:lang w:bidi="ar-SA"/>
        </w:rPr>
        <w:t>gcc</w:t>
      </w:r>
      <w:proofErr w:type="spellEnd"/>
      <w:r>
        <w:rPr>
          <w:rFonts w:ascii="Helvetica Neue" w:hAnsi="Helvetica Neue" w:cs="Helvetica Neue"/>
          <w:color w:val="000000"/>
          <w:sz w:val="22"/>
          <w:szCs w:val="22"/>
          <w:u w:color="000000"/>
          <w:lang w:bidi="ar-SA"/>
        </w:rPr>
        <w:t xml:space="preserve"> failing, race conditions, etc.)</w:t>
      </w:r>
    </w:p>
    <w:p w14:paraId="194C548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2053FB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0D55E3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20, 2020, Meeting 2:</w:t>
      </w:r>
    </w:p>
    <w:p w14:paraId="248CB6F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55481D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120 minutes</w:t>
      </w:r>
    </w:p>
    <w:p w14:paraId="5605F9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E53189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and Ethan went over changes made. Main landing page with CSS style sheets were created, with the first lesson and the backend for the first lesson. </w:t>
      </w:r>
    </w:p>
    <w:p w14:paraId="14E2A0D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5540042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Christian: </w:t>
      </w:r>
    </w:p>
    <w:p w14:paraId="13EB6B8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9884E4A"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1.4, 1.5, 2.6</w:t>
      </w:r>
    </w:p>
    <w:p w14:paraId="0D305496"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1229C0F5" w14:textId="77777777" w:rsidR="003675BA" w:rsidRDefault="003675BA" w:rsidP="003675BA">
      <w:pPr>
        <w:numPr>
          <w:ilvl w:val="0"/>
          <w:numId w:val="7"/>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Implementing </w:t>
      </w:r>
      <w:proofErr w:type="spellStart"/>
      <w:r>
        <w:rPr>
          <w:rFonts w:ascii="Helvetica Neue" w:hAnsi="Helvetica Neue" w:cs="Helvetica Neue"/>
          <w:color w:val="000000"/>
          <w:sz w:val="22"/>
          <w:szCs w:val="22"/>
          <w:u w:color="000000"/>
          <w:lang w:bidi="ar-SA"/>
        </w:rPr>
        <w:t>encryptor</w:t>
      </w:r>
      <w:proofErr w:type="spellEnd"/>
      <w:r>
        <w:rPr>
          <w:rFonts w:ascii="Helvetica Neue" w:hAnsi="Helvetica Neue" w:cs="Helvetica Neue"/>
          <w:color w:val="000000"/>
          <w:sz w:val="22"/>
          <w:szCs w:val="22"/>
          <w:u w:color="000000"/>
          <w:lang w:bidi="ar-SA"/>
        </w:rPr>
        <w:t xml:space="preserve"> tool for user passwords</w:t>
      </w:r>
    </w:p>
    <w:p w14:paraId="66DC2EE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8001AB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70E1E0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3A1A3F7"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SRS 2.3, 2.4, 2.5</w:t>
      </w:r>
    </w:p>
    <w:p w14:paraId="4B1C1CE3"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108D085C" w14:textId="77777777" w:rsidR="003675BA" w:rsidRDefault="003675BA" w:rsidP="003675BA">
      <w:pPr>
        <w:numPr>
          <w:ilvl w:val="0"/>
          <w:numId w:val="8"/>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0D86676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783878F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298539D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093AE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page for user account creation/sign in</w:t>
      </w:r>
    </w:p>
    <w:p w14:paraId="3826BB6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user account system</w:t>
      </w:r>
    </w:p>
    <w:p w14:paraId="40EFB9C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47B6E7F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4EED3B4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-Set up About page</w:t>
      </w:r>
    </w:p>
    <w:p w14:paraId="7E070E9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6FC8B3B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-Implementing </w:t>
      </w:r>
      <w:proofErr w:type="spellStart"/>
      <w:r>
        <w:rPr>
          <w:rFonts w:ascii="Helvetica Neue" w:hAnsi="Helvetica Neue" w:cs="Helvetica Neue"/>
          <w:color w:val="000000"/>
          <w:sz w:val="22"/>
          <w:szCs w:val="22"/>
          <w:u w:color="000000"/>
          <w:lang w:bidi="ar-SA"/>
        </w:rPr>
        <w:t>encryptor</w:t>
      </w:r>
      <w:proofErr w:type="spellEnd"/>
      <w:r>
        <w:rPr>
          <w:rFonts w:ascii="Helvetica Neue" w:hAnsi="Helvetica Neue" w:cs="Helvetica Neue"/>
          <w:color w:val="000000"/>
          <w:sz w:val="22"/>
          <w:szCs w:val="22"/>
          <w:u w:color="000000"/>
          <w:lang w:bidi="ar-SA"/>
        </w:rPr>
        <w:t xml:space="preserve"> tool for user passwords</w:t>
      </w:r>
    </w:p>
    <w:p w14:paraId="01A3581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27801E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October 28, 2020, Meeting 3:</w:t>
      </w:r>
    </w:p>
    <w:p w14:paraId="00EE3C6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E8F60D4"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Time 100 minutes</w:t>
      </w:r>
    </w:p>
    <w:p w14:paraId="6D828E1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90FA71"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We went over the User account system, About Page, Login Page.</w:t>
      </w:r>
    </w:p>
    <w:p w14:paraId="08E49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F4700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7B8733"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UI for code and lesson on challenge pages</w:t>
      </w:r>
    </w:p>
    <w:p w14:paraId="4DFE9F9F" w14:textId="77777777" w:rsidR="003675BA" w:rsidRDefault="003675BA" w:rsidP="003675BA">
      <w:pPr>
        <w:numPr>
          <w:ilvl w:val="0"/>
          <w:numId w:val="9"/>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parser for cookie header</w:t>
      </w:r>
    </w:p>
    <w:p w14:paraId="3C3E666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40EBA73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2B7A66A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cookie checking on all pages that work with user accounts</w:t>
      </w:r>
    </w:p>
    <w:p w14:paraId="11C12309" w14:textId="77777777" w:rsidR="003675BA" w:rsidRDefault="003675BA" w:rsidP="003675BA">
      <w:pPr>
        <w:numPr>
          <w:ilvl w:val="0"/>
          <w:numId w:val="10"/>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hook up user account system to login/sign up page</w:t>
      </w:r>
    </w:p>
    <w:p w14:paraId="3969C83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2A33C04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1E651248"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67B12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w:t>
      </w:r>
    </w:p>
    <w:p w14:paraId="5A8170C5"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32D01F3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-Compilation failed page</w:t>
      </w:r>
    </w:p>
    <w:p w14:paraId="754A5F2A"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131B47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November 18, 2020, Meeting 4:</w:t>
      </w:r>
    </w:p>
    <w:p w14:paraId="2AE4E36B"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9F53D7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4043BD8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1CB69FF"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Ethan allowed for the sign in page to save a cookie for the user when the log in and take them to the home page when logged in successfully. Christian added the styling to the lesson 1 page. Sections 1.0, 1.2, 1.3 and 2.1 were added to the software design document.</w:t>
      </w:r>
    </w:p>
    <w:p w14:paraId="73AE0FB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779D9C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47D39D8"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Specific C tests that passed/failed - Add theme to results page.</w:t>
      </w:r>
    </w:p>
    <w:p w14:paraId="03210909" w14:textId="77777777" w:rsidR="003675BA" w:rsidRDefault="003675BA" w:rsidP="003675BA">
      <w:pPr>
        <w:numPr>
          <w:ilvl w:val="0"/>
          <w:numId w:val="12"/>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more lessons.</w:t>
      </w:r>
    </w:p>
    <w:p w14:paraId="2564519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49B1E5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1DE70210"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Create progress page.</w:t>
      </w:r>
    </w:p>
    <w:p w14:paraId="4246E439"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Implement user progress tracking. </w:t>
      </w:r>
    </w:p>
    <w:p w14:paraId="34AE3254"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content to homepage about how the tutorials work.</w:t>
      </w:r>
    </w:p>
    <w:p w14:paraId="19CD8F45" w14:textId="77777777" w:rsidR="003675BA" w:rsidRDefault="003675BA" w:rsidP="003675BA">
      <w:pPr>
        <w:numPr>
          <w:ilvl w:val="0"/>
          <w:numId w:val="13"/>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Set up </w:t>
      </w:r>
      <w:proofErr w:type="spellStart"/>
      <w:r>
        <w:rPr>
          <w:rFonts w:ascii="Helvetica Neue" w:hAnsi="Helvetica Neue" w:cs="Helvetica Neue"/>
          <w:color w:val="000000"/>
          <w:sz w:val="22"/>
          <w:szCs w:val="22"/>
          <w:u w:color="000000"/>
          <w:lang w:bidi="ar-SA"/>
        </w:rPr>
        <w:t>FastComet</w:t>
      </w:r>
      <w:proofErr w:type="spellEnd"/>
      <w:r>
        <w:rPr>
          <w:rFonts w:ascii="Helvetica Neue" w:hAnsi="Helvetica Neue" w:cs="Helvetica Neue"/>
          <w:color w:val="000000"/>
          <w:sz w:val="22"/>
          <w:szCs w:val="22"/>
          <w:u w:color="000000"/>
          <w:lang w:bidi="ar-SA"/>
        </w:rPr>
        <w:t xml:space="preserve"> hosting for website.</w:t>
      </w:r>
    </w:p>
    <w:p w14:paraId="7DFDF9DE"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1367B58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0CAAF9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16304D41"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Link all of the pages together.</w:t>
      </w:r>
    </w:p>
    <w:p w14:paraId="56106AFD"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BONUS: Set up express routes for dynamic HTML loading.</w:t>
      </w:r>
    </w:p>
    <w:p w14:paraId="4EE5447A"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Add progress tracking to each tutorial page once they are on the main branch</w:t>
      </w:r>
    </w:p>
    <w:p w14:paraId="4C80CA9F" w14:textId="77777777" w:rsidR="003675BA" w:rsidRDefault="003675BA" w:rsidP="003675BA">
      <w:pPr>
        <w:numPr>
          <w:ilvl w:val="0"/>
          <w:numId w:val="14"/>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Add "welcome {user}" to green bar once a user has logged in using </w:t>
      </w:r>
      <w:proofErr w:type="spellStart"/>
      <w:proofErr w:type="gramStart"/>
      <w:r>
        <w:rPr>
          <w:rFonts w:ascii="Helvetica Neue" w:hAnsi="Helvetica Neue" w:cs="Helvetica Neue"/>
          <w:color w:val="000000"/>
          <w:sz w:val="22"/>
          <w:szCs w:val="22"/>
          <w:u w:color="000000"/>
          <w:lang w:bidi="ar-SA"/>
        </w:rPr>
        <w:t>document.cookie</w:t>
      </w:r>
      <w:proofErr w:type="spellEnd"/>
      <w:proofErr w:type="gramEnd"/>
      <w:r>
        <w:rPr>
          <w:rFonts w:ascii="Helvetica Neue" w:hAnsi="Helvetica Neue" w:cs="Helvetica Neue"/>
          <w:color w:val="000000"/>
          <w:sz w:val="22"/>
          <w:szCs w:val="22"/>
          <w:u w:color="000000"/>
          <w:lang w:bidi="ar-SA"/>
        </w:rPr>
        <w:t xml:space="preserve"> on HTML files</w:t>
      </w:r>
    </w:p>
    <w:p w14:paraId="03EA087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445444E7"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December 8, 2020, Meeting 5:</w:t>
      </w:r>
    </w:p>
    <w:p w14:paraId="6FE4332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208C1659"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120 min meeting</w:t>
      </w:r>
    </w:p>
    <w:p w14:paraId="3942157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373D8A56"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 xml:space="preserve">Christian created lessons 2 and 3 on the </w:t>
      </w:r>
      <w:proofErr w:type="spellStart"/>
      <w:r>
        <w:rPr>
          <w:rFonts w:ascii="Helvetica Neue" w:hAnsi="Helvetica Neue" w:cs="Helvetica Neue"/>
          <w:color w:val="000000"/>
          <w:sz w:val="22"/>
          <w:szCs w:val="22"/>
          <w:u w:color="000000"/>
          <w:lang w:bidi="ar-SA"/>
        </w:rPr>
        <w:t>betaLessons</w:t>
      </w:r>
      <w:proofErr w:type="spellEnd"/>
      <w:r>
        <w:rPr>
          <w:rFonts w:ascii="Helvetica Neue" w:hAnsi="Helvetica Neue" w:cs="Helvetica Neue"/>
          <w:color w:val="000000"/>
          <w:sz w:val="22"/>
          <w:szCs w:val="22"/>
          <w:u w:color="000000"/>
          <w:lang w:bidi="ar-SA"/>
        </w:rPr>
        <w:t xml:space="preserve"> branch, added theming to the results page and created more advanced C tests. Completion page was also created. Ethan set up </w:t>
      </w:r>
      <w:proofErr w:type="spellStart"/>
      <w:r>
        <w:rPr>
          <w:rFonts w:ascii="Helvetica Neue" w:hAnsi="Helvetica Neue" w:cs="Helvetica Neue"/>
          <w:color w:val="000000"/>
          <w:sz w:val="22"/>
          <w:szCs w:val="22"/>
          <w:u w:color="000000"/>
          <w:lang w:bidi="ar-SA"/>
        </w:rPr>
        <w:t>FastComet</w:t>
      </w:r>
      <w:proofErr w:type="spellEnd"/>
      <w:r>
        <w:rPr>
          <w:rFonts w:ascii="Helvetica Neue" w:hAnsi="Helvetica Neue" w:cs="Helvetica Neue"/>
          <w:color w:val="000000"/>
          <w:sz w:val="22"/>
          <w:szCs w:val="22"/>
          <w:u w:color="000000"/>
          <w:lang w:bidi="ar-SA"/>
        </w:rPr>
        <w:t xml:space="preserve"> for website hosting, added more information to the homepage, and progress page. </w:t>
      </w:r>
    </w:p>
    <w:p w14:paraId="4EF0C980"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color="000000"/>
          <w:lang w:bidi="ar-SA"/>
        </w:rPr>
      </w:pPr>
    </w:p>
    <w:p w14:paraId="066F1F8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Christian:</w:t>
      </w:r>
    </w:p>
    <w:p w14:paraId="701A14D9" w14:textId="77777777" w:rsidR="003675BA" w:rsidRDefault="003675BA" w:rsidP="003675BA">
      <w:pPr>
        <w:numPr>
          <w:ilvl w:val="0"/>
          <w:numId w:val="15"/>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Implementing user progress tracking into lesson pages - fix /</w:t>
      </w:r>
      <w:proofErr w:type="spellStart"/>
      <w:r>
        <w:rPr>
          <w:rFonts w:ascii="Helvetica Neue" w:hAnsi="Helvetica Neue" w:cs="Helvetica Neue"/>
          <w:color w:val="000000"/>
          <w:sz w:val="22"/>
          <w:szCs w:val="22"/>
          <w:u w:color="000000"/>
          <w:lang w:bidi="ar-SA"/>
        </w:rPr>
        <w:t>nextlesson</w:t>
      </w:r>
      <w:proofErr w:type="spellEnd"/>
      <w:r>
        <w:rPr>
          <w:rFonts w:ascii="Helvetica Neue" w:hAnsi="Helvetica Neue" w:cs="Helvetica Neue"/>
          <w:color w:val="000000"/>
          <w:sz w:val="22"/>
          <w:szCs w:val="22"/>
          <w:u w:color="000000"/>
          <w:lang w:bidi="ar-SA"/>
        </w:rPr>
        <w:t xml:space="preserve"> refresh bug</w:t>
      </w:r>
    </w:p>
    <w:p w14:paraId="339EC49D"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6CE99792"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 xml:space="preserve">Ethan: </w:t>
      </w:r>
    </w:p>
    <w:p w14:paraId="5868A264"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lessons clickable from progress page</w:t>
      </w:r>
    </w:p>
    <w:p w14:paraId="412AB4F6"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4</w:t>
      </w:r>
    </w:p>
    <w:p w14:paraId="1E6D2B05" w14:textId="77777777" w:rsidR="003675BA" w:rsidRDefault="003675BA" w:rsidP="003675BA">
      <w:pPr>
        <w:numPr>
          <w:ilvl w:val="0"/>
          <w:numId w:val="16"/>
        </w:numPr>
        <w:tabs>
          <w:tab w:val="left" w:pos="20"/>
          <w:tab w:val="left" w:pos="180"/>
        </w:tabs>
        <w:autoSpaceDE w:val="0"/>
        <w:autoSpaceDN w:val="0"/>
        <w:adjustRightInd w:val="0"/>
        <w:spacing w:line="240" w:lineRule="auto"/>
        <w:ind w:left="180" w:hanging="180"/>
        <w:rPr>
          <w:rFonts w:ascii="Helvetica Neue" w:hAnsi="Helvetica Neue" w:cs="Helvetica Neue"/>
          <w:color w:val="000000"/>
          <w:sz w:val="22"/>
          <w:szCs w:val="22"/>
          <w:u w:color="000000"/>
          <w:lang w:bidi="ar-SA"/>
        </w:rPr>
      </w:pPr>
      <w:r>
        <w:rPr>
          <w:rFonts w:ascii="Helvetica Neue" w:hAnsi="Helvetica Neue" w:cs="Helvetica Neue"/>
          <w:color w:val="000000"/>
          <w:sz w:val="22"/>
          <w:szCs w:val="22"/>
          <w:u w:color="000000"/>
          <w:lang w:bidi="ar-SA"/>
        </w:rPr>
        <w:t>Make Lesson 5</w:t>
      </w:r>
    </w:p>
    <w:p w14:paraId="5D1816A3"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p>
    <w:p w14:paraId="0029516C" w14:textId="77777777" w:rsidR="003675BA" w:rsidRDefault="003675BA" w:rsidP="003675BA">
      <w:pPr>
        <w:autoSpaceDE w:val="0"/>
        <w:autoSpaceDN w:val="0"/>
        <w:adjustRightInd w:val="0"/>
        <w:spacing w:line="240" w:lineRule="auto"/>
        <w:rPr>
          <w:rFonts w:ascii="Helvetica Neue" w:hAnsi="Helvetica Neue" w:cs="Helvetica Neue"/>
          <w:color w:val="000000"/>
          <w:sz w:val="22"/>
          <w:szCs w:val="22"/>
          <w:u w:val="single" w:color="000000"/>
          <w:lang w:bidi="ar-SA"/>
        </w:rPr>
      </w:pPr>
      <w:r>
        <w:rPr>
          <w:rFonts w:ascii="Helvetica Neue" w:hAnsi="Helvetica Neue" w:cs="Helvetica Neue"/>
          <w:color w:val="000000"/>
          <w:sz w:val="22"/>
          <w:szCs w:val="22"/>
          <w:u w:val="single" w:color="000000"/>
          <w:lang w:bidi="ar-SA"/>
        </w:rPr>
        <w:t>Backlog:</w:t>
      </w:r>
    </w:p>
    <w:p w14:paraId="4C3BE548" w14:textId="4B28D9F2" w:rsidR="00D207B9" w:rsidRPr="00E23479" w:rsidRDefault="00D207B9" w:rsidP="003675BA">
      <w:pPr>
        <w:autoSpaceDE w:val="0"/>
        <w:autoSpaceDN w:val="0"/>
        <w:adjustRightInd w:val="0"/>
        <w:spacing w:line="240" w:lineRule="auto"/>
        <w:rPr>
          <w:i/>
          <w:iCs/>
        </w:rPr>
      </w:pPr>
    </w:p>
    <w:sectPr w:rsidR="00D207B9" w:rsidRPr="00E23479">
      <w:headerReference w:type="default" r:id="rId15"/>
      <w:footerReference w:type="default" r:id="rId16"/>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4B66C" w14:textId="77777777" w:rsidR="008B4F52" w:rsidRDefault="008B4F52">
      <w:pPr>
        <w:spacing w:line="240" w:lineRule="auto"/>
      </w:pPr>
      <w:r>
        <w:separator/>
      </w:r>
    </w:p>
  </w:endnote>
  <w:endnote w:type="continuationSeparator" w:id="0">
    <w:p w14:paraId="2A5351F4" w14:textId="77777777" w:rsidR="008B4F52" w:rsidRDefault="008B4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altName w:val="﷽﷽﷽﷽﷽﷽﷽﷽w Roman"/>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0FF8A" w14:textId="77777777" w:rsidR="002050B8" w:rsidRDefault="002050B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2F2BD" w14:textId="77777777" w:rsidR="002050B8" w:rsidRDefault="002050B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482D5" w14:textId="77777777" w:rsidR="002050B8" w:rsidRDefault="002050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BC307" w14:textId="77777777" w:rsidR="008B4F52" w:rsidRDefault="008B4F52">
      <w:pPr>
        <w:spacing w:line="240" w:lineRule="auto"/>
      </w:pPr>
      <w:r>
        <w:separator/>
      </w:r>
    </w:p>
  </w:footnote>
  <w:footnote w:type="continuationSeparator" w:id="0">
    <w:p w14:paraId="780F453A" w14:textId="77777777" w:rsidR="008B4F52" w:rsidRDefault="008B4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7F8F7" w14:textId="28C59862"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A51342" w14:textId="2E5C521C" w:rsidR="002050B8" w:rsidRDefault="002050B8">
    <w:pPr>
      <w:pStyle w:val="Header"/>
      <w:pBdr>
        <w:bottom w:val="single" w:sz="4" w:space="1" w:color="000000"/>
      </w:pBdr>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C0579" w14:textId="4B812135" w:rsidR="002050B8" w:rsidRDefault="002050B8">
    <w:pPr>
      <w:pStyle w:val="Header"/>
      <w:pBdr>
        <w:bottom w:val="single" w:sz="4" w:space="1" w:color="000000"/>
      </w:pBdr>
      <w:tabs>
        <w:tab w:val="clear" w:pos="9360"/>
        <w:tab w:val="right" w:pos="9630"/>
      </w:tabs>
      <w:spacing w:before="360"/>
    </w:pPr>
    <w:r>
      <w:t>Software</w:t>
    </w:r>
    <w:r>
      <w:rPr>
        <w:sz w:val="24"/>
      </w:rPr>
      <w:t xml:space="preserve"> </w:t>
    </w:r>
    <w:r>
      <w:t>Requirements Specification for C-Teaching-Website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0F24950"/>
    <w:multiLevelType w:val="hybridMultilevel"/>
    <w:tmpl w:val="0ABC18AA"/>
    <w:lvl w:ilvl="0" w:tplc="46E2BADC">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83A42"/>
    <w:multiLevelType w:val="hybridMultilevel"/>
    <w:tmpl w:val="7250D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47F2B"/>
    <w:multiLevelType w:val="hybridMultilevel"/>
    <w:tmpl w:val="575A6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C42DA"/>
    <w:multiLevelType w:val="hybridMultilevel"/>
    <w:tmpl w:val="D04EED78"/>
    <w:lvl w:ilvl="0" w:tplc="C980E2B4">
      <w:start w:val="3"/>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A4AEC"/>
    <w:multiLevelType w:val="multilevel"/>
    <w:tmpl w:val="14B83FE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49652E1"/>
    <w:multiLevelType w:val="multilevel"/>
    <w:tmpl w:val="A1E689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63D069BE"/>
    <w:multiLevelType w:val="multilevel"/>
    <w:tmpl w:val="E276436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5"/>
  </w:num>
  <w:num w:numId="2">
    <w:abstractNumId w:val="13"/>
  </w:num>
  <w:num w:numId="3">
    <w:abstractNumId w:val="14"/>
  </w:num>
  <w:num w:numId="4">
    <w:abstractNumId w:val="12"/>
  </w:num>
  <w:num w:numId="5">
    <w:abstractNumId w:val="9"/>
  </w:num>
  <w:num w:numId="6">
    <w:abstractNumId w:val="10"/>
  </w:num>
  <w:num w:numId="7">
    <w:abstractNumId w:val="0"/>
  </w:num>
  <w:num w:numId="8">
    <w:abstractNumId w:val="1"/>
  </w:num>
  <w:num w:numId="9">
    <w:abstractNumId w:val="2"/>
  </w:num>
  <w:num w:numId="10">
    <w:abstractNumId w:val="3"/>
  </w:num>
  <w:num w:numId="11">
    <w:abstractNumId w:val="11"/>
  </w:num>
  <w:num w:numId="12">
    <w:abstractNumId w:val="4"/>
  </w:num>
  <w:num w:numId="13">
    <w:abstractNumId w:val="5"/>
  </w:num>
  <w:num w:numId="14">
    <w:abstractNumId w:val="6"/>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7B9"/>
    <w:rsid w:val="00003BFD"/>
    <w:rsid w:val="00051FE1"/>
    <w:rsid w:val="00052435"/>
    <w:rsid w:val="00052976"/>
    <w:rsid w:val="00057AED"/>
    <w:rsid w:val="00060F9F"/>
    <w:rsid w:val="0006534A"/>
    <w:rsid w:val="00082859"/>
    <w:rsid w:val="000E1CBA"/>
    <w:rsid w:val="000E2E0E"/>
    <w:rsid w:val="000F15B0"/>
    <w:rsid w:val="0010211E"/>
    <w:rsid w:val="001138D1"/>
    <w:rsid w:val="00130E70"/>
    <w:rsid w:val="00131DD9"/>
    <w:rsid w:val="0014724B"/>
    <w:rsid w:val="00155A93"/>
    <w:rsid w:val="0016648F"/>
    <w:rsid w:val="00173179"/>
    <w:rsid w:val="001A10BF"/>
    <w:rsid w:val="001C482D"/>
    <w:rsid w:val="001D7DAA"/>
    <w:rsid w:val="001E06C6"/>
    <w:rsid w:val="001E2800"/>
    <w:rsid w:val="001F3344"/>
    <w:rsid w:val="001F676B"/>
    <w:rsid w:val="002050B8"/>
    <w:rsid w:val="002131C8"/>
    <w:rsid w:val="00221590"/>
    <w:rsid w:val="00236F4B"/>
    <w:rsid w:val="002421C8"/>
    <w:rsid w:val="00291C8B"/>
    <w:rsid w:val="002A2601"/>
    <w:rsid w:val="002A3C68"/>
    <w:rsid w:val="002A69AC"/>
    <w:rsid w:val="002F15E8"/>
    <w:rsid w:val="00310630"/>
    <w:rsid w:val="0032157C"/>
    <w:rsid w:val="00324797"/>
    <w:rsid w:val="003566E8"/>
    <w:rsid w:val="00357923"/>
    <w:rsid w:val="00366CDC"/>
    <w:rsid w:val="003675BA"/>
    <w:rsid w:val="00385EB0"/>
    <w:rsid w:val="003B1E24"/>
    <w:rsid w:val="003B2418"/>
    <w:rsid w:val="003C19E5"/>
    <w:rsid w:val="003C6044"/>
    <w:rsid w:val="003D3DC0"/>
    <w:rsid w:val="004040C9"/>
    <w:rsid w:val="004705AF"/>
    <w:rsid w:val="004717DD"/>
    <w:rsid w:val="00482262"/>
    <w:rsid w:val="004D6996"/>
    <w:rsid w:val="004E7C78"/>
    <w:rsid w:val="0050709C"/>
    <w:rsid w:val="0051418F"/>
    <w:rsid w:val="005804B7"/>
    <w:rsid w:val="00580E94"/>
    <w:rsid w:val="00583733"/>
    <w:rsid w:val="005A50CC"/>
    <w:rsid w:val="005B2F25"/>
    <w:rsid w:val="005B76C0"/>
    <w:rsid w:val="005C4C17"/>
    <w:rsid w:val="005C76A8"/>
    <w:rsid w:val="005F1F1B"/>
    <w:rsid w:val="005F308A"/>
    <w:rsid w:val="006406FA"/>
    <w:rsid w:val="006512A2"/>
    <w:rsid w:val="0065776F"/>
    <w:rsid w:val="00684A26"/>
    <w:rsid w:val="00691453"/>
    <w:rsid w:val="006B5465"/>
    <w:rsid w:val="006C150C"/>
    <w:rsid w:val="006C21F8"/>
    <w:rsid w:val="006C7356"/>
    <w:rsid w:val="006D4C7E"/>
    <w:rsid w:val="006E4A96"/>
    <w:rsid w:val="006E5E17"/>
    <w:rsid w:val="007428D7"/>
    <w:rsid w:val="0074692A"/>
    <w:rsid w:val="00753240"/>
    <w:rsid w:val="007569E6"/>
    <w:rsid w:val="00792ED1"/>
    <w:rsid w:val="0079656F"/>
    <w:rsid w:val="007A1308"/>
    <w:rsid w:val="007F4608"/>
    <w:rsid w:val="007F4C5F"/>
    <w:rsid w:val="007F6435"/>
    <w:rsid w:val="0081531C"/>
    <w:rsid w:val="00832627"/>
    <w:rsid w:val="0087004D"/>
    <w:rsid w:val="00895646"/>
    <w:rsid w:val="008B4F52"/>
    <w:rsid w:val="008D2B27"/>
    <w:rsid w:val="008E0045"/>
    <w:rsid w:val="008F3AA9"/>
    <w:rsid w:val="00931431"/>
    <w:rsid w:val="00933DAF"/>
    <w:rsid w:val="00976C3B"/>
    <w:rsid w:val="009E4678"/>
    <w:rsid w:val="00A04168"/>
    <w:rsid w:val="00A3047D"/>
    <w:rsid w:val="00A36B9A"/>
    <w:rsid w:val="00A57526"/>
    <w:rsid w:val="00A7108E"/>
    <w:rsid w:val="00A7583C"/>
    <w:rsid w:val="00A765B4"/>
    <w:rsid w:val="00AA289F"/>
    <w:rsid w:val="00AA2E74"/>
    <w:rsid w:val="00AD753A"/>
    <w:rsid w:val="00B05EED"/>
    <w:rsid w:val="00B06306"/>
    <w:rsid w:val="00B47CD9"/>
    <w:rsid w:val="00B54860"/>
    <w:rsid w:val="00B558A5"/>
    <w:rsid w:val="00B56F7E"/>
    <w:rsid w:val="00B76436"/>
    <w:rsid w:val="00BC2066"/>
    <w:rsid w:val="00BC53E0"/>
    <w:rsid w:val="00BD5FF6"/>
    <w:rsid w:val="00BF69C3"/>
    <w:rsid w:val="00C30468"/>
    <w:rsid w:val="00C43948"/>
    <w:rsid w:val="00C612F1"/>
    <w:rsid w:val="00C652B2"/>
    <w:rsid w:val="00C747AB"/>
    <w:rsid w:val="00C957CD"/>
    <w:rsid w:val="00CA0252"/>
    <w:rsid w:val="00CA370A"/>
    <w:rsid w:val="00CB6CDD"/>
    <w:rsid w:val="00CE04CD"/>
    <w:rsid w:val="00D151A0"/>
    <w:rsid w:val="00D207B9"/>
    <w:rsid w:val="00D36CE0"/>
    <w:rsid w:val="00D52E8E"/>
    <w:rsid w:val="00D530A6"/>
    <w:rsid w:val="00D626DC"/>
    <w:rsid w:val="00D640D8"/>
    <w:rsid w:val="00D72C37"/>
    <w:rsid w:val="00D86218"/>
    <w:rsid w:val="00D920AC"/>
    <w:rsid w:val="00DA3EDC"/>
    <w:rsid w:val="00DA62BC"/>
    <w:rsid w:val="00DD789C"/>
    <w:rsid w:val="00DE3314"/>
    <w:rsid w:val="00E0565F"/>
    <w:rsid w:val="00E119B2"/>
    <w:rsid w:val="00E22F5F"/>
    <w:rsid w:val="00E23479"/>
    <w:rsid w:val="00E677B9"/>
    <w:rsid w:val="00E74E72"/>
    <w:rsid w:val="00E8299E"/>
    <w:rsid w:val="00EA323E"/>
    <w:rsid w:val="00EC3588"/>
    <w:rsid w:val="00ED28DB"/>
    <w:rsid w:val="00EF3E4C"/>
    <w:rsid w:val="00F13BA4"/>
    <w:rsid w:val="00F15B1E"/>
    <w:rsid w:val="00F331B2"/>
    <w:rsid w:val="00F753F3"/>
    <w:rsid w:val="00F77A04"/>
    <w:rsid w:val="00FA2097"/>
    <w:rsid w:val="00FE792D"/>
    <w:rsid w:val="00FF0FA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8A39"/>
  <w15:docId w15:val="{6044778B-2C4E-614E-86CC-040808F4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7F6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750286">
      <w:bodyDiv w:val="1"/>
      <w:marLeft w:val="0"/>
      <w:marRight w:val="0"/>
      <w:marTop w:val="0"/>
      <w:marBottom w:val="0"/>
      <w:divBdr>
        <w:top w:val="none" w:sz="0" w:space="0" w:color="auto"/>
        <w:left w:val="none" w:sz="0" w:space="0" w:color="auto"/>
        <w:bottom w:val="none" w:sz="0" w:space="0" w:color="auto"/>
        <w:right w:val="none" w:sz="0" w:space="0" w:color="auto"/>
      </w:divBdr>
    </w:div>
    <w:div w:id="1429079907">
      <w:bodyDiv w:val="1"/>
      <w:marLeft w:val="0"/>
      <w:marRight w:val="0"/>
      <w:marTop w:val="0"/>
      <w:marBottom w:val="0"/>
      <w:divBdr>
        <w:top w:val="none" w:sz="0" w:space="0" w:color="auto"/>
        <w:left w:val="none" w:sz="0" w:space="0" w:color="auto"/>
        <w:bottom w:val="none" w:sz="0" w:space="0" w:color="auto"/>
        <w:right w:val="none" w:sz="0" w:space="0" w:color="auto"/>
      </w:divBdr>
    </w:div>
    <w:div w:id="1620912555">
      <w:bodyDiv w:val="1"/>
      <w:marLeft w:val="0"/>
      <w:marRight w:val="0"/>
      <w:marTop w:val="0"/>
      <w:marBottom w:val="0"/>
      <w:divBdr>
        <w:top w:val="none" w:sz="0" w:space="0" w:color="auto"/>
        <w:left w:val="none" w:sz="0" w:space="0" w:color="auto"/>
        <w:bottom w:val="none" w:sz="0" w:space="0" w:color="auto"/>
        <w:right w:val="none" w:sz="0" w:space="0" w:color="auto"/>
      </w:divBdr>
    </w:div>
    <w:div w:id="1955597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5692</TotalTime>
  <Pages>21</Pages>
  <Words>4923</Words>
  <Characters>28067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Galvez, Christian Gabriel</cp:lastModifiedBy>
  <cp:revision>75</cp:revision>
  <cp:lastPrinted>2016-09-23T16:36:00Z</cp:lastPrinted>
  <dcterms:created xsi:type="dcterms:W3CDTF">2020-10-29T07:29:00Z</dcterms:created>
  <dcterms:modified xsi:type="dcterms:W3CDTF">2020-12-11T08:28:00Z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
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80433" w14:textId="77777777" w:rsidR="00FB7E28" w:rsidRDefault="00B9260F">
      <w:pPr>
        <w:pStyle w:val="Title"/>
        <w:pBdr>
          <w:top w:val="single" w:sz="24" w:space="1" w:color="000000"/>
        </w:pBdr>
        <w:jc w:val="left"/>
        <w:rPr>
          <w:sz w:val="60"/>
        </w:rPr>
      </w:pPr>
      <w:r>
        <w:rPr>
          <w:noProof/>
        </w:rPr>
        <w:drawing>
          <wp:inline distT="0" distB="0" distL="0" distR="0" wp14:anchorId="04C3E0BB" wp14:editId="69911343">
            <wp:extent cx="2679700" cy="67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0"/>
        </w:rPr>
        <w:t xml:space="preserve">              </w:t>
      </w:r>
    </w:p>
    <w:p w14:paraId="0985CE2E" w14:textId="77777777" w:rsidR="00FB7E28" w:rsidRDefault="00B9260F">
      <w:pPr>
        <w:pStyle w:val="Title"/>
        <w:pBdr>
          <w:top w:val="single" w:sz="24" w:space="1" w:color="000000"/>
        </w:pBdr>
        <w:jc w:val="left"/>
        <w:rPr>
          <w:sz w:val="60"/>
        </w:rPr>
      </w:pPr>
      <w:r>
        <w:rPr>
          <w:sz w:val="60"/>
        </w:rPr>
        <w:t>CS 320 Course Project Final Report</w:t>
      </w:r>
    </w:p>
    <w:p w14:paraId="6D437048" w14:textId="77777777" w:rsidR="00FB7E28" w:rsidRDefault="00B9260F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4F37757D" w14:textId="6DBB846A" w:rsidR="00FB7E28" w:rsidRDefault="00170B28">
      <w:pPr>
        <w:pStyle w:val="Title"/>
        <w:rPr>
          <w:sz w:val="60"/>
        </w:rPr>
      </w:pPr>
      <w:r>
        <w:rPr>
          <w:sz w:val="60"/>
        </w:rPr>
        <w:t>C-Teaching-Website</w:t>
      </w:r>
    </w:p>
    <w:p w14:paraId="1DA315A7" w14:textId="77777777" w:rsidR="00FB7E28" w:rsidRDefault="00FB7E28">
      <w:pPr>
        <w:pStyle w:val="ByLine"/>
        <w:spacing w:before="0" w:after="0"/>
      </w:pPr>
    </w:p>
    <w:p w14:paraId="148267F6" w14:textId="77777777" w:rsidR="00FB7E28" w:rsidRDefault="00FB7E28">
      <w:pPr>
        <w:pStyle w:val="ByLine"/>
        <w:spacing w:before="0" w:after="0"/>
      </w:pPr>
    </w:p>
    <w:p w14:paraId="69DAF5FF" w14:textId="77777777" w:rsidR="00FB7E28" w:rsidRDefault="00B9260F">
      <w:pPr>
        <w:pStyle w:val="ByLine"/>
        <w:spacing w:before="0"/>
        <w:rPr>
          <w:sz w:val="32"/>
        </w:rPr>
      </w:pPr>
      <w:r>
        <w:rPr>
          <w:sz w:val="32"/>
        </w:rPr>
        <w:t xml:space="preserve">Prepared by </w:t>
      </w:r>
    </w:p>
    <w:p w14:paraId="101C293B" w14:textId="574E1181" w:rsidR="00FB7E28" w:rsidRDefault="00B9260F">
      <w:pPr>
        <w:pStyle w:val="ByLine"/>
        <w:spacing w:before="0"/>
        <w:rPr>
          <w:sz w:val="32"/>
        </w:rPr>
      </w:pPr>
      <w:r>
        <w:t xml:space="preserve">Group Name: </w:t>
      </w:r>
      <w:proofErr w:type="spellStart"/>
      <w:r w:rsidR="00170B28">
        <w:rPr>
          <w:sz w:val="22"/>
        </w:rPr>
        <w:t>codeTeachers</w:t>
      </w:r>
      <w:proofErr w:type="spellEnd"/>
    </w:p>
    <w:tbl>
      <w:tblPr>
        <w:tblW w:w="9575" w:type="dxa"/>
        <w:tblLook w:val="01E0" w:firstRow="1" w:lastRow="1" w:firstColumn="1" w:lastColumn="1" w:noHBand="0" w:noVBand="0"/>
      </w:tblPr>
      <w:tblGrid>
        <w:gridCol w:w="3191"/>
        <w:gridCol w:w="3188"/>
        <w:gridCol w:w="3196"/>
      </w:tblGrid>
      <w:tr w:rsidR="00FB7E28" w14:paraId="23B15946" w14:textId="77777777">
        <w:tc>
          <w:tcPr>
            <w:tcW w:w="3191" w:type="dxa"/>
            <w:shd w:val="clear" w:color="auto" w:fill="auto"/>
          </w:tcPr>
          <w:p w14:paraId="23667DFF" w14:textId="224D24B4" w:rsidR="00FB7E28" w:rsidRDefault="00170B28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Christian Galvez</w:t>
            </w:r>
          </w:p>
        </w:tc>
        <w:tc>
          <w:tcPr>
            <w:tcW w:w="3188" w:type="dxa"/>
            <w:shd w:val="clear" w:color="auto" w:fill="auto"/>
          </w:tcPr>
          <w:p w14:paraId="2DFC7701" w14:textId="4EC56863" w:rsidR="00FB7E28" w:rsidRDefault="00170B28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11590801</w:t>
            </w:r>
          </w:p>
        </w:tc>
        <w:tc>
          <w:tcPr>
            <w:tcW w:w="3196" w:type="dxa"/>
            <w:shd w:val="clear" w:color="auto" w:fill="auto"/>
          </w:tcPr>
          <w:p w14:paraId="496E3342" w14:textId="3AB0A33A" w:rsidR="00FB7E28" w:rsidRDefault="00170B28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christian.galvez@wsu.edu</w:t>
            </w:r>
          </w:p>
        </w:tc>
      </w:tr>
      <w:tr w:rsidR="00170B28" w14:paraId="42E34010" w14:textId="77777777">
        <w:tc>
          <w:tcPr>
            <w:tcW w:w="3191" w:type="dxa"/>
            <w:shd w:val="clear" w:color="auto" w:fill="auto"/>
          </w:tcPr>
          <w:p w14:paraId="65BA944A" w14:textId="0BF2C6FD" w:rsidR="00170B28" w:rsidRDefault="00170B28" w:rsidP="00170B28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Ethan </w:t>
            </w:r>
            <w:proofErr w:type="spellStart"/>
            <w:r>
              <w:rPr>
                <w:sz w:val="22"/>
              </w:rPr>
              <w:t>Pongon</w:t>
            </w:r>
            <w:proofErr w:type="spellEnd"/>
          </w:p>
        </w:tc>
        <w:tc>
          <w:tcPr>
            <w:tcW w:w="3188" w:type="dxa"/>
            <w:shd w:val="clear" w:color="auto" w:fill="auto"/>
          </w:tcPr>
          <w:p w14:paraId="41D7CE1F" w14:textId="519229FD" w:rsidR="00170B28" w:rsidRDefault="00170B28" w:rsidP="00170B28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11639010</w:t>
            </w:r>
          </w:p>
        </w:tc>
        <w:tc>
          <w:tcPr>
            <w:tcW w:w="3196" w:type="dxa"/>
            <w:shd w:val="clear" w:color="auto" w:fill="auto"/>
          </w:tcPr>
          <w:p w14:paraId="0F0B630A" w14:textId="0AE4348B" w:rsidR="00170B28" w:rsidRDefault="00170B28" w:rsidP="00170B28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ethan.pongon@wsu.edu</w:t>
            </w:r>
          </w:p>
        </w:tc>
      </w:tr>
      <w:tr w:rsidR="00170B28" w14:paraId="295172AD" w14:textId="77777777">
        <w:tc>
          <w:tcPr>
            <w:tcW w:w="3191" w:type="dxa"/>
            <w:shd w:val="clear" w:color="auto" w:fill="auto"/>
          </w:tcPr>
          <w:p w14:paraId="231D7FF4" w14:textId="0D804478" w:rsidR="00170B28" w:rsidRDefault="00170B28" w:rsidP="00170B28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188" w:type="dxa"/>
            <w:shd w:val="clear" w:color="auto" w:fill="auto"/>
          </w:tcPr>
          <w:p w14:paraId="3DC27AD3" w14:textId="163FFE4D" w:rsidR="00170B28" w:rsidRDefault="00170B28" w:rsidP="00170B28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196" w:type="dxa"/>
            <w:shd w:val="clear" w:color="auto" w:fill="auto"/>
          </w:tcPr>
          <w:p w14:paraId="68EEB98E" w14:textId="300B8CBE" w:rsidR="00170B28" w:rsidRDefault="00170B28" w:rsidP="00170B28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170B28" w14:paraId="147EE2CD" w14:textId="77777777">
        <w:tc>
          <w:tcPr>
            <w:tcW w:w="3191" w:type="dxa"/>
            <w:shd w:val="clear" w:color="auto" w:fill="auto"/>
          </w:tcPr>
          <w:p w14:paraId="34A91484" w14:textId="439385C9" w:rsidR="00170B28" w:rsidRDefault="00170B28" w:rsidP="00170B28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188" w:type="dxa"/>
            <w:shd w:val="clear" w:color="auto" w:fill="auto"/>
          </w:tcPr>
          <w:p w14:paraId="5584D23C" w14:textId="096C2E7C" w:rsidR="00170B28" w:rsidRDefault="00170B28" w:rsidP="00170B28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196" w:type="dxa"/>
            <w:shd w:val="clear" w:color="auto" w:fill="auto"/>
          </w:tcPr>
          <w:p w14:paraId="6382302C" w14:textId="4623146A" w:rsidR="00170B28" w:rsidRDefault="00170B28" w:rsidP="00170B28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="00170B28" w14:paraId="2AD180C2" w14:textId="77777777">
        <w:tc>
          <w:tcPr>
            <w:tcW w:w="3191" w:type="dxa"/>
            <w:shd w:val="clear" w:color="auto" w:fill="auto"/>
          </w:tcPr>
          <w:p w14:paraId="62CF8BA4" w14:textId="6FC06946" w:rsidR="00170B28" w:rsidRDefault="00170B28" w:rsidP="00170B28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188" w:type="dxa"/>
            <w:shd w:val="clear" w:color="auto" w:fill="auto"/>
          </w:tcPr>
          <w:p w14:paraId="4F2D031F" w14:textId="0CCF57E9" w:rsidR="00170B28" w:rsidRDefault="00170B28" w:rsidP="00170B28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196" w:type="dxa"/>
            <w:shd w:val="clear" w:color="auto" w:fill="auto"/>
          </w:tcPr>
          <w:p w14:paraId="0CDD8F5C" w14:textId="4AD2F39C" w:rsidR="00170B28" w:rsidRDefault="00170B28" w:rsidP="00170B28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</w:tbl>
    <w:p w14:paraId="42455F21" w14:textId="77777777" w:rsidR="00FB7E28" w:rsidRDefault="00FB7E28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4"/>
        <w:gridCol w:w="4793"/>
      </w:tblGrid>
      <w:tr w:rsidR="00FB7E28" w14:paraId="2C737D92" w14:textId="77777777">
        <w:tc>
          <w:tcPr>
            <w:tcW w:w="2974" w:type="dxa"/>
            <w:shd w:val="clear" w:color="auto" w:fill="auto"/>
          </w:tcPr>
          <w:p w14:paraId="7A5F47DB" w14:textId="77777777" w:rsidR="00FB7E28" w:rsidRDefault="00B9260F">
            <w:pPr>
              <w:pStyle w:val="ByLine"/>
              <w:spacing w:before="120" w:after="0"/>
              <w:rPr>
                <w:sz w:val="22"/>
              </w:rPr>
            </w:pPr>
            <w:r>
              <w:t xml:space="preserve">  </w:t>
            </w:r>
          </w:p>
        </w:tc>
        <w:tc>
          <w:tcPr>
            <w:tcW w:w="4792" w:type="dxa"/>
            <w:shd w:val="clear" w:color="auto" w:fill="auto"/>
          </w:tcPr>
          <w:p w14:paraId="345498B7" w14:textId="77777777" w:rsidR="00FB7E28" w:rsidRDefault="00FB7E28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FB7E28" w14:paraId="43B9A12D" w14:textId="77777777">
        <w:tc>
          <w:tcPr>
            <w:tcW w:w="2974" w:type="dxa"/>
            <w:shd w:val="clear" w:color="auto" w:fill="auto"/>
          </w:tcPr>
          <w:p w14:paraId="65A522C1" w14:textId="77777777" w:rsidR="00FB7E28" w:rsidRDefault="00B9260F">
            <w:pPr>
              <w:pStyle w:val="ByLine"/>
              <w:spacing w:before="120" w:after="0"/>
            </w:pPr>
            <w:r>
              <w:t>Date:</w:t>
            </w:r>
          </w:p>
        </w:tc>
        <w:tc>
          <w:tcPr>
            <w:tcW w:w="4792" w:type="dxa"/>
            <w:shd w:val="clear" w:color="auto" w:fill="auto"/>
          </w:tcPr>
          <w:p w14:paraId="0B33225B" w14:textId="1FF10CB6" w:rsidR="00FB7E28" w:rsidRDefault="00170B28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December 16, 2020</w:t>
            </w:r>
          </w:p>
        </w:tc>
      </w:tr>
      <w:tr w:rsidR="00FB7E28" w14:paraId="03877CB6" w14:textId="77777777">
        <w:tc>
          <w:tcPr>
            <w:tcW w:w="2974" w:type="dxa"/>
            <w:shd w:val="clear" w:color="auto" w:fill="auto"/>
          </w:tcPr>
          <w:p w14:paraId="436903F4" w14:textId="77777777" w:rsidR="00FB7E28" w:rsidRDefault="00FB7E28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2" w:type="dxa"/>
            <w:shd w:val="clear" w:color="auto" w:fill="auto"/>
          </w:tcPr>
          <w:p w14:paraId="2EC981DB" w14:textId="77777777" w:rsidR="00FB7E28" w:rsidRDefault="00FB7E28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FB7E28" w14:paraId="7BF3B608" w14:textId="77777777">
        <w:tc>
          <w:tcPr>
            <w:tcW w:w="2974" w:type="dxa"/>
            <w:shd w:val="clear" w:color="auto" w:fill="auto"/>
          </w:tcPr>
          <w:p w14:paraId="7FC816E6" w14:textId="77777777" w:rsidR="00FB7E28" w:rsidRDefault="00FB7E28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2" w:type="dxa"/>
            <w:shd w:val="clear" w:color="auto" w:fill="auto"/>
          </w:tcPr>
          <w:p w14:paraId="3A236C04" w14:textId="77777777" w:rsidR="00FB7E28" w:rsidRDefault="00FB7E28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  <w:tr w:rsidR="00FB7E28" w14:paraId="4A877250" w14:textId="77777777">
        <w:tc>
          <w:tcPr>
            <w:tcW w:w="2974" w:type="dxa"/>
            <w:shd w:val="clear" w:color="auto" w:fill="auto"/>
          </w:tcPr>
          <w:p w14:paraId="4F9B5647" w14:textId="77777777" w:rsidR="00FB7E28" w:rsidRDefault="00FB7E28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2" w:type="dxa"/>
            <w:shd w:val="clear" w:color="auto" w:fill="auto"/>
          </w:tcPr>
          <w:p w14:paraId="1549C7EC" w14:textId="77777777" w:rsidR="00FB7E28" w:rsidRDefault="00FB7E28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14:paraId="49394F23" w14:textId="77777777" w:rsidR="00FB7E28" w:rsidRDefault="00B9260F">
      <w:bookmarkStart w:id="0" w:name="_Toc346509227"/>
      <w:bookmarkStart w:id="1" w:name="_Toc346508952"/>
      <w:bookmarkStart w:id="2" w:name="_Toc346508722"/>
      <w:bookmarkStart w:id="3" w:name="_Toc344879822"/>
      <w:bookmarkStart w:id="4" w:name="_Toc344877432"/>
      <w:bookmarkStart w:id="5" w:name="_Toc226963025"/>
      <w:bookmarkStart w:id="6" w:name="_Toc226960930"/>
      <w:bookmarkStart w:id="7" w:name="_Toc113291685"/>
      <w:bookmarkStart w:id="8" w:name="_Toc111117822"/>
      <w:bookmarkStart w:id="9" w:name="_Toc111014886"/>
      <w:bookmarkStart w:id="10" w:name="_Toc108287587"/>
      <w:bookmarkStart w:id="11" w:name="_Toc107858829"/>
      <w:bookmarkEnd w:id="0"/>
      <w:bookmarkEnd w:id="1"/>
      <w:bookmarkEnd w:id="2"/>
      <w:bookmarkEnd w:id="3"/>
      <w:bookmarkEnd w:id="4"/>
      <w:r>
        <w:rPr>
          <w:rFonts w:ascii="Arial" w:hAnsi="Arial"/>
          <w:color w:val="FFFFFF"/>
        </w:rPr>
        <w:lastRenderedPageBreak/>
        <w:t>Content</w:t>
      </w:r>
      <w:bookmarkEnd w:id="5"/>
      <w:bookmarkEnd w:id="6"/>
      <w:bookmarkEnd w:id="7"/>
      <w:bookmarkEnd w:id="8"/>
      <w:bookmarkEnd w:id="9"/>
      <w:bookmarkEnd w:id="10"/>
      <w:bookmarkEnd w:id="11"/>
    </w:p>
    <w:p w14:paraId="369DD705" w14:textId="77777777" w:rsidR="00FB7E28" w:rsidRDefault="00FB7E28">
      <w:pPr>
        <w:sectPr w:rsidR="00FB7E2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formProt w:val="0"/>
          <w:titlePg/>
          <w:docGrid w:linePitch="100"/>
        </w:sectPr>
      </w:pPr>
    </w:p>
    <w:p w14:paraId="604EA478" w14:textId="77777777" w:rsidR="00FB7E28" w:rsidRDefault="00FB7E28">
      <w:pPr>
        <w:rPr>
          <w:rFonts w:ascii="Arial" w:hAnsi="Arial"/>
          <w:color w:val="FFFFFF"/>
        </w:rPr>
      </w:pPr>
    </w:p>
    <w:sdt>
      <w:sdtPr>
        <w:rPr>
          <w:b w:val="0"/>
          <w:bCs w:val="0"/>
          <w:sz w:val="24"/>
          <w:szCs w:val="24"/>
        </w:rPr>
        <w:id w:val="-134721659"/>
        <w:docPartObj>
          <w:docPartGallery w:val="Table of Contents"/>
          <w:docPartUnique/>
        </w:docPartObj>
      </w:sdtPr>
      <w:sdtEndPr>
        <w:rPr>
          <w:kern w:val="0"/>
        </w:rPr>
      </w:sdtEndPr>
      <w:sdtContent>
        <w:p w14:paraId="44087EA3" w14:textId="0DD7A069" w:rsidR="00FB7E28" w:rsidRPr="00624F62" w:rsidRDefault="00624F62" w:rsidP="00624F62">
          <w:pPr>
            <w:pStyle w:val="Heading1"/>
            <w:numPr>
              <w:ilvl w:val="0"/>
              <w:numId w:val="0"/>
            </w:numPr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shd w:val="clear" w:color="auto" w:fill="4C4C4C"/>
            <w:spacing w:before="0"/>
            <w:jc w:val="center"/>
            <w:rPr>
              <w:rFonts w:ascii="Arial" w:hAnsi="Arial"/>
              <w:color w:val="FFFFFF"/>
            </w:rPr>
          </w:pPr>
          <w:r>
            <w:rPr>
              <w:rFonts w:ascii="Arial" w:hAnsi="Arial"/>
              <w:color w:val="FFFFFF"/>
            </w:rPr>
            <w:t>Table of Contents</w:t>
          </w:r>
          <w:r w:rsidR="00B9260F">
            <w:fldChar w:fldCharType="begin"/>
          </w:r>
          <w:r w:rsidR="00B9260F">
            <w:instrText>TOC \o "1-2" \h</w:instrText>
          </w:r>
          <w:r w:rsidR="00B9260F">
            <w:fldChar w:fldCharType="end"/>
          </w:r>
        </w:p>
        <w:p w14:paraId="14EF1466" w14:textId="77777777" w:rsidR="00FB7E28" w:rsidRDefault="00B9260F">
          <w:pPr>
            <w:sectPr w:rsidR="00FB7E28">
              <w:type w:val="continuous"/>
              <w:pgSz w:w="12240" w:h="15840"/>
              <w:pgMar w:top="1440" w:right="1440" w:bottom="1440" w:left="1440" w:header="720" w:footer="720" w:gutter="0"/>
              <w:cols w:space="720"/>
              <w:formProt w:val="0"/>
              <w:docGrid w:linePitch="100"/>
            </w:sectPr>
          </w:pPr>
        </w:p>
      </w:sdtContent>
    </w:sdt>
    <w:p w14:paraId="32EE5716" w14:textId="77777777" w:rsidR="00FB7E28" w:rsidRDefault="00B9260F">
      <w:pPr>
        <w:pStyle w:val="TOC1"/>
        <w:tabs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/>
        </w:rPr>
        <w:t>Contents</w:t>
      </w:r>
      <w:r>
        <w:tab/>
        <w:t>ii</w:t>
      </w:r>
    </w:p>
    <w:p w14:paraId="7C8FAC26" w14:textId="77777777" w:rsidR="00FB7E28" w:rsidRDefault="00B9260F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1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Introduction</w:t>
      </w:r>
      <w:r>
        <w:tab/>
        <w:t>1</w:t>
      </w:r>
    </w:p>
    <w:p w14:paraId="2ECC20BF" w14:textId="77777777" w:rsidR="00FB7E28" w:rsidRDefault="00B9260F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1.1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Project Overview</w:t>
      </w:r>
      <w:r>
        <w:tab/>
        <w:t>1</w:t>
      </w:r>
    </w:p>
    <w:p w14:paraId="68110B70" w14:textId="77777777" w:rsidR="00FB7E28" w:rsidRDefault="00B9260F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1.2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Definitions, Acronyms and Abbreviations</w:t>
      </w:r>
      <w:r>
        <w:tab/>
        <w:t>1</w:t>
      </w:r>
    </w:p>
    <w:p w14:paraId="70F0AF89" w14:textId="77777777" w:rsidR="00FB7E28" w:rsidRDefault="00B9260F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1.3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References and Acknowledgments</w:t>
      </w:r>
      <w:r>
        <w:tab/>
        <w:t>1</w:t>
      </w:r>
    </w:p>
    <w:p w14:paraId="5C8B1188" w14:textId="77777777" w:rsidR="00FB7E28" w:rsidRDefault="00B9260F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2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Design</w:t>
      </w:r>
      <w:r>
        <w:tab/>
        <w:t>2</w:t>
      </w:r>
    </w:p>
    <w:p w14:paraId="5E2C647F" w14:textId="77777777" w:rsidR="00FB7E28" w:rsidRDefault="00B9260F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2.1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System Modeling</w:t>
      </w:r>
      <w:r>
        <w:tab/>
        <w:t>2</w:t>
      </w:r>
    </w:p>
    <w:p w14:paraId="68185106" w14:textId="77777777" w:rsidR="00FB7E28" w:rsidRDefault="00B9260F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2.2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Interface Design</w:t>
      </w:r>
      <w:r>
        <w:tab/>
        <w:t>2</w:t>
      </w:r>
    </w:p>
    <w:p w14:paraId="07E93ACF" w14:textId="77777777" w:rsidR="00FB7E28" w:rsidRDefault="00B9260F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3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Implementation</w:t>
      </w:r>
      <w:r>
        <w:tab/>
        <w:t>3</w:t>
      </w:r>
    </w:p>
    <w:p w14:paraId="1981D2B2" w14:textId="77777777" w:rsidR="00FB7E28" w:rsidRDefault="00B9260F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3.1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Development Environment</w:t>
      </w:r>
      <w:r>
        <w:tab/>
        <w:t>3</w:t>
      </w:r>
    </w:p>
    <w:p w14:paraId="247CB2AF" w14:textId="77777777" w:rsidR="00FB7E28" w:rsidRDefault="00B9260F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3.2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Task Distribution</w:t>
      </w:r>
      <w:r>
        <w:tab/>
        <w:t>3</w:t>
      </w:r>
    </w:p>
    <w:p w14:paraId="5EDFAA01" w14:textId="77777777" w:rsidR="00FB7E28" w:rsidRDefault="00B9260F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3.3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Challenges</w:t>
      </w:r>
      <w:r>
        <w:tab/>
        <w:t>3</w:t>
      </w:r>
    </w:p>
    <w:p w14:paraId="4589DEAD" w14:textId="77777777" w:rsidR="00FB7E28" w:rsidRDefault="00B9260F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4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Testing</w:t>
      </w:r>
      <w:r>
        <w:tab/>
        <w:t>4</w:t>
      </w:r>
    </w:p>
    <w:p w14:paraId="5530656B" w14:textId="77777777" w:rsidR="00FB7E28" w:rsidRDefault="00B9260F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4.1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 xml:space="preserve">Testing </w:t>
      </w:r>
      <w:r>
        <w:rPr>
          <w:rFonts w:ascii="Arial" w:hAnsi="Arial"/>
        </w:rPr>
        <w:t>Plan</w:t>
      </w:r>
      <w:r>
        <w:tab/>
        <w:t>4</w:t>
      </w:r>
    </w:p>
    <w:p w14:paraId="3CAF9A28" w14:textId="77777777" w:rsidR="00FB7E28" w:rsidRDefault="00B9260F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4.2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Tests for Functional Requirements</w:t>
      </w:r>
      <w:r>
        <w:tab/>
        <w:t>4</w:t>
      </w:r>
    </w:p>
    <w:p w14:paraId="37B9B3AB" w14:textId="77777777" w:rsidR="00FB7E28" w:rsidRDefault="00B9260F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4.3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Tests for Non-functional Requirements</w:t>
      </w:r>
      <w:r>
        <w:tab/>
        <w:t>4</w:t>
      </w:r>
    </w:p>
    <w:p w14:paraId="6A2E775E" w14:textId="77777777" w:rsidR="00FB7E28" w:rsidRDefault="00B9260F">
      <w:pPr>
        <w:pStyle w:val="TOC2"/>
        <w:tabs>
          <w:tab w:val="left" w:pos="758"/>
          <w:tab w:val="right" w:leader="dot" w:pos="9350"/>
        </w:tabs>
        <w:rPr>
          <w:rFonts w:ascii="Cambria" w:eastAsia="MS Mincho" w:hAnsi="Cambria"/>
          <w:small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4.4</w:t>
      </w:r>
      <w:r>
        <w:rPr>
          <w:rFonts w:ascii="Cambria" w:eastAsia="MS Mincho" w:hAnsi="Cambria"/>
          <w:small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Hardware and Software Requirements</w:t>
      </w:r>
      <w:r>
        <w:tab/>
        <w:t>4</w:t>
      </w:r>
    </w:p>
    <w:p w14:paraId="13A63F99" w14:textId="77777777" w:rsidR="00FB7E28" w:rsidRDefault="00B9260F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5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Analysis</w:t>
      </w:r>
      <w:r>
        <w:tab/>
        <w:t>5</w:t>
      </w:r>
    </w:p>
    <w:p w14:paraId="6BE27A04" w14:textId="77777777" w:rsidR="00FB7E28" w:rsidRDefault="00B9260F">
      <w:pPr>
        <w:pStyle w:val="TOC1"/>
        <w:tabs>
          <w:tab w:val="left" w:pos="351"/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 w:cs="Arial"/>
        </w:rPr>
        <w:t>6</w:t>
      </w:r>
      <w:r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  <w:tab/>
      </w:r>
      <w:r>
        <w:rPr>
          <w:rFonts w:ascii="Arial" w:hAnsi="Arial"/>
        </w:rPr>
        <w:t>Conclusion</w:t>
      </w:r>
      <w:r>
        <w:tab/>
        <w:t>6</w:t>
      </w:r>
    </w:p>
    <w:p w14:paraId="6A6FD673" w14:textId="77777777" w:rsidR="00FB7E28" w:rsidRDefault="00B9260F">
      <w:pPr>
        <w:pStyle w:val="TOC1"/>
        <w:tabs>
          <w:tab w:val="right" w:leader="dot" w:pos="9350"/>
        </w:tabs>
        <w:rPr>
          <w:rFonts w:ascii="Cambria" w:eastAsia="MS Mincho" w:hAnsi="Cambria"/>
          <w:b w:val="0"/>
          <w:bCs w:val="0"/>
          <w:caps w:val="0"/>
          <w:sz w:val="24"/>
          <w:szCs w:val="24"/>
          <w:lang w:eastAsia="ja-JP" w:bidi="ar-SA"/>
        </w:rPr>
      </w:pPr>
      <w:r>
        <w:rPr>
          <w:rFonts w:ascii="Arial" w:hAnsi="Arial"/>
        </w:rPr>
        <w:t>Appendix A - Group Log</w:t>
      </w:r>
      <w:r>
        <w:tab/>
        <w:t>7</w:t>
      </w:r>
    </w:p>
    <w:p w14:paraId="5F82E24D" w14:textId="77777777" w:rsidR="00FB7E28" w:rsidRDefault="00FB7E28"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jc w:val="center"/>
      </w:pPr>
    </w:p>
    <w:p w14:paraId="3B308CB9" w14:textId="77777777" w:rsidR="00FB7E28" w:rsidRDefault="00FB7E28"/>
    <w:p w14:paraId="50936C7F" w14:textId="77777777" w:rsidR="00FB7E28" w:rsidRDefault="00FB7E28"/>
    <w:p w14:paraId="42B6356E" w14:textId="77777777" w:rsidR="00FB7E28" w:rsidRDefault="00FB7E28"/>
    <w:p w14:paraId="632C8903" w14:textId="77777777" w:rsidR="00FB7E28" w:rsidRDefault="00FB7E28"/>
    <w:p w14:paraId="3E911FF1" w14:textId="77777777" w:rsidR="00FB7E28" w:rsidRDefault="00FB7E28"/>
    <w:p w14:paraId="608330F2" w14:textId="77777777" w:rsidR="00FB7E28" w:rsidRDefault="00FB7E28"/>
    <w:p w14:paraId="23F9B04C" w14:textId="77777777" w:rsidR="00FB7E28" w:rsidRDefault="00FB7E28">
      <w:bookmarkStart w:id="12" w:name="_Toc108287589"/>
      <w:bookmarkEnd w:id="12"/>
    </w:p>
    <w:p w14:paraId="3CED1B2B" w14:textId="77777777" w:rsidR="00FB7E28" w:rsidRDefault="00FB7E28">
      <w:pPr>
        <w:sectPr w:rsidR="00FB7E28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100"/>
        </w:sectPr>
      </w:pPr>
    </w:p>
    <w:p w14:paraId="6F380601" w14:textId="77777777" w:rsidR="00FB7E28" w:rsidRDefault="00B9260F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id="13" w:name="_Toc226963026"/>
      <w:bookmarkStart w:id="14" w:name="_Toc439994665"/>
      <w:r>
        <w:rPr>
          <w:rFonts w:ascii="Arial" w:hAnsi="Arial"/>
          <w:color w:val="FFFFFF"/>
        </w:rPr>
        <w:lastRenderedPageBreak/>
        <w:t>Introduction</w:t>
      </w:r>
      <w:bookmarkEnd w:id="13"/>
      <w:bookmarkEnd w:id="14"/>
    </w:p>
    <w:p w14:paraId="66C07FBB" w14:textId="0DFEA51C" w:rsidR="00975F48" w:rsidRPr="00975F48" w:rsidRDefault="00975F48" w:rsidP="00975F48">
      <w:pPr>
        <w:rPr>
          <w:rFonts w:ascii="Arial" w:hAnsi="Arial"/>
          <w:iCs/>
          <w:sz w:val="22"/>
        </w:rPr>
      </w:pPr>
      <w:r w:rsidRPr="00975F48">
        <w:rPr>
          <w:rFonts w:ascii="Arial" w:hAnsi="Arial"/>
          <w:iCs/>
          <w:sz w:val="22"/>
        </w:rPr>
        <w:t>Our project is a website that is designed to allow users to learn about C programming and practice writing C code</w:t>
      </w:r>
      <w:r>
        <w:rPr>
          <w:rFonts w:ascii="Arial" w:hAnsi="Arial"/>
          <w:iCs/>
          <w:sz w:val="22"/>
        </w:rPr>
        <w:t>.</w:t>
      </w:r>
      <w:r w:rsidR="000E4A8C">
        <w:rPr>
          <w:rFonts w:ascii="Arial" w:hAnsi="Arial"/>
          <w:iCs/>
          <w:sz w:val="22"/>
        </w:rPr>
        <w:t xml:space="preserve"> The goal of our website is to allow beginners to get a head start in C programming.</w:t>
      </w:r>
    </w:p>
    <w:p w14:paraId="47DDF77E" w14:textId="77777777" w:rsidR="00975F48" w:rsidRDefault="00975F48">
      <w:pPr>
        <w:rPr>
          <w:rFonts w:ascii="Arial" w:hAnsi="Arial"/>
          <w:i/>
          <w:sz w:val="22"/>
        </w:rPr>
      </w:pPr>
    </w:p>
    <w:p w14:paraId="534B35D8" w14:textId="117EC87C" w:rsidR="00FB7E28" w:rsidRDefault="00B9260F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 xml:space="preserve">&lt;TO DO: Please provide a brief </w:t>
      </w:r>
      <w:r>
        <w:rPr>
          <w:rFonts w:ascii="Arial" w:hAnsi="Arial"/>
          <w:i/>
          <w:sz w:val="22"/>
        </w:rPr>
        <w:t>introduction to your project.&gt;</w:t>
      </w:r>
    </w:p>
    <w:p w14:paraId="075D8573" w14:textId="77777777" w:rsidR="00FB7E28" w:rsidRDefault="00B9260F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15" w:name="_Toc226963027"/>
      <w:r>
        <w:rPr>
          <w:rFonts w:ascii="Arial" w:hAnsi="Arial"/>
        </w:rPr>
        <w:t>Project Overview</w:t>
      </w:r>
      <w:bookmarkEnd w:id="15"/>
      <w:r>
        <w:rPr>
          <w:rFonts w:ascii="Arial" w:hAnsi="Arial"/>
        </w:rPr>
        <w:t xml:space="preserve"> </w:t>
      </w:r>
    </w:p>
    <w:p w14:paraId="514B713C" w14:textId="25670F50" w:rsidR="00114F6C" w:rsidRPr="002C508F" w:rsidRDefault="008D7DF0" w:rsidP="008D7DF0">
      <w:pPr>
        <w:pStyle w:val="template"/>
        <w:jc w:val="both"/>
        <w:rPr>
          <w:i w:val="0"/>
          <w:iCs w:val="0"/>
        </w:rPr>
      </w:pPr>
      <w:r w:rsidRPr="002C508F">
        <w:rPr>
          <w:i w:val="0"/>
          <w:iCs w:val="0"/>
        </w:rPr>
        <w:t>The C-Teaching-Website is a website where users can learn C by following several coding tutorials.</w:t>
      </w:r>
      <w:r>
        <w:rPr>
          <w:i w:val="0"/>
          <w:iCs w:val="0"/>
        </w:rPr>
        <w:t xml:space="preserve"> </w:t>
      </w:r>
      <w:r w:rsidR="000E4A8C">
        <w:rPr>
          <w:i w:val="0"/>
          <w:iCs w:val="0"/>
        </w:rPr>
        <w:t>Each tutorial on the website contains a field with lesson content, and a field for code entry. Right next to the code entry box is a submit button that allows the user to submit code to the server to be compiled and tested. After submitting code, the user is presented with a results screen showing the quality of their entered code.</w:t>
      </w:r>
      <w:r w:rsidR="00B942DF">
        <w:rPr>
          <w:i w:val="0"/>
          <w:iCs w:val="0"/>
        </w:rPr>
        <w:t xml:space="preserve"> There are a total of 5 lessons on the website, each one building off of concepts from the last.</w:t>
      </w:r>
    </w:p>
    <w:p w14:paraId="3B7D4CEB" w14:textId="77777777" w:rsidR="008D7DF0" w:rsidRPr="008D7DF0" w:rsidRDefault="008D7DF0">
      <w:pPr>
        <w:pStyle w:val="template"/>
        <w:jc w:val="both"/>
        <w:rPr>
          <w:i w:val="0"/>
          <w:iCs w:val="0"/>
        </w:rPr>
      </w:pPr>
    </w:p>
    <w:p w14:paraId="29D5486C" w14:textId="52F927EB" w:rsidR="00FB7E28" w:rsidRDefault="00B9260F">
      <w:pPr>
        <w:pStyle w:val="template"/>
        <w:jc w:val="both"/>
        <w:rPr>
          <w:color w:val="0000FF"/>
        </w:rPr>
      </w:pPr>
      <w:r>
        <w:t>&lt;</w:t>
      </w:r>
      <w:r>
        <w:rPr>
          <w:color w:val="0000FF"/>
        </w:rPr>
        <w:t xml:space="preserve"> A brief description of the project.</w:t>
      </w:r>
    </w:p>
    <w:p w14:paraId="76482130" w14:textId="77777777" w:rsidR="00FB7E28" w:rsidRDefault="00B9260F">
      <w:pPr>
        <w:pStyle w:val="template"/>
        <w:jc w:val="both"/>
      </w:pPr>
      <w:r>
        <w:t>TO DO: Write 1-2 paragraphs describing the project. &gt;</w:t>
      </w:r>
    </w:p>
    <w:p w14:paraId="482E12FE" w14:textId="77777777" w:rsidR="00FB7E28" w:rsidRDefault="00B9260F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16" w:name="_Toc439994668"/>
      <w:bookmarkStart w:id="17" w:name="_Toc226963028"/>
      <w:bookmarkEnd w:id="16"/>
      <w:r>
        <w:rPr>
          <w:rFonts w:ascii="Arial" w:hAnsi="Arial"/>
        </w:rPr>
        <w:t>Definitions, Acronyms and Abbreviations</w:t>
      </w:r>
      <w:bookmarkEnd w:id="17"/>
    </w:p>
    <w:p w14:paraId="2A9B6B1F" w14:textId="77777777" w:rsidR="00FB7E28" w:rsidRDefault="00B9260F">
      <w:pPr>
        <w:pStyle w:val="template"/>
        <w:jc w:val="both"/>
        <w:rPr>
          <w:color w:val="0000FF"/>
        </w:rPr>
      </w:pPr>
      <w:r>
        <w:t>&lt;</w:t>
      </w:r>
      <w:r>
        <w:rPr>
          <w:color w:val="0000FF"/>
        </w:rPr>
        <w:t>Define all the terms necessary to properly interpret the report, including</w:t>
      </w:r>
      <w:r>
        <w:rPr>
          <w:color w:val="0000FF"/>
        </w:rPr>
        <w:t xml:space="preserve"> acronyms and abbreviations.</w:t>
      </w:r>
    </w:p>
    <w:p w14:paraId="27695DBA" w14:textId="77777777" w:rsidR="00FB7E28" w:rsidRDefault="00B9260F">
      <w:pPr>
        <w:pStyle w:val="template"/>
        <w:jc w:val="both"/>
      </w:pPr>
      <w:r>
        <w:t xml:space="preserve">TO DO: Please provide a list of all abbreviations and acronyms used in this document sorted in </w:t>
      </w:r>
      <w:r>
        <w:rPr>
          <w:u w:val="single"/>
        </w:rPr>
        <w:t>alphabetical order</w:t>
      </w:r>
      <w:r>
        <w:t>.&gt;</w:t>
      </w:r>
    </w:p>
    <w:p w14:paraId="103D7DC4" w14:textId="77777777" w:rsidR="00FB7E28" w:rsidRDefault="00FB7E28"/>
    <w:p w14:paraId="220E8FD6" w14:textId="77777777" w:rsidR="00FB7E28" w:rsidRDefault="00B9260F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18" w:name="_Toc4399946681"/>
      <w:bookmarkStart w:id="19" w:name="_Toc439994672"/>
      <w:bookmarkStart w:id="20" w:name="_Toc226963029"/>
      <w:bookmarkEnd w:id="18"/>
      <w:r>
        <w:rPr>
          <w:rFonts w:ascii="Arial" w:hAnsi="Arial"/>
        </w:rPr>
        <w:t>References</w:t>
      </w:r>
      <w:bookmarkEnd w:id="19"/>
      <w:r>
        <w:rPr>
          <w:rFonts w:ascii="Arial" w:hAnsi="Arial"/>
        </w:rPr>
        <w:t xml:space="preserve"> and Acknowledgments</w:t>
      </w:r>
      <w:bookmarkEnd w:id="20"/>
    </w:p>
    <w:p w14:paraId="0948D18D" w14:textId="49F5B059" w:rsidR="000E4A8C" w:rsidRPr="000E4A8C" w:rsidRDefault="000E4A8C" w:rsidP="000E4A8C">
      <w:pPr>
        <w:pStyle w:val="template"/>
        <w:ind w:left="720" w:hanging="720"/>
        <w:jc w:val="both"/>
        <w:rPr>
          <w:i w:val="0"/>
          <w:iCs w:val="0"/>
        </w:rPr>
      </w:pPr>
      <w:r w:rsidRPr="00A57526">
        <w:rPr>
          <w:i w:val="0"/>
          <w:iCs w:val="0"/>
        </w:rPr>
        <w:t>[</w:t>
      </w:r>
      <w:r>
        <w:rPr>
          <w:i w:val="0"/>
          <w:iCs w:val="0"/>
        </w:rPr>
        <w:t>1</w:t>
      </w:r>
      <w:r w:rsidRPr="00A57526">
        <w:rPr>
          <w:i w:val="0"/>
          <w:iCs w:val="0"/>
        </w:rPr>
        <w:t>]</w:t>
      </w:r>
      <w:r w:rsidRPr="00A57526">
        <w:rPr>
          <w:i w:val="0"/>
          <w:iCs w:val="0"/>
        </w:rPr>
        <w:tab/>
        <w:t>A. Outman, "How to Cite References: IEEE Documentation Style," IEEE-</w:t>
      </w:r>
      <w:proofErr w:type="spellStart"/>
      <w:r w:rsidRPr="00A57526">
        <w:rPr>
          <w:i w:val="0"/>
          <w:iCs w:val="0"/>
        </w:rPr>
        <w:t>DataPort</w:t>
      </w:r>
      <w:proofErr w:type="spellEnd"/>
      <w:r w:rsidRPr="00A57526">
        <w:rPr>
          <w:i w:val="0"/>
          <w:iCs w:val="0"/>
        </w:rPr>
        <w:t>, Help &amp; Support. [Online]. Available: https://ieee-dataport.org/help/how-cite-references-ieee-documentation-style. [Accessed: Nov. 6, 2020].</w:t>
      </w:r>
    </w:p>
    <w:p w14:paraId="23B0D119" w14:textId="360F7002" w:rsidR="00FB7E28" w:rsidRDefault="00B9260F">
      <w:pPr>
        <w:pStyle w:val="template"/>
        <w:jc w:val="both"/>
      </w:pPr>
      <w:r>
        <w:t>&lt;</w:t>
      </w:r>
      <w:r>
        <w:rPr>
          <w:color w:val="0000FF"/>
        </w:rPr>
        <w:t>List any other documents or Web addresses to which this document refers. These</w:t>
      </w:r>
      <w:r>
        <w:rPr>
          <w:color w:val="0000FF"/>
        </w:rPr>
        <w:t xml:space="preserve"> may include user interface style guides, contracts, standards, system requirements specifications, use case documents, or a vision and scope document.</w:t>
      </w:r>
      <w:r>
        <w:t xml:space="preserve"> </w:t>
      </w:r>
    </w:p>
    <w:p w14:paraId="51526314" w14:textId="77777777" w:rsidR="00FB7E28" w:rsidRDefault="00FB7E28">
      <w:pPr>
        <w:pStyle w:val="template"/>
        <w:jc w:val="both"/>
      </w:pPr>
    </w:p>
    <w:p w14:paraId="60AFDC8B" w14:textId="77777777" w:rsidR="00FB7E28" w:rsidRDefault="00B9260F">
      <w:pPr>
        <w:pStyle w:val="template"/>
        <w:jc w:val="both"/>
      </w:pPr>
      <w:r>
        <w:t>TO DO: Use the standard IEEE citation guide for this section.&gt;</w:t>
      </w:r>
    </w:p>
    <w:p w14:paraId="55AC9803" w14:textId="77777777" w:rsidR="00FB7E28" w:rsidRDefault="00FB7E28">
      <w:pPr>
        <w:pStyle w:val="template"/>
        <w:jc w:val="both"/>
      </w:pPr>
    </w:p>
    <w:p w14:paraId="59508AEC" w14:textId="77777777" w:rsidR="00FB7E28" w:rsidRDefault="00FB7E28">
      <w:pPr>
        <w:pStyle w:val="template"/>
        <w:jc w:val="both"/>
      </w:pPr>
    </w:p>
    <w:p w14:paraId="01EE65CA" w14:textId="77777777" w:rsidR="00FB7E28" w:rsidRDefault="00FB7E28">
      <w:pPr>
        <w:pStyle w:val="template"/>
        <w:jc w:val="both"/>
      </w:pPr>
    </w:p>
    <w:p w14:paraId="31C3B8FF" w14:textId="77777777" w:rsidR="00FB7E28" w:rsidRDefault="00FB7E28">
      <w:pPr>
        <w:pStyle w:val="template"/>
        <w:jc w:val="both"/>
      </w:pPr>
    </w:p>
    <w:p w14:paraId="3C9CD479" w14:textId="77777777" w:rsidR="00FB7E28" w:rsidRDefault="00FB7E28">
      <w:pPr>
        <w:pStyle w:val="template"/>
        <w:jc w:val="both"/>
      </w:pPr>
    </w:p>
    <w:p w14:paraId="678FFB86" w14:textId="77777777" w:rsidR="00FB7E28" w:rsidRDefault="00FB7E28">
      <w:pPr>
        <w:pStyle w:val="template"/>
        <w:jc w:val="both"/>
      </w:pPr>
    </w:p>
    <w:p w14:paraId="19B12E28" w14:textId="77777777" w:rsidR="00FB7E28" w:rsidRDefault="00FB7E28">
      <w:pPr>
        <w:pStyle w:val="template"/>
        <w:jc w:val="both"/>
      </w:pPr>
    </w:p>
    <w:p w14:paraId="3D446C47" w14:textId="77777777" w:rsidR="00FB7E28" w:rsidRDefault="00FB7E28">
      <w:pPr>
        <w:pStyle w:val="template"/>
        <w:jc w:val="both"/>
      </w:pPr>
    </w:p>
    <w:p w14:paraId="04FABF08" w14:textId="77777777" w:rsidR="00FB7E28" w:rsidRDefault="00FB7E28">
      <w:pPr>
        <w:pStyle w:val="template"/>
        <w:jc w:val="both"/>
      </w:pPr>
    </w:p>
    <w:p w14:paraId="227F4437" w14:textId="77777777" w:rsidR="00FB7E28" w:rsidRDefault="00FB7E28">
      <w:pPr>
        <w:pStyle w:val="template"/>
        <w:jc w:val="both"/>
      </w:pPr>
    </w:p>
    <w:p w14:paraId="0768AF33" w14:textId="77777777" w:rsidR="00FB7E28" w:rsidRDefault="00FB7E28">
      <w:pPr>
        <w:pStyle w:val="template"/>
        <w:jc w:val="both"/>
      </w:pPr>
    </w:p>
    <w:p w14:paraId="5615FA5D" w14:textId="77777777" w:rsidR="00FB7E28" w:rsidRDefault="00FB7E28">
      <w:pPr>
        <w:pStyle w:val="template"/>
        <w:jc w:val="both"/>
      </w:pPr>
    </w:p>
    <w:p w14:paraId="24329C86" w14:textId="77777777" w:rsidR="00FB7E28" w:rsidRDefault="00FB7E28">
      <w:pPr>
        <w:pStyle w:val="template"/>
        <w:jc w:val="both"/>
      </w:pPr>
    </w:p>
    <w:p w14:paraId="44AB993F" w14:textId="77777777" w:rsidR="00FB7E28" w:rsidRDefault="00FB7E28">
      <w:pPr>
        <w:pStyle w:val="template"/>
        <w:jc w:val="both"/>
      </w:pPr>
    </w:p>
    <w:p w14:paraId="0622D431" w14:textId="77777777" w:rsidR="00FB7E28" w:rsidRDefault="00FB7E28">
      <w:pPr>
        <w:pStyle w:val="template"/>
        <w:jc w:val="both"/>
      </w:pPr>
    </w:p>
    <w:p w14:paraId="0133082A" w14:textId="77777777" w:rsidR="00FB7E28" w:rsidRDefault="00FB7E28">
      <w:pPr>
        <w:pStyle w:val="template"/>
        <w:jc w:val="both"/>
      </w:pPr>
    </w:p>
    <w:p w14:paraId="1DCCD4C1" w14:textId="77777777" w:rsidR="00FB7E28" w:rsidRDefault="00FB7E28">
      <w:pPr>
        <w:pStyle w:val="template"/>
        <w:jc w:val="both"/>
      </w:pPr>
    </w:p>
    <w:p w14:paraId="560AAB02" w14:textId="77777777" w:rsidR="00FB7E28" w:rsidRDefault="00FB7E28">
      <w:pPr>
        <w:pStyle w:val="template"/>
        <w:jc w:val="both"/>
      </w:pPr>
    </w:p>
    <w:p w14:paraId="724F4839" w14:textId="77777777" w:rsidR="00FB7E28" w:rsidRDefault="00FB7E28">
      <w:pPr>
        <w:pStyle w:val="template"/>
        <w:jc w:val="both"/>
      </w:pPr>
    </w:p>
    <w:p w14:paraId="6692A8CB" w14:textId="77777777" w:rsidR="00FB7E28" w:rsidRDefault="00FB7E28">
      <w:pPr>
        <w:pStyle w:val="template"/>
        <w:jc w:val="both"/>
      </w:pPr>
    </w:p>
    <w:p w14:paraId="236257C7" w14:textId="77777777" w:rsidR="00FB7E28" w:rsidRDefault="00FB7E28">
      <w:pPr>
        <w:pStyle w:val="template"/>
        <w:jc w:val="both"/>
      </w:pPr>
    </w:p>
    <w:p w14:paraId="0ECE3394" w14:textId="77777777" w:rsidR="00FB7E28" w:rsidRDefault="00FB7E28">
      <w:pPr>
        <w:pStyle w:val="template"/>
        <w:jc w:val="both"/>
      </w:pPr>
    </w:p>
    <w:p w14:paraId="179D76C8" w14:textId="77777777" w:rsidR="00FB7E28" w:rsidRDefault="00FB7E28">
      <w:pPr>
        <w:pStyle w:val="template"/>
        <w:jc w:val="both"/>
      </w:pPr>
    </w:p>
    <w:p w14:paraId="0EE28B1C" w14:textId="77777777" w:rsidR="00FB7E28" w:rsidRDefault="00FB7E28">
      <w:pPr>
        <w:pStyle w:val="template"/>
        <w:jc w:val="both"/>
      </w:pPr>
    </w:p>
    <w:p w14:paraId="23FF6A58" w14:textId="77777777" w:rsidR="00FB7E28" w:rsidRDefault="00FB7E28">
      <w:pPr>
        <w:pStyle w:val="template"/>
        <w:jc w:val="both"/>
      </w:pPr>
    </w:p>
    <w:p w14:paraId="189F7C27" w14:textId="77777777" w:rsidR="00FB7E28" w:rsidRDefault="00B9260F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1" w:name="_Toc226963030"/>
      <w:r>
        <w:rPr>
          <w:rFonts w:ascii="Arial" w:hAnsi="Arial"/>
          <w:color w:val="FFFFFF"/>
        </w:rPr>
        <w:t>Design</w:t>
      </w:r>
      <w:bookmarkEnd w:id="21"/>
    </w:p>
    <w:p w14:paraId="396A90E7" w14:textId="77777777" w:rsidR="00FB7E28" w:rsidRDefault="00B9260F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2" w:name="_Toc226963031"/>
      <w:r>
        <w:rPr>
          <w:rFonts w:ascii="Arial" w:hAnsi="Arial"/>
        </w:rPr>
        <w:t>System Modeling</w:t>
      </w:r>
      <w:bookmarkEnd w:id="22"/>
    </w:p>
    <w:p w14:paraId="4845B241" w14:textId="77777777" w:rsidR="00FB7E28" w:rsidRDefault="00B9260F">
      <w:pPr>
        <w:pStyle w:val="template"/>
        <w:jc w:val="both"/>
      </w:pPr>
      <w:r>
        <w:t>&lt;</w:t>
      </w:r>
      <w:r>
        <w:rPr>
          <w:color w:val="0000FF"/>
        </w:rPr>
        <w:t xml:space="preserve"> Update your UML diagrams in milestone 2, to reflect the real implementation of this software.</w:t>
      </w:r>
      <w:r>
        <w:t xml:space="preserve"> </w:t>
      </w:r>
    </w:p>
    <w:p w14:paraId="34D43444" w14:textId="77777777" w:rsidR="00FB7E28" w:rsidRDefault="00FB7E28">
      <w:pPr>
        <w:pStyle w:val="template"/>
        <w:jc w:val="both"/>
      </w:pPr>
    </w:p>
    <w:p w14:paraId="4BE5E793" w14:textId="77777777" w:rsidR="00FB7E28" w:rsidRDefault="00B9260F">
      <w:pPr>
        <w:pStyle w:val="template"/>
        <w:jc w:val="both"/>
      </w:pPr>
      <w:r>
        <w:t>TO DO: Provide an updated version of the UML diagrams, including use case diagrams, sequence (or state) diagrams, activities diagrams, and cla</w:t>
      </w:r>
      <w:r>
        <w:t>ss diagrams. If you don’t have an updated version, just mention: “our implementation strictly follows the design document (milestone 2)”. &gt;</w:t>
      </w:r>
    </w:p>
    <w:p w14:paraId="4DF1C832" w14:textId="77777777" w:rsidR="00FB7E28" w:rsidRDefault="00B9260F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3" w:name="_Toc226963033"/>
      <w:r>
        <w:rPr>
          <w:rFonts w:ascii="Arial" w:hAnsi="Arial"/>
        </w:rPr>
        <w:t>Interface Design</w:t>
      </w:r>
      <w:bookmarkEnd w:id="23"/>
    </w:p>
    <w:p w14:paraId="4F99FF2E" w14:textId="77777777" w:rsidR="00FB7E28" w:rsidRDefault="00B9260F">
      <w:pPr>
        <w:pStyle w:val="template"/>
        <w:jc w:val="both"/>
        <w:rPr>
          <w:color w:val="0000FF"/>
        </w:rPr>
      </w:pPr>
      <w:r>
        <w:t>&lt;</w:t>
      </w:r>
      <w:r>
        <w:rPr>
          <w:color w:val="0000FF"/>
        </w:rPr>
        <w:t xml:space="preserve">Provide several screenshots to illustrate your interface design. </w:t>
      </w:r>
    </w:p>
    <w:p w14:paraId="61DF5975" w14:textId="77777777" w:rsidR="00FB7E28" w:rsidRDefault="00FB7E28">
      <w:pPr>
        <w:pStyle w:val="template"/>
        <w:jc w:val="both"/>
        <w:rPr>
          <w:color w:val="0000FF"/>
        </w:rPr>
      </w:pPr>
    </w:p>
    <w:p w14:paraId="5077BDDC" w14:textId="77777777" w:rsidR="00FB7E28" w:rsidRDefault="00B9260F">
      <w:pPr>
        <w:pStyle w:val="template"/>
        <w:jc w:val="both"/>
      </w:pPr>
      <w:r>
        <w:t xml:space="preserve">TO DO: </w:t>
      </w:r>
    </w:p>
    <w:p w14:paraId="1CBB9164" w14:textId="77777777" w:rsidR="00FB7E28" w:rsidRDefault="00B9260F">
      <w:pPr>
        <w:pStyle w:val="template"/>
        <w:jc w:val="both"/>
      </w:pPr>
      <w:r>
        <w:t xml:space="preserve">For each subsystem, pick one or two representative screenshots </w:t>
      </w:r>
      <w:r>
        <w:rPr>
          <w:lang w:eastAsia="zh-CN"/>
        </w:rPr>
        <w:t>and paste here.</w:t>
      </w:r>
      <w:r>
        <w:t>&gt;</w:t>
      </w:r>
    </w:p>
    <w:p w14:paraId="62C57574" w14:textId="77777777" w:rsidR="00FB7E28" w:rsidRDefault="00FB7E28">
      <w:pPr>
        <w:pStyle w:val="template"/>
      </w:pPr>
    </w:p>
    <w:p w14:paraId="4C37D1F6" w14:textId="77777777" w:rsidR="00FB7E28" w:rsidRDefault="00FB7E28">
      <w:pPr>
        <w:pStyle w:val="template"/>
      </w:pPr>
    </w:p>
    <w:p w14:paraId="147E96A6" w14:textId="77777777" w:rsidR="00FB7E28" w:rsidRDefault="00FB7E28">
      <w:pPr>
        <w:pStyle w:val="template"/>
      </w:pPr>
    </w:p>
    <w:p w14:paraId="57660E55" w14:textId="77777777" w:rsidR="00FB7E28" w:rsidRDefault="00FB7E28">
      <w:pPr>
        <w:pStyle w:val="template"/>
      </w:pPr>
    </w:p>
    <w:p w14:paraId="0140BD48" w14:textId="77777777" w:rsidR="00FB7E28" w:rsidRDefault="00FB7E28">
      <w:pPr>
        <w:pStyle w:val="template"/>
      </w:pPr>
    </w:p>
    <w:p w14:paraId="2BAA23F0" w14:textId="77777777" w:rsidR="00FB7E28" w:rsidRDefault="00FB7E28">
      <w:pPr>
        <w:pStyle w:val="template"/>
      </w:pPr>
    </w:p>
    <w:p w14:paraId="39316B2E" w14:textId="77777777" w:rsidR="00FB7E28" w:rsidRDefault="00FB7E28">
      <w:pPr>
        <w:pStyle w:val="template"/>
      </w:pPr>
    </w:p>
    <w:p w14:paraId="37E9A382" w14:textId="77777777" w:rsidR="00FB7E28" w:rsidRDefault="00FB7E28">
      <w:pPr>
        <w:pStyle w:val="template"/>
      </w:pPr>
    </w:p>
    <w:p w14:paraId="193281A7" w14:textId="77777777" w:rsidR="00FB7E28" w:rsidRDefault="00FB7E28">
      <w:pPr>
        <w:pStyle w:val="template"/>
      </w:pPr>
    </w:p>
    <w:p w14:paraId="41A4ABD3" w14:textId="77777777" w:rsidR="00FB7E28" w:rsidRDefault="00FB7E28">
      <w:pPr>
        <w:pStyle w:val="template"/>
      </w:pPr>
    </w:p>
    <w:p w14:paraId="6560946B" w14:textId="77777777" w:rsidR="00FB7E28" w:rsidRDefault="00FB7E28">
      <w:pPr>
        <w:pStyle w:val="template"/>
      </w:pPr>
    </w:p>
    <w:p w14:paraId="452AB3BF" w14:textId="77777777" w:rsidR="00FB7E28" w:rsidRDefault="00FB7E28">
      <w:pPr>
        <w:pStyle w:val="template"/>
      </w:pPr>
    </w:p>
    <w:p w14:paraId="123E8F4A" w14:textId="77777777" w:rsidR="00FB7E28" w:rsidRDefault="00FB7E28">
      <w:pPr>
        <w:pStyle w:val="template"/>
      </w:pPr>
    </w:p>
    <w:p w14:paraId="050BC8C0" w14:textId="77777777" w:rsidR="00FB7E28" w:rsidRDefault="00FB7E28">
      <w:pPr>
        <w:pStyle w:val="template"/>
      </w:pPr>
    </w:p>
    <w:p w14:paraId="30213070" w14:textId="77777777" w:rsidR="00FB7E28" w:rsidRDefault="00FB7E28">
      <w:pPr>
        <w:pStyle w:val="template"/>
      </w:pPr>
    </w:p>
    <w:p w14:paraId="044C057E" w14:textId="77777777" w:rsidR="00FB7E28" w:rsidRDefault="00FB7E28">
      <w:pPr>
        <w:pStyle w:val="template"/>
      </w:pPr>
    </w:p>
    <w:p w14:paraId="737B6D37" w14:textId="77777777" w:rsidR="00FB7E28" w:rsidRDefault="00FB7E28">
      <w:pPr>
        <w:pStyle w:val="template"/>
      </w:pPr>
    </w:p>
    <w:p w14:paraId="6119CAE5" w14:textId="77777777" w:rsidR="00FB7E28" w:rsidRDefault="00FB7E28">
      <w:pPr>
        <w:pStyle w:val="template"/>
      </w:pPr>
    </w:p>
    <w:p w14:paraId="35898D08" w14:textId="77777777" w:rsidR="00FB7E28" w:rsidRDefault="00FB7E28">
      <w:pPr>
        <w:pStyle w:val="template"/>
      </w:pPr>
    </w:p>
    <w:p w14:paraId="78F43D93" w14:textId="77777777" w:rsidR="00FB7E28" w:rsidRDefault="00FB7E28">
      <w:pPr>
        <w:pStyle w:val="template"/>
      </w:pPr>
    </w:p>
    <w:p w14:paraId="4CEB3028" w14:textId="77777777" w:rsidR="00FB7E28" w:rsidRDefault="00FB7E28">
      <w:pPr>
        <w:pStyle w:val="template"/>
      </w:pPr>
    </w:p>
    <w:p w14:paraId="75A33CD4" w14:textId="77777777" w:rsidR="00FB7E28" w:rsidRDefault="00FB7E28">
      <w:pPr>
        <w:pStyle w:val="template"/>
      </w:pPr>
    </w:p>
    <w:p w14:paraId="12618A1A" w14:textId="77777777" w:rsidR="00FB7E28" w:rsidRDefault="00FB7E28">
      <w:pPr>
        <w:pStyle w:val="template"/>
      </w:pPr>
    </w:p>
    <w:p w14:paraId="42FBCF4D" w14:textId="77777777" w:rsidR="00FB7E28" w:rsidRDefault="00FB7E28">
      <w:pPr>
        <w:pStyle w:val="template"/>
      </w:pPr>
    </w:p>
    <w:p w14:paraId="514C9E3B" w14:textId="77777777" w:rsidR="00FB7E28" w:rsidRDefault="00FB7E28">
      <w:pPr>
        <w:pStyle w:val="template"/>
      </w:pPr>
    </w:p>
    <w:p w14:paraId="035F0E6F" w14:textId="77777777" w:rsidR="00FB7E28" w:rsidRDefault="00FB7E28">
      <w:pPr>
        <w:pStyle w:val="template"/>
      </w:pPr>
    </w:p>
    <w:p w14:paraId="70B9795C" w14:textId="77777777" w:rsidR="00FB7E28" w:rsidRDefault="00FB7E28">
      <w:pPr>
        <w:pStyle w:val="template"/>
      </w:pPr>
    </w:p>
    <w:p w14:paraId="1671B1BD" w14:textId="77777777" w:rsidR="00FB7E28" w:rsidRDefault="00FB7E28">
      <w:pPr>
        <w:pStyle w:val="template"/>
      </w:pPr>
    </w:p>
    <w:p w14:paraId="22BC681E" w14:textId="77777777" w:rsidR="00FB7E28" w:rsidRDefault="00B9260F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4" w:name="_Toc226963034"/>
      <w:r>
        <w:rPr>
          <w:rFonts w:ascii="Arial" w:hAnsi="Arial"/>
          <w:color w:val="FFFFFF"/>
        </w:rPr>
        <w:t>Implementation</w:t>
      </w:r>
      <w:bookmarkEnd w:id="24"/>
    </w:p>
    <w:p w14:paraId="30F3132D" w14:textId="77777777" w:rsidR="00FB7E28" w:rsidRDefault="00B9260F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5" w:name="_Toc226963035"/>
      <w:r>
        <w:rPr>
          <w:rFonts w:ascii="Arial" w:hAnsi="Arial"/>
        </w:rPr>
        <w:t>Development Environment</w:t>
      </w:r>
      <w:bookmarkEnd w:id="25"/>
    </w:p>
    <w:p w14:paraId="78337BBD" w14:textId="77777777" w:rsidR="00FB7E28" w:rsidRDefault="00B9260F">
      <w:pPr>
        <w:pStyle w:val="template"/>
        <w:jc w:val="both"/>
      </w:pPr>
      <w:r>
        <w:t>&lt;</w:t>
      </w:r>
      <w:r>
        <w:rPr>
          <w:color w:val="0000FF"/>
        </w:rPr>
        <w:t>Describe the development environment you were using for the project.</w:t>
      </w:r>
    </w:p>
    <w:p w14:paraId="6A1EEC0E" w14:textId="77777777" w:rsidR="00FB7E28" w:rsidRDefault="00B9260F">
      <w:pPr>
        <w:pStyle w:val="template"/>
        <w:jc w:val="both"/>
      </w:pPr>
      <w:r>
        <w:t xml:space="preserve">TO DO: List the programming </w:t>
      </w:r>
      <w:r>
        <w:t>languages, IDEs, tools, etc.&gt;</w:t>
      </w:r>
    </w:p>
    <w:p w14:paraId="3F52D297" w14:textId="77777777" w:rsidR="00FB7E28" w:rsidRDefault="00FB7E28">
      <w:pPr>
        <w:pStyle w:val="template"/>
        <w:rPr>
          <w:i w:val="0"/>
        </w:rPr>
      </w:pPr>
    </w:p>
    <w:p w14:paraId="6765CE35" w14:textId="77777777" w:rsidR="00FB7E28" w:rsidRDefault="00B9260F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6" w:name="_Toc226963036"/>
      <w:r>
        <w:rPr>
          <w:rFonts w:ascii="Arial" w:hAnsi="Arial"/>
        </w:rPr>
        <w:t>Task Distribution</w:t>
      </w:r>
      <w:bookmarkEnd w:id="26"/>
    </w:p>
    <w:p w14:paraId="47A4C1E9" w14:textId="77777777" w:rsidR="00FB7E28" w:rsidRDefault="00B9260F">
      <w:pPr>
        <w:pStyle w:val="NormalWeb"/>
        <w:spacing w:beforeAutospacing="0" w:afterAutospacing="0"/>
        <w:rPr>
          <w:rFonts w:ascii="Arial" w:hAnsi="Arial"/>
          <w:i/>
          <w:sz w:val="22"/>
        </w:rPr>
      </w:pPr>
      <w:r>
        <w:rPr>
          <w:i/>
        </w:rPr>
        <w:t>&lt;</w:t>
      </w:r>
      <w:proofErr w:type="spellStart"/>
      <w:r>
        <w:rPr>
          <w:rFonts w:ascii="Arial" w:hAnsi="Arial"/>
          <w:i/>
          <w:color w:val="0000FF"/>
        </w:rPr>
        <w:t>Describ</w:t>
      </w:r>
      <w:proofErr w:type="spellEnd"/>
      <w:r>
        <w:rPr>
          <w:rFonts w:ascii="Arial" w:hAnsi="Arial"/>
          <w:i/>
          <w:color w:val="0000FF"/>
        </w:rPr>
        <w:t xml:space="preserve"> how the implementation tasks are distributed among team members.  </w:t>
      </w:r>
      <w:r>
        <w:rPr>
          <w:rFonts w:ascii="Arial" w:hAnsi="Arial"/>
          <w:i/>
          <w:sz w:val="22"/>
        </w:rPr>
        <w:t xml:space="preserve">  </w:t>
      </w:r>
      <w:r>
        <w:rPr>
          <w:rFonts w:ascii="Arial" w:hAnsi="Arial"/>
          <w:i/>
          <w:sz w:val="22"/>
        </w:rPr>
        <w:tab/>
      </w:r>
    </w:p>
    <w:p w14:paraId="16AFEEC0" w14:textId="77777777" w:rsidR="00FB7E28" w:rsidRDefault="00FB7E28">
      <w:pPr>
        <w:rPr>
          <w:rFonts w:ascii="Arial" w:hAnsi="Arial"/>
          <w:i/>
          <w:sz w:val="22"/>
        </w:rPr>
      </w:pPr>
    </w:p>
    <w:p w14:paraId="7666ECD3" w14:textId="77777777" w:rsidR="00FB7E28" w:rsidRDefault="00B9260F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TO DO: For each team member, describe his/her main implementation tasks in this project.</w:t>
      </w:r>
    </w:p>
    <w:p w14:paraId="659859E1" w14:textId="77777777" w:rsidR="00FB7E28" w:rsidRDefault="00B9260F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 xml:space="preserve">If this is a one-person project, mention: “all the work presented here is done by *** (your name).” &gt; </w:t>
      </w:r>
    </w:p>
    <w:p w14:paraId="20BCF710" w14:textId="77777777" w:rsidR="00FB7E28" w:rsidRDefault="00FB7E28"/>
    <w:p w14:paraId="0C5EF0FD" w14:textId="77777777" w:rsidR="00FB7E28" w:rsidRDefault="00FB7E28"/>
    <w:p w14:paraId="314FDB06" w14:textId="77777777" w:rsidR="00FB7E28" w:rsidRDefault="00B9260F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27" w:name="_Toc226963039"/>
      <w:r>
        <w:rPr>
          <w:rFonts w:ascii="Arial" w:hAnsi="Arial"/>
        </w:rPr>
        <w:t>Challenges</w:t>
      </w:r>
      <w:bookmarkEnd w:id="27"/>
    </w:p>
    <w:p w14:paraId="5F924919" w14:textId="77777777" w:rsidR="00FB7E28" w:rsidRDefault="00B9260F">
      <w:pPr>
        <w:pStyle w:val="NormalWeb"/>
        <w:spacing w:beforeAutospacing="0" w:afterAutospacing="0"/>
        <w:rPr>
          <w:rFonts w:ascii="Arial" w:hAnsi="Arial"/>
          <w:i/>
          <w:sz w:val="22"/>
        </w:rPr>
      </w:pPr>
      <w:r>
        <w:rPr>
          <w:i/>
        </w:rPr>
        <w:t>&lt;</w:t>
      </w:r>
      <w:r>
        <w:rPr>
          <w:rFonts w:ascii="Arial" w:hAnsi="Arial"/>
          <w:i/>
          <w:color w:val="0000FF"/>
        </w:rPr>
        <w:t xml:space="preserve">This section is optional. Describe </w:t>
      </w:r>
      <w:r>
        <w:rPr>
          <w:rFonts w:ascii="Arial" w:hAnsi="Arial"/>
          <w:i/>
          <w:color w:val="0000FF"/>
          <w:lang w:eastAsia="zh-CN"/>
        </w:rPr>
        <w:t>the challenges in the implementation, if there are any, and how you dealt with them</w:t>
      </w:r>
      <w:r>
        <w:rPr>
          <w:rFonts w:ascii="Arial" w:hAnsi="Arial"/>
          <w:i/>
          <w:color w:val="0000FF"/>
        </w:rPr>
        <w:t xml:space="preserve">.  </w:t>
      </w:r>
      <w:r>
        <w:rPr>
          <w:rFonts w:ascii="Arial" w:hAnsi="Arial"/>
          <w:i/>
          <w:sz w:val="22"/>
        </w:rPr>
        <w:t xml:space="preserve">  </w:t>
      </w:r>
      <w:r>
        <w:rPr>
          <w:rFonts w:ascii="Arial" w:hAnsi="Arial"/>
          <w:i/>
          <w:sz w:val="22"/>
        </w:rPr>
        <w:tab/>
      </w:r>
    </w:p>
    <w:p w14:paraId="0A0B2EB5" w14:textId="77777777" w:rsidR="00FB7E28" w:rsidRDefault="00FB7E28">
      <w:pPr>
        <w:rPr>
          <w:rFonts w:ascii="Arial" w:hAnsi="Arial"/>
          <w:i/>
          <w:sz w:val="22"/>
        </w:rPr>
      </w:pPr>
    </w:p>
    <w:p w14:paraId="6A0B9B6F" w14:textId="77777777" w:rsidR="00FB7E28" w:rsidRDefault="00B9260F">
      <w:pPr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TO DO: If you</w:t>
      </w:r>
      <w:r>
        <w:rPr>
          <w:rFonts w:ascii="Arial" w:hAnsi="Arial"/>
          <w:i/>
          <w:sz w:val="22"/>
        </w:rPr>
        <w:t xml:space="preserve"> don’t have anything to fill in, just leave this section blank.&gt; </w:t>
      </w:r>
    </w:p>
    <w:p w14:paraId="5A56EEAE" w14:textId="77777777" w:rsidR="00FB7E28" w:rsidRDefault="00FB7E28"/>
    <w:p w14:paraId="540F5EA1" w14:textId="77777777" w:rsidR="00FB7E28" w:rsidRDefault="00FB7E28"/>
    <w:p w14:paraId="6CAE2306" w14:textId="77777777" w:rsidR="00FB7E28" w:rsidRDefault="00FB7E28"/>
    <w:p w14:paraId="6F828387" w14:textId="77777777" w:rsidR="00FB7E28" w:rsidRDefault="00FB7E28"/>
    <w:p w14:paraId="7CFCD70A" w14:textId="77777777" w:rsidR="00FB7E28" w:rsidRDefault="00FB7E28"/>
    <w:p w14:paraId="0AD2845C" w14:textId="77777777" w:rsidR="00FB7E28" w:rsidRDefault="00FB7E28"/>
    <w:p w14:paraId="492C7C49" w14:textId="77777777" w:rsidR="00FB7E28" w:rsidRDefault="00FB7E28"/>
    <w:p w14:paraId="4AA8E592" w14:textId="77777777" w:rsidR="00FB7E28" w:rsidRDefault="00FB7E28"/>
    <w:p w14:paraId="4C7BDED7" w14:textId="77777777" w:rsidR="00FB7E28" w:rsidRDefault="00FB7E28"/>
    <w:p w14:paraId="4720BEEA" w14:textId="77777777" w:rsidR="00FB7E28" w:rsidRDefault="00FB7E28"/>
    <w:p w14:paraId="4E48E48F" w14:textId="77777777" w:rsidR="00FB7E28" w:rsidRDefault="00FB7E28"/>
    <w:p w14:paraId="5D751BB6" w14:textId="77777777" w:rsidR="00FB7E28" w:rsidRDefault="00FB7E28"/>
    <w:p w14:paraId="70B5062E" w14:textId="77777777" w:rsidR="00FB7E28" w:rsidRDefault="00FB7E28"/>
    <w:p w14:paraId="6BBB1695" w14:textId="77777777" w:rsidR="00FB7E28" w:rsidRDefault="00FB7E28"/>
    <w:p w14:paraId="035E4659" w14:textId="77777777" w:rsidR="00FB7E28" w:rsidRDefault="00FB7E28"/>
    <w:p w14:paraId="52BD6D51" w14:textId="77777777" w:rsidR="00FB7E28" w:rsidRDefault="00FB7E28"/>
    <w:p w14:paraId="4817A3FA" w14:textId="77777777" w:rsidR="00FB7E28" w:rsidRDefault="00FB7E28"/>
    <w:p w14:paraId="4DFA88B5" w14:textId="77777777" w:rsidR="00FB7E28" w:rsidRDefault="00B9260F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28" w:name="_Toc439994690"/>
      <w:bookmarkStart w:id="29" w:name="_Toc226963040"/>
      <w:bookmarkEnd w:id="28"/>
      <w:r>
        <w:rPr>
          <w:rFonts w:ascii="Arial" w:hAnsi="Arial"/>
          <w:color w:val="FFFFFF"/>
        </w:rPr>
        <w:lastRenderedPageBreak/>
        <w:t>Testing</w:t>
      </w:r>
      <w:bookmarkEnd w:id="29"/>
    </w:p>
    <w:p w14:paraId="1F5B6E42" w14:textId="77777777" w:rsidR="00FB7E28" w:rsidRDefault="00B9260F">
      <w:pPr>
        <w:pStyle w:val="Heading2"/>
        <w:numPr>
          <w:ilvl w:val="0"/>
          <w:numId w:val="0"/>
        </w:numPr>
        <w:ind w:left="576"/>
        <w:rPr>
          <w:rFonts w:ascii="Arial" w:hAnsi="Arial"/>
          <w:b w:val="0"/>
          <w:sz w:val="22"/>
          <w:szCs w:val="22"/>
        </w:rPr>
      </w:pPr>
      <w:bookmarkStart w:id="30" w:name="_Toc4399946901"/>
      <w:bookmarkEnd w:id="30"/>
      <w:r>
        <w:rPr>
          <w:b w:val="0"/>
          <w:sz w:val="22"/>
          <w:szCs w:val="22"/>
        </w:rPr>
        <w:t>&lt;</w:t>
      </w:r>
      <w:r>
        <w:rPr>
          <w:rFonts w:ascii="Arial" w:hAnsi="Arial"/>
          <w:b w:val="0"/>
          <w:i/>
          <w:color w:val="0000FF"/>
          <w:sz w:val="22"/>
          <w:szCs w:val="22"/>
        </w:rPr>
        <w:t>This section is a summary of your testing report&gt;</w:t>
      </w:r>
    </w:p>
    <w:p w14:paraId="11A1A00A" w14:textId="77777777" w:rsidR="00FB7E28" w:rsidRDefault="00B9260F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31" w:name="_Toc226963041"/>
      <w:r>
        <w:rPr>
          <w:rFonts w:ascii="Arial" w:hAnsi="Arial"/>
        </w:rPr>
        <w:t>Testing Plan</w:t>
      </w:r>
      <w:bookmarkEnd w:id="31"/>
    </w:p>
    <w:p w14:paraId="00854CBE" w14:textId="77777777" w:rsidR="00FB7E28" w:rsidRDefault="00B9260F">
      <w:pPr>
        <w:pStyle w:val="template"/>
        <w:jc w:val="both"/>
      </w:pPr>
      <w:r>
        <w:t>&lt;</w:t>
      </w:r>
      <w:r>
        <w:rPr>
          <w:color w:val="0000FF"/>
        </w:rPr>
        <w:t>Describe your testing plan for the project.</w:t>
      </w:r>
      <w:r>
        <w:t xml:space="preserve"> </w:t>
      </w:r>
    </w:p>
    <w:p w14:paraId="14DDD5D7" w14:textId="77777777" w:rsidR="00FB7E28" w:rsidRDefault="00FB7E28">
      <w:pPr>
        <w:pStyle w:val="template"/>
        <w:jc w:val="both"/>
      </w:pPr>
    </w:p>
    <w:p w14:paraId="1D615128" w14:textId="77777777" w:rsidR="00FB7E28" w:rsidRDefault="00B9260F">
      <w:pPr>
        <w:pStyle w:val="template"/>
        <w:jc w:val="both"/>
      </w:pPr>
      <w:r>
        <w:t xml:space="preserve">TODO: Give a list of items or functions you want to </w:t>
      </w:r>
      <w:r>
        <w:t>test, and also a schedule for performing the testing. &gt;</w:t>
      </w:r>
    </w:p>
    <w:p w14:paraId="3973256A" w14:textId="77777777" w:rsidR="00FB7E28" w:rsidRDefault="00B9260F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32" w:name="_Toc226963042"/>
      <w:r>
        <w:rPr>
          <w:rFonts w:ascii="Arial" w:hAnsi="Arial"/>
        </w:rPr>
        <w:t>Tests for Functional Requirements</w:t>
      </w:r>
      <w:bookmarkEnd w:id="32"/>
    </w:p>
    <w:p w14:paraId="116F2658" w14:textId="77777777" w:rsidR="00FB7E28" w:rsidRDefault="00B9260F">
      <w:pPr>
        <w:pStyle w:val="template"/>
        <w:jc w:val="both"/>
        <w:rPr>
          <w:color w:val="0000FF"/>
        </w:rPr>
      </w:pPr>
      <w:r>
        <w:t>&lt;</w:t>
      </w:r>
      <w:r>
        <w:rPr>
          <w:color w:val="0000FF"/>
        </w:rPr>
        <w:t>Describe your test results for the functional requirements.</w:t>
      </w:r>
    </w:p>
    <w:p w14:paraId="701EBD0E" w14:textId="77777777" w:rsidR="00FB7E28" w:rsidRDefault="00FB7E28">
      <w:pPr>
        <w:pStyle w:val="template"/>
        <w:jc w:val="both"/>
      </w:pPr>
    </w:p>
    <w:p w14:paraId="6647C00A" w14:textId="77777777" w:rsidR="00FB7E28" w:rsidRDefault="00B9260F">
      <w:pPr>
        <w:pStyle w:val="template"/>
        <w:jc w:val="both"/>
      </w:pPr>
      <w:r>
        <w:t xml:space="preserve">TODO: Provide a list of use cases or functions you have tested, as well as the testing results (whether </w:t>
      </w:r>
      <w:r>
        <w:t>or not the system passed the tests).&gt;</w:t>
      </w:r>
    </w:p>
    <w:p w14:paraId="699F2682" w14:textId="77777777" w:rsidR="00FB7E28" w:rsidRDefault="00B9260F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33" w:name="_Toc226963043"/>
      <w:r>
        <w:rPr>
          <w:rFonts w:ascii="Arial" w:hAnsi="Arial"/>
        </w:rPr>
        <w:t>Tests for Non-functional Requirements</w:t>
      </w:r>
      <w:bookmarkEnd w:id="33"/>
    </w:p>
    <w:p w14:paraId="19953221" w14:textId="77777777" w:rsidR="00FB7E28" w:rsidRDefault="00B9260F">
      <w:pPr>
        <w:pStyle w:val="template"/>
        <w:jc w:val="both"/>
      </w:pPr>
      <w:r>
        <w:t>&lt;</w:t>
      </w:r>
      <w:r>
        <w:rPr>
          <w:color w:val="0000FF"/>
        </w:rPr>
        <w:t>Similar to the Section 4.2, but this section is for the non-functional requirements.</w:t>
      </w:r>
      <w:r>
        <w:t xml:space="preserve"> &gt;</w:t>
      </w:r>
    </w:p>
    <w:p w14:paraId="0BB0DADB" w14:textId="77777777" w:rsidR="00FB7E28" w:rsidRDefault="00FB7E28">
      <w:pPr>
        <w:pStyle w:val="template"/>
        <w:jc w:val="both"/>
      </w:pPr>
    </w:p>
    <w:p w14:paraId="1AC8C63F" w14:textId="77777777" w:rsidR="00FB7E28" w:rsidRDefault="00FB7E28">
      <w:pPr>
        <w:pStyle w:val="template"/>
      </w:pPr>
    </w:p>
    <w:p w14:paraId="236A2BB1" w14:textId="77777777" w:rsidR="00FB7E28" w:rsidRDefault="00B9260F">
      <w:pPr>
        <w:pStyle w:val="Heading2"/>
        <w:numPr>
          <w:ilvl w:val="1"/>
          <w:numId w:val="2"/>
        </w:numPr>
        <w:rPr>
          <w:rFonts w:ascii="Arial" w:hAnsi="Arial"/>
        </w:rPr>
      </w:pPr>
      <w:bookmarkStart w:id="34" w:name="_Toc226963044"/>
      <w:r>
        <w:rPr>
          <w:rFonts w:ascii="Arial" w:hAnsi="Arial"/>
        </w:rPr>
        <w:t>Hardware and Software Requirements</w:t>
      </w:r>
      <w:bookmarkEnd w:id="34"/>
    </w:p>
    <w:p w14:paraId="3B1ADFBF" w14:textId="77777777" w:rsidR="00FB7E28" w:rsidRDefault="00B9260F">
      <w:pPr>
        <w:pStyle w:val="template"/>
        <w:jc w:val="both"/>
      </w:pPr>
      <w:r>
        <w:t>&lt;</w:t>
      </w:r>
      <w:r>
        <w:rPr>
          <w:color w:val="0000FF"/>
        </w:rPr>
        <w:t>Describe the hardware and software requirements for pe</w:t>
      </w:r>
      <w:r>
        <w:rPr>
          <w:color w:val="0000FF"/>
        </w:rPr>
        <w:t>rforming the tests. &gt;</w:t>
      </w:r>
      <w:r>
        <w:t xml:space="preserve"> </w:t>
      </w:r>
    </w:p>
    <w:p w14:paraId="11066FF1" w14:textId="77777777" w:rsidR="00FB7E28" w:rsidRDefault="00FB7E28">
      <w:pPr>
        <w:pStyle w:val="template"/>
      </w:pPr>
    </w:p>
    <w:p w14:paraId="3F0123F4" w14:textId="77777777" w:rsidR="00FB7E28" w:rsidRDefault="00FB7E28">
      <w:pPr>
        <w:pStyle w:val="template"/>
      </w:pPr>
    </w:p>
    <w:p w14:paraId="29CD1259" w14:textId="77777777" w:rsidR="00FB7E28" w:rsidRDefault="00FB7E28">
      <w:pPr>
        <w:pStyle w:val="template"/>
      </w:pPr>
    </w:p>
    <w:p w14:paraId="3B45977B" w14:textId="77777777" w:rsidR="00FB7E28" w:rsidRDefault="00FB7E28">
      <w:pPr>
        <w:pStyle w:val="template"/>
      </w:pPr>
    </w:p>
    <w:p w14:paraId="77D11788" w14:textId="77777777" w:rsidR="00FB7E28" w:rsidRDefault="00FB7E28">
      <w:pPr>
        <w:pStyle w:val="template"/>
      </w:pPr>
    </w:p>
    <w:p w14:paraId="2B80B20C" w14:textId="77777777" w:rsidR="00FB7E28" w:rsidRDefault="00FB7E28">
      <w:pPr>
        <w:pStyle w:val="template"/>
      </w:pPr>
    </w:p>
    <w:p w14:paraId="033B30BC" w14:textId="77777777" w:rsidR="00FB7E28" w:rsidRDefault="00FB7E28">
      <w:pPr>
        <w:pStyle w:val="template"/>
      </w:pPr>
    </w:p>
    <w:p w14:paraId="10C93C85" w14:textId="77777777" w:rsidR="00FB7E28" w:rsidRDefault="00FB7E28">
      <w:pPr>
        <w:pStyle w:val="template"/>
      </w:pPr>
    </w:p>
    <w:p w14:paraId="132371D8" w14:textId="77777777" w:rsidR="00FB7E28" w:rsidRDefault="00FB7E28">
      <w:pPr>
        <w:pStyle w:val="template"/>
      </w:pPr>
    </w:p>
    <w:p w14:paraId="51D32670" w14:textId="77777777" w:rsidR="00FB7E28" w:rsidRDefault="00FB7E28">
      <w:pPr>
        <w:pStyle w:val="template"/>
      </w:pPr>
    </w:p>
    <w:p w14:paraId="2C766EA8" w14:textId="77777777" w:rsidR="00FB7E28" w:rsidRDefault="00FB7E28">
      <w:pPr>
        <w:pStyle w:val="template"/>
      </w:pPr>
    </w:p>
    <w:p w14:paraId="567FDFF2" w14:textId="77777777" w:rsidR="00FB7E28" w:rsidRDefault="00FB7E28">
      <w:pPr>
        <w:pStyle w:val="template"/>
      </w:pPr>
    </w:p>
    <w:p w14:paraId="02BF3A9B" w14:textId="77777777" w:rsidR="00FB7E28" w:rsidRDefault="00FB7E28">
      <w:pPr>
        <w:pStyle w:val="template"/>
      </w:pPr>
    </w:p>
    <w:p w14:paraId="7D38112A" w14:textId="77777777" w:rsidR="00FB7E28" w:rsidRDefault="00FB7E28">
      <w:pPr>
        <w:pStyle w:val="template"/>
      </w:pPr>
    </w:p>
    <w:p w14:paraId="6AF775B0" w14:textId="77777777" w:rsidR="00FB7E28" w:rsidRDefault="00FB7E28">
      <w:pPr>
        <w:pStyle w:val="template"/>
        <w:rPr>
          <w:i w:val="0"/>
        </w:rPr>
      </w:pPr>
    </w:p>
    <w:p w14:paraId="326AD467" w14:textId="77777777" w:rsidR="00FB7E28" w:rsidRDefault="00FB7E28">
      <w:pPr>
        <w:pStyle w:val="template"/>
        <w:rPr>
          <w:i w:val="0"/>
        </w:rPr>
      </w:pPr>
    </w:p>
    <w:p w14:paraId="476349CF" w14:textId="77777777" w:rsidR="00FB7E28" w:rsidRDefault="00FB7E28">
      <w:pPr>
        <w:pStyle w:val="template"/>
        <w:rPr>
          <w:i w:val="0"/>
        </w:rPr>
      </w:pPr>
    </w:p>
    <w:p w14:paraId="47137499" w14:textId="77777777" w:rsidR="00FB7E28" w:rsidRDefault="00FB7E28">
      <w:pPr>
        <w:pStyle w:val="template"/>
        <w:rPr>
          <w:i w:val="0"/>
        </w:rPr>
      </w:pPr>
    </w:p>
    <w:p w14:paraId="506CE8B9" w14:textId="77777777" w:rsidR="00FB7E28" w:rsidRDefault="00FB7E28">
      <w:pPr>
        <w:pStyle w:val="template"/>
        <w:rPr>
          <w:i w:val="0"/>
        </w:rPr>
      </w:pPr>
    </w:p>
    <w:p w14:paraId="7D28E48F" w14:textId="77777777" w:rsidR="00FB7E28" w:rsidRDefault="00B9260F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5" w:name="_Toc226963045"/>
      <w:r>
        <w:rPr>
          <w:rFonts w:ascii="Arial" w:hAnsi="Arial"/>
          <w:color w:val="FFFFFF"/>
        </w:rPr>
        <w:lastRenderedPageBreak/>
        <w:t>Analysis</w:t>
      </w:r>
      <w:bookmarkEnd w:id="35"/>
    </w:p>
    <w:p w14:paraId="24D53C9C" w14:textId="77777777" w:rsidR="00FB7E28" w:rsidRDefault="00B9260F">
      <w:pPr>
        <w:pStyle w:val="template"/>
        <w:jc w:val="both"/>
        <w:rPr>
          <w:color w:val="0000FF"/>
        </w:rPr>
      </w:pPr>
      <w:r>
        <w:t>&lt;</w:t>
      </w:r>
      <w:r>
        <w:rPr>
          <w:color w:val="0000FF"/>
        </w:rPr>
        <w:t>In this Section you need to analyze the effort that has been put on this project.</w:t>
      </w:r>
    </w:p>
    <w:p w14:paraId="2382ED7D" w14:textId="77777777" w:rsidR="00FB7E28" w:rsidRDefault="00FB7E28">
      <w:pPr>
        <w:pStyle w:val="template"/>
        <w:jc w:val="both"/>
        <w:rPr>
          <w:color w:val="0000FF"/>
        </w:rPr>
      </w:pPr>
    </w:p>
    <w:p w14:paraId="70DD8C74" w14:textId="77777777" w:rsidR="00FB7E28" w:rsidRDefault="00B9260F">
      <w:pPr>
        <w:pStyle w:val="template"/>
        <w:jc w:val="both"/>
      </w:pPr>
      <w:r>
        <w:t xml:space="preserve">TODO: Describe how many hours (approximately) each team member spent on the project, for each milestone, which </w:t>
      </w:r>
      <w:r>
        <w:t>milestone took the most effort and why. &gt;</w:t>
      </w:r>
      <w:bookmarkStart w:id="36" w:name="_Toc439994696"/>
    </w:p>
    <w:p w14:paraId="7E62393F" w14:textId="77777777" w:rsidR="00FB7E28" w:rsidRDefault="00FB7E28">
      <w:pPr>
        <w:pStyle w:val="template"/>
      </w:pPr>
    </w:p>
    <w:p w14:paraId="193B1083" w14:textId="77777777" w:rsidR="00FB7E28" w:rsidRDefault="00FB7E28">
      <w:pPr>
        <w:pStyle w:val="template"/>
      </w:pPr>
    </w:p>
    <w:p w14:paraId="09F5375A" w14:textId="77777777" w:rsidR="00FB7E28" w:rsidRDefault="00FB7E28">
      <w:pPr>
        <w:pStyle w:val="template"/>
      </w:pPr>
    </w:p>
    <w:p w14:paraId="1F592F4B" w14:textId="77777777" w:rsidR="00FB7E28" w:rsidRDefault="00FB7E28">
      <w:pPr>
        <w:pStyle w:val="template"/>
      </w:pPr>
    </w:p>
    <w:p w14:paraId="3B78218B" w14:textId="77777777" w:rsidR="00FB7E28" w:rsidRDefault="00FB7E28">
      <w:pPr>
        <w:pStyle w:val="template"/>
      </w:pPr>
    </w:p>
    <w:p w14:paraId="0AABAE69" w14:textId="77777777" w:rsidR="00FB7E28" w:rsidRDefault="00FB7E28">
      <w:pPr>
        <w:pStyle w:val="template"/>
      </w:pPr>
    </w:p>
    <w:p w14:paraId="774EAE9C" w14:textId="77777777" w:rsidR="00FB7E28" w:rsidRDefault="00FB7E28">
      <w:pPr>
        <w:pStyle w:val="template"/>
      </w:pPr>
    </w:p>
    <w:p w14:paraId="208D86EB" w14:textId="77777777" w:rsidR="00FB7E28" w:rsidRDefault="00FB7E28">
      <w:pPr>
        <w:pStyle w:val="template"/>
      </w:pPr>
    </w:p>
    <w:p w14:paraId="707D9CBE" w14:textId="77777777" w:rsidR="00FB7E28" w:rsidRDefault="00FB7E28">
      <w:pPr>
        <w:pStyle w:val="template"/>
      </w:pPr>
    </w:p>
    <w:p w14:paraId="1DF307C8" w14:textId="77777777" w:rsidR="00FB7E28" w:rsidRDefault="00FB7E28">
      <w:pPr>
        <w:pStyle w:val="template"/>
      </w:pPr>
    </w:p>
    <w:p w14:paraId="0F7E46B8" w14:textId="77777777" w:rsidR="00FB7E28" w:rsidRDefault="00FB7E28">
      <w:pPr>
        <w:pStyle w:val="template"/>
      </w:pPr>
    </w:p>
    <w:p w14:paraId="7A6BCA1F" w14:textId="77777777" w:rsidR="00FB7E28" w:rsidRDefault="00FB7E28">
      <w:pPr>
        <w:pStyle w:val="template"/>
      </w:pPr>
    </w:p>
    <w:p w14:paraId="1435F9D5" w14:textId="77777777" w:rsidR="00FB7E28" w:rsidRDefault="00FB7E28">
      <w:pPr>
        <w:pStyle w:val="template"/>
      </w:pPr>
    </w:p>
    <w:p w14:paraId="75BE0983" w14:textId="77777777" w:rsidR="00FB7E28" w:rsidRDefault="00FB7E28">
      <w:pPr>
        <w:pStyle w:val="template"/>
      </w:pPr>
    </w:p>
    <w:p w14:paraId="167FDC15" w14:textId="77777777" w:rsidR="00FB7E28" w:rsidRDefault="00FB7E28">
      <w:pPr>
        <w:pStyle w:val="template"/>
      </w:pPr>
    </w:p>
    <w:p w14:paraId="422ABDE9" w14:textId="77777777" w:rsidR="00FB7E28" w:rsidRDefault="00FB7E28">
      <w:pPr>
        <w:pStyle w:val="template"/>
      </w:pPr>
    </w:p>
    <w:p w14:paraId="7CC47AE4" w14:textId="77777777" w:rsidR="00FB7E28" w:rsidRDefault="00FB7E28">
      <w:pPr>
        <w:pStyle w:val="template"/>
      </w:pPr>
    </w:p>
    <w:p w14:paraId="18AB8892" w14:textId="77777777" w:rsidR="00FB7E28" w:rsidRDefault="00FB7E28">
      <w:pPr>
        <w:pStyle w:val="template"/>
      </w:pPr>
    </w:p>
    <w:p w14:paraId="07A319BE" w14:textId="77777777" w:rsidR="00FB7E28" w:rsidRDefault="00FB7E28">
      <w:pPr>
        <w:pStyle w:val="template"/>
      </w:pPr>
    </w:p>
    <w:p w14:paraId="171F3331" w14:textId="77777777" w:rsidR="00FB7E28" w:rsidRDefault="00FB7E28">
      <w:pPr>
        <w:pStyle w:val="template"/>
      </w:pPr>
    </w:p>
    <w:p w14:paraId="22FB95E0" w14:textId="77777777" w:rsidR="00FB7E28" w:rsidRDefault="00FB7E28">
      <w:pPr>
        <w:pStyle w:val="template"/>
      </w:pPr>
    </w:p>
    <w:p w14:paraId="28B17942" w14:textId="77777777" w:rsidR="00FB7E28" w:rsidRDefault="00FB7E28">
      <w:pPr>
        <w:pStyle w:val="template"/>
      </w:pPr>
    </w:p>
    <w:p w14:paraId="3B85AC5F" w14:textId="77777777" w:rsidR="00FB7E28" w:rsidRDefault="00FB7E28">
      <w:pPr>
        <w:pStyle w:val="template"/>
      </w:pPr>
    </w:p>
    <w:p w14:paraId="123298B9" w14:textId="77777777" w:rsidR="00FB7E28" w:rsidRDefault="00FB7E28">
      <w:pPr>
        <w:pStyle w:val="template"/>
      </w:pPr>
    </w:p>
    <w:p w14:paraId="3A19AD60" w14:textId="77777777" w:rsidR="00FB7E28" w:rsidRDefault="00FB7E28">
      <w:pPr>
        <w:pStyle w:val="template"/>
      </w:pPr>
    </w:p>
    <w:p w14:paraId="061D1040" w14:textId="77777777" w:rsidR="00FB7E28" w:rsidRDefault="00FB7E28">
      <w:pPr>
        <w:pStyle w:val="template"/>
      </w:pPr>
    </w:p>
    <w:p w14:paraId="24050898" w14:textId="77777777" w:rsidR="00FB7E28" w:rsidRDefault="00FB7E28">
      <w:pPr>
        <w:pStyle w:val="template"/>
      </w:pPr>
    </w:p>
    <w:p w14:paraId="70278289" w14:textId="77777777" w:rsidR="00FB7E28" w:rsidRDefault="00FB7E28">
      <w:pPr>
        <w:pStyle w:val="template"/>
      </w:pPr>
    </w:p>
    <w:p w14:paraId="36C7C160" w14:textId="77777777" w:rsidR="00FB7E28" w:rsidRDefault="00FB7E28">
      <w:pPr>
        <w:pStyle w:val="template"/>
      </w:pPr>
    </w:p>
    <w:p w14:paraId="2852403D" w14:textId="77777777" w:rsidR="00FB7E28" w:rsidRDefault="00FB7E28">
      <w:pPr>
        <w:pStyle w:val="template"/>
      </w:pPr>
    </w:p>
    <w:p w14:paraId="76773F1F" w14:textId="77777777" w:rsidR="00FB7E28" w:rsidRDefault="00FB7E28">
      <w:pPr>
        <w:pStyle w:val="template"/>
      </w:pPr>
    </w:p>
    <w:p w14:paraId="57BD75BB" w14:textId="77777777" w:rsidR="00FB7E28" w:rsidRDefault="00FB7E28">
      <w:pPr>
        <w:pStyle w:val="template"/>
      </w:pPr>
    </w:p>
    <w:p w14:paraId="1A5A6F50" w14:textId="77777777" w:rsidR="00FB7E28" w:rsidRDefault="00FB7E28">
      <w:pPr>
        <w:pStyle w:val="template"/>
      </w:pPr>
    </w:p>
    <w:p w14:paraId="1A6D0484" w14:textId="77777777" w:rsidR="00FB7E28" w:rsidRDefault="00FB7E28">
      <w:pPr>
        <w:pStyle w:val="template"/>
      </w:pPr>
    </w:p>
    <w:p w14:paraId="6352F51F" w14:textId="77777777" w:rsidR="00FB7E28" w:rsidRDefault="00FB7E28">
      <w:pPr>
        <w:pStyle w:val="template"/>
      </w:pPr>
    </w:p>
    <w:p w14:paraId="009296CF" w14:textId="77777777" w:rsidR="00FB7E28" w:rsidRDefault="00FB7E28">
      <w:pPr>
        <w:pStyle w:val="template"/>
      </w:pPr>
    </w:p>
    <w:p w14:paraId="12B02FEF" w14:textId="77777777" w:rsidR="00FB7E28" w:rsidRDefault="00FB7E28">
      <w:pPr>
        <w:pStyle w:val="template"/>
      </w:pPr>
    </w:p>
    <w:p w14:paraId="0C2BA82A" w14:textId="77777777" w:rsidR="00FB7E28" w:rsidRDefault="00FB7E28">
      <w:pPr>
        <w:pStyle w:val="template"/>
      </w:pPr>
    </w:p>
    <w:p w14:paraId="01DF050D" w14:textId="77777777" w:rsidR="00FB7E28" w:rsidRDefault="00FB7E28">
      <w:pPr>
        <w:pStyle w:val="template"/>
      </w:pPr>
    </w:p>
    <w:p w14:paraId="63D17EE0" w14:textId="77777777" w:rsidR="00FB7E28" w:rsidRDefault="00FB7E28">
      <w:pPr>
        <w:pStyle w:val="template"/>
      </w:pPr>
    </w:p>
    <w:p w14:paraId="76FD53F1" w14:textId="77777777" w:rsidR="00FB7E28" w:rsidRDefault="00FB7E28">
      <w:pPr>
        <w:pStyle w:val="template"/>
      </w:pPr>
    </w:p>
    <w:p w14:paraId="6F8A47AC" w14:textId="77777777" w:rsidR="00FB7E28" w:rsidRDefault="00FB7E28">
      <w:pPr>
        <w:pStyle w:val="template"/>
      </w:pPr>
    </w:p>
    <w:p w14:paraId="26EC8CE5" w14:textId="77777777" w:rsidR="00FB7E28" w:rsidRDefault="00FB7E28">
      <w:pPr>
        <w:pStyle w:val="template"/>
      </w:pPr>
    </w:p>
    <w:bookmarkEnd w:id="36"/>
    <w:p w14:paraId="5BE5E6F6" w14:textId="77777777" w:rsidR="00FB7E28" w:rsidRDefault="00FB7E28"/>
    <w:p w14:paraId="1DDA46EF" w14:textId="77777777" w:rsidR="00FB7E28" w:rsidRDefault="00FB7E28"/>
    <w:p w14:paraId="59DFF0F3" w14:textId="77777777" w:rsidR="00FB7E28" w:rsidRDefault="00FB7E28"/>
    <w:p w14:paraId="7F2B87F8" w14:textId="77777777" w:rsidR="00FB7E28" w:rsidRDefault="00B9260F"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7" w:name="_Toc226963046"/>
      <w:r>
        <w:rPr>
          <w:rFonts w:ascii="Arial" w:hAnsi="Arial"/>
          <w:color w:val="FFFFFF"/>
        </w:rPr>
        <w:lastRenderedPageBreak/>
        <w:t>Conclusion</w:t>
      </w:r>
      <w:bookmarkEnd w:id="37"/>
    </w:p>
    <w:p w14:paraId="440C324D" w14:textId="77777777" w:rsidR="00FB7E28" w:rsidRDefault="00B9260F">
      <w:pPr>
        <w:pStyle w:val="template"/>
        <w:jc w:val="both"/>
      </w:pPr>
      <w:r>
        <w:t>&lt;</w:t>
      </w:r>
      <w:r>
        <w:rPr>
          <w:color w:val="0000FF"/>
        </w:rPr>
        <w:t>Conclude the document with what you have learned through working on the project.</w:t>
      </w:r>
      <w:r>
        <w:t>&gt;</w:t>
      </w:r>
    </w:p>
    <w:p w14:paraId="22F27B88" w14:textId="77777777" w:rsidR="00FB7E28" w:rsidRDefault="00FB7E28">
      <w:pPr>
        <w:pStyle w:val="template"/>
      </w:pPr>
    </w:p>
    <w:p w14:paraId="4B79D5CA" w14:textId="77777777" w:rsidR="00FB7E28" w:rsidRDefault="00FB7E28"/>
    <w:p w14:paraId="1C0B87DE" w14:textId="77777777" w:rsidR="00FB7E28" w:rsidRDefault="00FB7E28"/>
    <w:p w14:paraId="01680F31" w14:textId="77777777" w:rsidR="00FB7E28" w:rsidRDefault="00FB7E28"/>
    <w:p w14:paraId="101B7F7B" w14:textId="77777777" w:rsidR="00FB7E28" w:rsidRDefault="00FB7E28"/>
    <w:p w14:paraId="09F63966" w14:textId="77777777" w:rsidR="00FB7E28" w:rsidRDefault="00FB7E28"/>
    <w:p w14:paraId="4604C75F" w14:textId="77777777" w:rsidR="00FB7E28" w:rsidRDefault="00FB7E28"/>
    <w:p w14:paraId="40616A61" w14:textId="77777777" w:rsidR="00FB7E28" w:rsidRDefault="00FB7E28"/>
    <w:p w14:paraId="743AEBBE" w14:textId="77777777" w:rsidR="00FB7E28" w:rsidRDefault="00FB7E28"/>
    <w:p w14:paraId="1372D66E" w14:textId="77777777" w:rsidR="00FB7E28" w:rsidRDefault="00FB7E28"/>
    <w:p w14:paraId="3798FDEC" w14:textId="77777777" w:rsidR="00FB7E28" w:rsidRDefault="00FB7E28"/>
    <w:p w14:paraId="035216E9" w14:textId="77777777" w:rsidR="00FB7E28" w:rsidRDefault="00FB7E28"/>
    <w:p w14:paraId="7F45A9C1" w14:textId="77777777" w:rsidR="00FB7E28" w:rsidRDefault="00FB7E28"/>
    <w:p w14:paraId="2E8E4B66" w14:textId="77777777" w:rsidR="00FB7E28" w:rsidRDefault="00FB7E28"/>
    <w:p w14:paraId="23EF6365" w14:textId="77777777" w:rsidR="00FB7E28" w:rsidRDefault="00FB7E28"/>
    <w:p w14:paraId="31C4DD47" w14:textId="77777777" w:rsidR="00FB7E28" w:rsidRDefault="00FB7E28"/>
    <w:p w14:paraId="6869C07C" w14:textId="77777777" w:rsidR="00FB7E28" w:rsidRDefault="00FB7E28"/>
    <w:p w14:paraId="3C0A5121" w14:textId="77777777" w:rsidR="00FB7E28" w:rsidRDefault="00FB7E28"/>
    <w:p w14:paraId="72D73108" w14:textId="77777777" w:rsidR="00FB7E28" w:rsidRDefault="00FB7E28"/>
    <w:p w14:paraId="4480FC23" w14:textId="77777777" w:rsidR="00FB7E28" w:rsidRDefault="00FB7E28"/>
    <w:p w14:paraId="2355AADA" w14:textId="77777777" w:rsidR="00FB7E28" w:rsidRDefault="00FB7E28"/>
    <w:p w14:paraId="28882265" w14:textId="77777777" w:rsidR="00FB7E28" w:rsidRDefault="00FB7E28"/>
    <w:p w14:paraId="099C552F" w14:textId="77777777" w:rsidR="00FB7E28" w:rsidRDefault="00FB7E28"/>
    <w:p w14:paraId="4D7CB368" w14:textId="77777777" w:rsidR="00FB7E28" w:rsidRDefault="00FB7E28"/>
    <w:p w14:paraId="43FB73A0" w14:textId="77777777" w:rsidR="00FB7E28" w:rsidRDefault="00FB7E28"/>
    <w:p w14:paraId="208F889C" w14:textId="77777777" w:rsidR="00FB7E28" w:rsidRDefault="00FB7E28"/>
    <w:p w14:paraId="3D788716" w14:textId="77777777" w:rsidR="00FB7E28" w:rsidRDefault="00FB7E28"/>
    <w:p w14:paraId="53E33C98" w14:textId="77777777" w:rsidR="00FB7E28" w:rsidRDefault="00FB7E28"/>
    <w:p w14:paraId="4F9878BF" w14:textId="77777777" w:rsidR="00FB7E28" w:rsidRDefault="00FB7E28"/>
    <w:p w14:paraId="275D15F3" w14:textId="77777777" w:rsidR="00FB7E28" w:rsidRDefault="00FB7E28"/>
    <w:p w14:paraId="391FC798" w14:textId="77777777" w:rsidR="00FB7E28" w:rsidRDefault="00FB7E28"/>
    <w:p w14:paraId="1338F487" w14:textId="77777777" w:rsidR="00FB7E28" w:rsidRDefault="00FB7E28"/>
    <w:p w14:paraId="0B099E83" w14:textId="77777777" w:rsidR="00FB7E28" w:rsidRDefault="00FB7E28"/>
    <w:p w14:paraId="0B12B54D" w14:textId="77777777" w:rsidR="00FB7E28" w:rsidRDefault="00FB7E28"/>
    <w:p w14:paraId="67C1F6CE" w14:textId="77777777" w:rsidR="00FB7E28" w:rsidRDefault="00FB7E28"/>
    <w:p w14:paraId="172620A5" w14:textId="77777777" w:rsidR="00FB7E28" w:rsidRDefault="00FB7E28"/>
    <w:p w14:paraId="2CBF0B52" w14:textId="77777777" w:rsidR="00FB7E28" w:rsidRDefault="00FB7E28"/>
    <w:p w14:paraId="3822172A" w14:textId="77777777" w:rsidR="00FB7E28" w:rsidRDefault="00FB7E28"/>
    <w:p w14:paraId="0EDF7FF3" w14:textId="77777777" w:rsidR="00FB7E28" w:rsidRDefault="00FB7E28"/>
    <w:p w14:paraId="2F3C5104" w14:textId="77777777" w:rsidR="00FB7E28" w:rsidRDefault="00FB7E28"/>
    <w:p w14:paraId="37FCC1B9" w14:textId="77777777" w:rsidR="00FB7E28" w:rsidRDefault="00FB7E28"/>
    <w:p w14:paraId="76A0A3AE" w14:textId="77777777" w:rsidR="00FB7E28" w:rsidRDefault="00FB7E28"/>
    <w:p w14:paraId="0BB44360" w14:textId="77777777" w:rsidR="00FB7E28" w:rsidRDefault="00FB7E28"/>
    <w:p w14:paraId="1D89626A" w14:textId="77777777" w:rsidR="00FB7E28" w:rsidRDefault="00FB7E28"/>
    <w:p w14:paraId="3A913A40" w14:textId="77777777" w:rsidR="00FB7E28" w:rsidRDefault="00FB7E28"/>
    <w:p w14:paraId="70747680" w14:textId="77777777" w:rsidR="00FB7E28" w:rsidRDefault="00FB7E28"/>
    <w:p w14:paraId="3EF2F0C1" w14:textId="77777777" w:rsidR="00FB7E28" w:rsidRDefault="00B9260F">
      <w:pPr>
        <w:pStyle w:val="TOCEntr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38" w:name="_Toc439994698"/>
      <w:bookmarkStart w:id="39" w:name="_Toc226963047"/>
      <w:r>
        <w:rPr>
          <w:rFonts w:ascii="Arial" w:hAnsi="Arial"/>
          <w:color w:val="FFFFFF"/>
        </w:rPr>
        <w:lastRenderedPageBreak/>
        <w:t xml:space="preserve">Appendix </w:t>
      </w:r>
      <w:bookmarkEnd w:id="38"/>
      <w:r>
        <w:rPr>
          <w:rFonts w:ascii="Arial" w:hAnsi="Arial"/>
          <w:color w:val="FFFFFF"/>
        </w:rPr>
        <w:t>A - Group Log</w:t>
      </w:r>
      <w:bookmarkEnd w:id="39"/>
    </w:p>
    <w:p w14:paraId="090AF774" w14:textId="77777777" w:rsidR="00FB7E28" w:rsidRDefault="00B9260F">
      <w:pPr>
        <w:pStyle w:val="template"/>
        <w:jc w:val="both"/>
      </w:pPr>
      <w:r>
        <w:t>&lt;</w:t>
      </w:r>
      <w:r>
        <w:rPr>
          <w:color w:val="0000FF"/>
        </w:rPr>
        <w:t xml:space="preserve"> Describe how frequently the group members meet during the semester, and how effective the communication is. This is optional for one-person projects.</w:t>
      </w:r>
      <w:r>
        <w:t>&gt;</w:t>
      </w:r>
    </w:p>
    <w:sectPr w:rsidR="00FB7E28">
      <w:headerReference w:type="default" r:id="rId10"/>
      <w:footerReference w:type="default" r:id="rId11"/>
      <w:pgSz w:w="12240" w:h="15840"/>
      <w:pgMar w:top="1440" w:right="1296" w:bottom="1440" w:left="1296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BCECF" w14:textId="77777777" w:rsidR="00B9260F" w:rsidRDefault="00B9260F">
      <w:pPr>
        <w:spacing w:line="240" w:lineRule="auto"/>
      </w:pPr>
      <w:r>
        <w:separator/>
      </w:r>
    </w:p>
  </w:endnote>
  <w:endnote w:type="continuationSeparator" w:id="0">
    <w:p w14:paraId="16609E43" w14:textId="77777777" w:rsidR="00B9260F" w:rsidRDefault="00B926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﷽﷽﷽﷽﷽﷽﷽﷽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6144F" w14:textId="77777777" w:rsidR="00FB7E28" w:rsidRDefault="00FB7E2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C10FD" w14:textId="77777777" w:rsidR="00FB7E28" w:rsidRDefault="00FB7E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89546" w14:textId="77777777" w:rsidR="00B9260F" w:rsidRDefault="00B9260F">
      <w:pPr>
        <w:spacing w:line="240" w:lineRule="auto"/>
      </w:pPr>
      <w:r>
        <w:separator/>
      </w:r>
    </w:p>
  </w:footnote>
  <w:footnote w:type="continuationSeparator" w:id="0">
    <w:p w14:paraId="36E9CB24" w14:textId="77777777" w:rsidR="00B9260F" w:rsidRDefault="00B926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E561D" w14:textId="77777777" w:rsidR="00FB7E28" w:rsidRDefault="00B9260F">
    <w:pPr>
      <w:pStyle w:val="Header"/>
      <w:pBdr>
        <w:bottom w:val="single" w:sz="4" w:space="1" w:color="000000"/>
      </w:pBdr>
      <w:spacing w:before="360"/>
    </w:pPr>
    <w:r>
      <w:t>CS320 Project Final Report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i</w:t>
    </w:r>
    <w:proofErr w:type="spellStart"/>
    <w:r>
      <w:t>i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D491B" w14:textId="77777777" w:rsidR="00FB7E28" w:rsidRDefault="00B9260F">
    <w:pPr>
      <w:pStyle w:val="Header"/>
      <w:pBdr>
        <w:bottom w:val="single" w:sz="4" w:space="1" w:color="000000"/>
      </w:pBdr>
      <w:tabs>
        <w:tab w:val="clear" w:pos="9360"/>
        <w:tab w:val="right" w:pos="9630"/>
      </w:tabs>
      <w:spacing w:before="360"/>
    </w:pPr>
    <w:r>
      <w:t>CS320 Project Final Report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2711D"/>
    <w:multiLevelType w:val="multilevel"/>
    <w:tmpl w:val="891C5E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Aria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Arial"/>
        <w:b w:val="0"/>
        <w:bCs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32A1356"/>
    <w:multiLevelType w:val="multilevel"/>
    <w:tmpl w:val="E976E44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/>
        <w:b w:val="0"/>
        <w:bC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7E28"/>
    <w:rsid w:val="000E4A8C"/>
    <w:rsid w:val="00114F6C"/>
    <w:rsid w:val="00170B28"/>
    <w:rsid w:val="00624F62"/>
    <w:rsid w:val="00884E30"/>
    <w:rsid w:val="008D7DF0"/>
    <w:rsid w:val="00975F48"/>
    <w:rsid w:val="00B9260F"/>
    <w:rsid w:val="00B942DF"/>
    <w:rsid w:val="00F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36729"/>
  <w15:docId w15:val="{3D45E18D-BF8C-9541-BA64-C8DEF749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bidi="he-IL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24771"/>
    <w:rPr>
      <w:rFonts w:ascii="Lucida Grande" w:hAnsi="Lucida Grande" w:cs="Lucida Grande"/>
      <w:sz w:val="18"/>
      <w:szCs w:val="18"/>
      <w:lang w:bidi="he-I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qFormat/>
    <w:rPr>
      <w:rFonts w:ascii="Arial" w:hAnsi="Arial" w:cs="Arial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0">
    <w:name w:val="heading1"/>
    <w:basedOn w:val="Normal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qFormat/>
    <w:pPr>
      <w:spacing w:before="120" w:after="120"/>
      <w:ind w:left="634"/>
    </w:pPr>
  </w:style>
  <w:style w:type="paragraph" w:customStyle="1" w:styleId="level5">
    <w:name w:val="level 5"/>
    <w:basedOn w:val="Normal"/>
    <w:qFormat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"/>
      <w:sz w:val="64"/>
      <w:szCs w:val="64"/>
    </w:rPr>
  </w:style>
  <w:style w:type="paragraph" w:customStyle="1" w:styleId="TOCEntry">
    <w:name w:val="TOCEntry"/>
    <w:basedOn w:val="Normal"/>
    <w:qFormat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TOC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qFormat/>
    <w:rPr>
      <w:rFonts w:ascii="Arial" w:hAnsi="Arial" w:cs="Arial"/>
      <w:i/>
      <w:iCs/>
      <w:sz w:val="22"/>
      <w:szCs w:val="22"/>
    </w:rPr>
  </w:style>
  <w:style w:type="paragraph" w:customStyle="1" w:styleId="level3text">
    <w:name w:val="level 3 text"/>
    <w:basedOn w:val="Normal"/>
    <w:qFormat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qFormat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le"/>
    <w:qFormat/>
    <w:rPr>
      <w:sz w:val="28"/>
      <w:szCs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itle"/>
    <w:next w:val="Normal"/>
    <w:qFormat/>
    <w:pPr>
      <w:pBdr>
        <w:top w:val="single" w:sz="48" w:space="1" w:color="000000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itle"/>
    <w:qFormat/>
    <w:pPr>
      <w:pBdr>
        <w:top w:val="single" w:sz="36" w:space="1" w:color="000000"/>
      </w:pBdr>
      <w:spacing w:after="0"/>
    </w:pPr>
    <w:rPr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4771"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customStyle="1" w:styleId="Table-Text">
    <w:name w:val="Table - Text"/>
    <w:basedOn w:val="Normal"/>
    <w:qFormat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qFormat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75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774</Words>
  <Characters>4416</Characters>
  <Application>Microsoft Office Word</Application>
  <DocSecurity>0</DocSecurity>
  <Lines>36</Lines>
  <Paragraphs>10</Paragraphs>
  <ScaleCrop>false</ScaleCrop>
  <Company> 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dc:description/>
  <cp:lastModifiedBy>Galvez, Christian Gabriel</cp:lastModifiedBy>
  <cp:revision>18</cp:revision>
  <cp:lastPrinted>2009-04-22T19:24:00Z</cp:lastPrinted>
  <dcterms:created xsi:type="dcterms:W3CDTF">2016-11-30T04:29:00Z</dcterms:created>
  <dcterms:modified xsi:type="dcterms:W3CDTF">2020-12-11T19:11:00Z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